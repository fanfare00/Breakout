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7F7" w:rsidRPr="00595E41" w:rsidRDefault="0096790F" w:rsidP="00C717F7">
      <w:pPr>
        <w:rPr>
          <w:rFonts w:ascii="Times New Roman" w:hAnsi="Times New Roman"/>
          <w:b/>
          <w:color w:val="FF0000"/>
        </w:rPr>
      </w:pPr>
      <w:r>
        <w:rPr>
          <w:rFonts w:ascii="Times New Roman" w:hAnsi="Times New Roman"/>
          <w:noProof/>
          <w:lang w:eastAsia="en-US"/>
        </w:rPr>
        <w:drawing>
          <wp:anchor distT="0" distB="0" distL="114300" distR="114300" simplePos="0" relativeHeight="251661824" behindDoc="1" locked="0" layoutInCell="1" allowOverlap="1">
            <wp:simplePos x="0" y="0"/>
            <wp:positionH relativeFrom="column">
              <wp:posOffset>3895725</wp:posOffset>
            </wp:positionH>
            <wp:positionV relativeFrom="paragraph">
              <wp:posOffset>-239341</wp:posOffset>
            </wp:positionV>
            <wp:extent cx="1562100" cy="1944316"/>
            <wp:effectExtent l="19050" t="0" r="0" b="0"/>
            <wp:wrapNone/>
            <wp:docPr id="5" name="Picture 5" descr="http://sandbox.yoyogames.com/extras/image/name/san1/890/201890/mybreakou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ndbox.yoyogames.com/extras/image/name/san1/890/201890/mybreakout_1.jpg"/>
                    <pic:cNvPicPr>
                      <a:picLocks noChangeAspect="1" noChangeArrowheads="1"/>
                    </pic:cNvPicPr>
                  </pic:nvPicPr>
                  <pic:blipFill>
                    <a:blip r:embed="rId9" cstate="print"/>
                    <a:srcRect/>
                    <a:stretch>
                      <a:fillRect/>
                    </a:stretch>
                  </pic:blipFill>
                  <pic:spPr bwMode="auto">
                    <a:xfrm>
                      <a:off x="0" y="0"/>
                      <a:ext cx="1562100" cy="1944316"/>
                    </a:xfrm>
                    <a:prstGeom prst="rect">
                      <a:avLst/>
                    </a:prstGeom>
                    <a:noFill/>
                    <a:ln w="9525">
                      <a:noFill/>
                      <a:miter lim="800000"/>
                      <a:headEnd/>
                      <a:tailEnd/>
                    </a:ln>
                  </pic:spPr>
                </pic:pic>
              </a:graphicData>
            </a:graphic>
          </wp:anchor>
        </w:drawing>
      </w:r>
      <w:r w:rsidR="00C717F7" w:rsidRPr="00486066">
        <w:rPr>
          <w:rFonts w:ascii="Times New Roman" w:hAnsi="Times New Roman"/>
        </w:rPr>
        <w:t>Date</w:t>
      </w:r>
      <w:r w:rsidR="00595E41">
        <w:rPr>
          <w:rFonts w:ascii="Times New Roman" w:hAnsi="Times New Roman"/>
        </w:rPr>
        <w:t xml:space="preserve">: </w:t>
      </w:r>
      <w:r w:rsidR="008221C5">
        <w:rPr>
          <w:rFonts w:ascii="Times New Roman" w:hAnsi="Times New Roman"/>
          <w:b/>
          <w:color w:val="FF0000"/>
        </w:rPr>
        <w:t>MON 27</w:t>
      </w:r>
      <w:r w:rsidR="00595E41">
        <w:rPr>
          <w:rFonts w:ascii="Times New Roman" w:hAnsi="Times New Roman"/>
          <w:b/>
          <w:color w:val="FF0000"/>
        </w:rPr>
        <w:t xml:space="preserve"> APR 2015</w:t>
      </w:r>
    </w:p>
    <w:p w:rsidR="00C717F7" w:rsidRPr="00486066" w:rsidRDefault="00C717F7" w:rsidP="00C717F7">
      <w:pPr>
        <w:rPr>
          <w:rFonts w:ascii="Times New Roman" w:hAnsi="Times New Roman"/>
        </w:rPr>
      </w:pPr>
      <w:r w:rsidRPr="00486066">
        <w:rPr>
          <w:rFonts w:ascii="Times New Roman" w:hAnsi="Times New Roman"/>
        </w:rPr>
        <w:t>CISC 193 – C#</w:t>
      </w:r>
    </w:p>
    <w:p w:rsidR="00C717F7" w:rsidRPr="00486066" w:rsidRDefault="00C717F7" w:rsidP="00C717F7">
      <w:pPr>
        <w:rPr>
          <w:rFonts w:ascii="Times New Roman" w:hAnsi="Times New Roman"/>
        </w:rPr>
      </w:pPr>
      <w:r w:rsidRPr="00486066">
        <w:rPr>
          <w:rFonts w:ascii="Times New Roman" w:hAnsi="Times New Roman"/>
        </w:rPr>
        <w:t xml:space="preserve">Professor </w:t>
      </w:r>
      <w:r w:rsidR="00812D62" w:rsidRPr="00486066">
        <w:rPr>
          <w:rFonts w:ascii="Times New Roman" w:hAnsi="Times New Roman"/>
        </w:rPr>
        <w:t xml:space="preserve">Larry </w:t>
      </w:r>
      <w:r w:rsidRPr="00486066">
        <w:rPr>
          <w:rFonts w:ascii="Times New Roman" w:hAnsi="Times New Roman"/>
        </w:rPr>
        <w:t>Forman</w:t>
      </w:r>
    </w:p>
    <w:p w:rsidR="00C717F7" w:rsidRPr="00486066" w:rsidRDefault="00C717F7" w:rsidP="00C717F7">
      <w:pPr>
        <w:rPr>
          <w:rFonts w:ascii="Times New Roman" w:hAnsi="Times New Roman"/>
        </w:rPr>
      </w:pPr>
      <w:r w:rsidRPr="00486066">
        <w:rPr>
          <w:rFonts w:ascii="Times New Roman" w:hAnsi="Times New Roman"/>
        </w:rPr>
        <w:tab/>
        <w:t>Telephone:</w:t>
      </w:r>
      <w:r w:rsidRPr="00486066">
        <w:rPr>
          <w:rFonts w:ascii="Times New Roman" w:hAnsi="Times New Roman"/>
        </w:rPr>
        <w:tab/>
        <w:t>619.388.3666</w:t>
      </w:r>
    </w:p>
    <w:p w:rsidR="00C717F7" w:rsidRPr="00486066" w:rsidRDefault="00C717F7" w:rsidP="00C717F7">
      <w:pPr>
        <w:rPr>
          <w:rFonts w:ascii="Times New Roman" w:hAnsi="Times New Roman"/>
        </w:rPr>
      </w:pPr>
      <w:r w:rsidRPr="00486066">
        <w:rPr>
          <w:rFonts w:ascii="Times New Roman" w:hAnsi="Times New Roman"/>
        </w:rPr>
        <w:tab/>
        <w:t>E-Mail:</w:t>
      </w:r>
      <w:r w:rsidRPr="00486066">
        <w:rPr>
          <w:rFonts w:ascii="Times New Roman" w:hAnsi="Times New Roman"/>
        </w:rPr>
        <w:tab/>
      </w:r>
      <w:hyperlink r:id="rId10" w:history="1">
        <w:r w:rsidRPr="00486066">
          <w:rPr>
            <w:rStyle w:val="Hyperlink"/>
            <w:rFonts w:ascii="Times New Roman" w:hAnsi="Times New Roman"/>
          </w:rPr>
          <w:t>LForman@sdccd.edu</w:t>
        </w:r>
      </w:hyperlink>
      <w:r w:rsidR="0096790F" w:rsidRPr="0096790F">
        <w:t xml:space="preserve"> </w:t>
      </w:r>
    </w:p>
    <w:p w:rsidR="00C717F7" w:rsidRPr="00486066" w:rsidRDefault="00C717F7" w:rsidP="00C717F7">
      <w:pPr>
        <w:rPr>
          <w:rFonts w:ascii="Times New Roman" w:hAnsi="Times New Roman"/>
        </w:rPr>
      </w:pPr>
      <w:r w:rsidRPr="00486066">
        <w:rPr>
          <w:rFonts w:ascii="Times New Roman" w:hAnsi="Times New Roman"/>
        </w:rPr>
        <w:tab/>
        <w:t>Mail Box:</w:t>
      </w:r>
      <w:r w:rsidRPr="00486066">
        <w:rPr>
          <w:rFonts w:ascii="Times New Roman" w:hAnsi="Times New Roman"/>
        </w:rPr>
        <w:tab/>
        <w:t xml:space="preserve">Room A-8 </w:t>
      </w:r>
    </w:p>
    <w:p w:rsidR="00C717F7" w:rsidRPr="00486066" w:rsidRDefault="00C717F7" w:rsidP="00C717F7">
      <w:pPr>
        <w:rPr>
          <w:rFonts w:ascii="Times New Roman" w:hAnsi="Times New Roman"/>
        </w:rPr>
      </w:pPr>
      <w:r w:rsidRPr="00486066">
        <w:rPr>
          <w:rFonts w:ascii="Times New Roman" w:hAnsi="Times New Roman"/>
        </w:rPr>
        <w:tab/>
        <w:t>Office:</w:t>
      </w:r>
      <w:r w:rsidRPr="00486066">
        <w:rPr>
          <w:rFonts w:ascii="Times New Roman" w:hAnsi="Times New Roman"/>
        </w:rPr>
        <w:tab/>
      </w:r>
      <w:r w:rsidRPr="00486066">
        <w:rPr>
          <w:rFonts w:ascii="Times New Roman" w:hAnsi="Times New Roman"/>
        </w:rPr>
        <w:tab/>
      </w:r>
      <w:r w:rsidR="00C12B2A">
        <w:rPr>
          <w:rFonts w:ascii="Times New Roman" w:hAnsi="Times New Roman"/>
        </w:rPr>
        <w:t>BT</w:t>
      </w:r>
      <w:r w:rsidR="008D6AB8">
        <w:rPr>
          <w:rFonts w:ascii="Times New Roman" w:hAnsi="Times New Roman"/>
        </w:rPr>
        <w:t>-210-G</w:t>
      </w:r>
    </w:p>
    <w:p w:rsidR="00C717F7" w:rsidRPr="00486066" w:rsidRDefault="00C717F7" w:rsidP="00C717F7">
      <w:pPr>
        <w:rPr>
          <w:rFonts w:ascii="Times New Roman" w:hAnsi="Times New Roman"/>
        </w:rPr>
      </w:pPr>
    </w:p>
    <w:p w:rsidR="00C717F7" w:rsidRDefault="009B3F70" w:rsidP="00C717F7">
      <w:pPr>
        <w:rPr>
          <w:rFonts w:ascii="Times New Roman" w:hAnsi="Times New Roman"/>
          <w:b/>
          <w:u w:val="single"/>
        </w:rPr>
      </w:pPr>
      <w:r>
        <w:rPr>
          <w:rFonts w:ascii="Times New Roman" w:hAnsi="Times New Roman"/>
          <w:b/>
          <w:u w:val="single"/>
        </w:rPr>
        <w:t>FINAL PROJECT</w:t>
      </w:r>
      <w:r w:rsidR="00C717F7" w:rsidRPr="00486066">
        <w:rPr>
          <w:rFonts w:ascii="Times New Roman" w:hAnsi="Times New Roman"/>
          <w:b/>
        </w:rPr>
        <w:t xml:space="preserve">:   </w:t>
      </w:r>
      <w:r w:rsidR="00C717F7" w:rsidRPr="00486066">
        <w:rPr>
          <w:rFonts w:ascii="Times New Roman" w:hAnsi="Times New Roman"/>
          <w:b/>
        </w:rPr>
        <w:tab/>
      </w:r>
      <w:r w:rsidR="00700CB4">
        <w:rPr>
          <w:rFonts w:ascii="Times New Roman" w:hAnsi="Times New Roman"/>
          <w:b/>
          <w:u w:val="single"/>
        </w:rPr>
        <w:t>DA</w:t>
      </w:r>
      <w:r>
        <w:rPr>
          <w:rFonts w:ascii="Times New Roman" w:hAnsi="Times New Roman"/>
          <w:b/>
          <w:u w:val="single"/>
        </w:rPr>
        <w:t xml:space="preserve"> BIG B</w:t>
      </w:r>
      <w:r w:rsidR="006F3FDC">
        <w:rPr>
          <w:rFonts w:ascii="Times New Roman" w:hAnsi="Times New Roman"/>
          <w:b/>
          <w:u w:val="single"/>
        </w:rPr>
        <w:t>REAK</w:t>
      </w:r>
    </w:p>
    <w:p w:rsidR="009B3F70" w:rsidRPr="00486066" w:rsidRDefault="009B3F70" w:rsidP="00C717F7">
      <w:pPr>
        <w:rPr>
          <w:rFonts w:ascii="Times New Roman" w:hAnsi="Times New Roman"/>
          <w:b/>
        </w:rPr>
      </w:pPr>
    </w:p>
    <w:p w:rsidR="00C717F7" w:rsidRPr="00486066" w:rsidRDefault="00C717F7" w:rsidP="00C717F7">
      <w:pPr>
        <w:rPr>
          <w:rFonts w:ascii="Times New Roman" w:hAnsi="Times New Roman"/>
          <w:b/>
        </w:rPr>
      </w:pPr>
      <w:r w:rsidRPr="00486066">
        <w:rPr>
          <w:rFonts w:ascii="Times New Roman" w:hAnsi="Times New Roman"/>
          <w:b/>
        </w:rPr>
        <w:tab/>
        <w:t>=== DUE</w:t>
      </w:r>
      <w:r w:rsidR="00C230B6">
        <w:rPr>
          <w:rFonts w:ascii="Times New Roman" w:hAnsi="Times New Roman"/>
          <w:b/>
        </w:rPr>
        <w:t xml:space="preserve"> </w:t>
      </w:r>
      <w:r w:rsidR="00C230B6">
        <w:rPr>
          <w:rFonts w:ascii="Times New Roman" w:hAnsi="Times New Roman"/>
          <w:b/>
          <w:color w:val="FF0000"/>
        </w:rPr>
        <w:t xml:space="preserve">WED </w:t>
      </w:r>
      <w:r w:rsidR="00411F79">
        <w:rPr>
          <w:rFonts w:ascii="Times New Roman" w:hAnsi="Times New Roman"/>
          <w:b/>
          <w:color w:val="FF0000"/>
        </w:rPr>
        <w:t>13 MAY</w:t>
      </w:r>
      <w:r w:rsidR="00747AC8">
        <w:rPr>
          <w:rFonts w:ascii="Times New Roman" w:hAnsi="Times New Roman"/>
          <w:b/>
        </w:rPr>
        <w:t xml:space="preserve"> </w:t>
      </w:r>
      <w:r w:rsidR="000C3E8D">
        <w:rPr>
          <w:rFonts w:ascii="Times New Roman" w:hAnsi="Times New Roman"/>
          <w:b/>
        </w:rPr>
        <w:t xml:space="preserve">=== </w:t>
      </w:r>
      <w:r w:rsidR="00C230B6">
        <w:rPr>
          <w:rFonts w:ascii="Times New Roman" w:hAnsi="Times New Roman"/>
          <w:b/>
        </w:rPr>
        <w:t xml:space="preserve">   </w:t>
      </w:r>
      <w:r w:rsidRPr="00486066">
        <w:rPr>
          <w:rFonts w:ascii="Times New Roman" w:hAnsi="Times New Roman"/>
          <w:b/>
        </w:rPr>
        <w:t>(</w:t>
      </w:r>
      <w:r w:rsidR="009B3F70" w:rsidRPr="00795285">
        <w:rPr>
          <w:rFonts w:ascii="Times New Roman" w:hAnsi="Times New Roman"/>
          <w:b/>
          <w:sz w:val="20"/>
        </w:rPr>
        <w:t xml:space="preserve">25 POINTS + 5 </w:t>
      </w:r>
      <w:r w:rsidR="009B3F70">
        <w:rPr>
          <w:rFonts w:ascii="Times New Roman" w:hAnsi="Times New Roman"/>
          <w:b/>
          <w:sz w:val="20"/>
        </w:rPr>
        <w:t xml:space="preserve">Q-FACTOR </w:t>
      </w:r>
      <w:r w:rsidR="009B3F70" w:rsidRPr="00795285">
        <w:rPr>
          <w:rFonts w:ascii="Times New Roman" w:hAnsi="Times New Roman"/>
          <w:b/>
          <w:sz w:val="20"/>
        </w:rPr>
        <w:t>BONUS POINTS!)</w:t>
      </w:r>
    </w:p>
    <w:p w:rsidR="00C717F7" w:rsidRPr="00486066" w:rsidRDefault="00C717F7" w:rsidP="00C717F7">
      <w:pPr>
        <w:rPr>
          <w:rFonts w:ascii="Times New Roman" w:hAnsi="Times New Roman"/>
          <w:b/>
        </w:rPr>
      </w:pPr>
      <w:r w:rsidRPr="00486066">
        <w:rPr>
          <w:rFonts w:ascii="Times New Roman" w:hAnsi="Times New Roman"/>
          <w:b/>
        </w:rPr>
        <w:tab/>
        <w:t xml:space="preserve">       =============</w:t>
      </w:r>
      <w:r w:rsidR="00C230B6">
        <w:rPr>
          <w:rFonts w:ascii="Times New Roman" w:hAnsi="Times New Roman"/>
          <w:b/>
        </w:rPr>
        <w:t>==</w:t>
      </w:r>
      <w:r w:rsidR="00411F79">
        <w:rPr>
          <w:rFonts w:ascii="Times New Roman" w:hAnsi="Times New Roman"/>
          <w:b/>
        </w:rPr>
        <w:t>=</w:t>
      </w:r>
    </w:p>
    <w:p w:rsidR="00EB5823" w:rsidRDefault="006D6432">
      <w:pPr>
        <w:rPr>
          <w:rFonts w:ascii="Times New Roman" w:hAnsi="Times New Roman"/>
          <w:b/>
        </w:rPr>
      </w:pPr>
      <w:r>
        <w:rPr>
          <w:rFonts w:ascii="Arial" w:hAnsi="Arial" w:cs="Arial"/>
          <w:noProof/>
          <w:sz w:val="20"/>
          <w:lang w:eastAsia="en-US"/>
        </w:rPr>
        <w:drawing>
          <wp:anchor distT="0" distB="0" distL="114300" distR="114300" simplePos="0" relativeHeight="251667968" behindDoc="1" locked="0" layoutInCell="1" allowOverlap="1" wp14:anchorId="168AEC11" wp14:editId="6A8F0338">
            <wp:simplePos x="0" y="0"/>
            <wp:positionH relativeFrom="column">
              <wp:posOffset>3641651</wp:posOffset>
            </wp:positionH>
            <wp:positionV relativeFrom="paragraph">
              <wp:posOffset>55289</wp:posOffset>
            </wp:positionV>
            <wp:extent cx="1873250" cy="1405890"/>
            <wp:effectExtent l="0" t="0" r="0" b="3810"/>
            <wp:wrapSquare wrapText="bothSides"/>
            <wp:docPr id="6" name="il_fi" descr="http://www.blogcdn.com/www.joystiq.com/media/2008/03/blockbreaker032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blogcdn.com/www.joystiq.com/media/2008/03/blockbreaker03260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250" cy="1405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1F79" w:rsidRDefault="006D6432" w:rsidP="00411F79">
      <w:pPr>
        <w:jc w:val="both"/>
        <w:rPr>
          <w:rFonts w:ascii="Times New Roman" w:hAnsi="Times New Roman"/>
          <w:b/>
          <w:sz w:val="20"/>
        </w:rPr>
      </w:pPr>
      <w:r>
        <w:rPr>
          <w:rFonts w:ascii="Times New Roman" w:hAnsi="Times New Roman"/>
          <w:b/>
          <w:sz w:val="20"/>
        </w:rPr>
        <w:t xml:space="preserve">Write </w:t>
      </w:r>
      <w:r w:rsidR="00382FA1">
        <w:rPr>
          <w:rFonts w:ascii="Times New Roman" w:hAnsi="Times New Roman"/>
          <w:b/>
          <w:sz w:val="20"/>
        </w:rPr>
        <w:t>NAME, POINTS, STARS</w:t>
      </w:r>
      <w:r w:rsidR="00411F79" w:rsidRPr="00795285">
        <w:rPr>
          <w:rFonts w:ascii="Times New Roman" w:hAnsi="Times New Roman"/>
          <w:b/>
          <w:sz w:val="20"/>
        </w:rPr>
        <w:t>, Q-FACTOR:</w:t>
      </w:r>
    </w:p>
    <w:p w:rsidR="006D6432" w:rsidRDefault="006D6432" w:rsidP="00411F79">
      <w:pPr>
        <w:jc w:val="both"/>
        <w:rPr>
          <w:rFonts w:ascii="Times New Roman" w:hAnsi="Times New Roman"/>
          <w:b/>
          <w:sz w:val="20"/>
        </w:rPr>
      </w:pPr>
    </w:p>
    <w:p w:rsidR="006D6432" w:rsidRPr="00795285" w:rsidRDefault="006D6432" w:rsidP="00411F79">
      <w:pPr>
        <w:jc w:val="both"/>
        <w:rPr>
          <w:rFonts w:ascii="Times New Roman" w:hAnsi="Times New Roman"/>
          <w:b/>
          <w:sz w:val="20"/>
        </w:rPr>
      </w:pPr>
      <w:proofErr w:type="gramStart"/>
      <w:r>
        <w:rPr>
          <w:rFonts w:ascii="Times New Roman" w:hAnsi="Times New Roman"/>
          <w:b/>
          <w:sz w:val="20"/>
        </w:rPr>
        <w:t>YOUR</w:t>
      </w:r>
      <w:proofErr w:type="gramEnd"/>
      <w:r>
        <w:rPr>
          <w:rFonts w:ascii="Times New Roman" w:hAnsi="Times New Roman"/>
          <w:b/>
          <w:sz w:val="20"/>
        </w:rPr>
        <w:t xml:space="preserve"> NAME: _____________</w:t>
      </w:r>
    </w:p>
    <w:p w:rsidR="00411F79" w:rsidRPr="00795285" w:rsidRDefault="00411F79" w:rsidP="00411F79">
      <w:pPr>
        <w:jc w:val="both"/>
        <w:rPr>
          <w:rFonts w:ascii="Times New Roman" w:hAnsi="Times New Roman"/>
          <w:b/>
          <w:sz w:val="20"/>
        </w:rPr>
      </w:pPr>
    </w:p>
    <w:p w:rsidR="00411F79" w:rsidRDefault="00382FA1" w:rsidP="00411F79">
      <w:pPr>
        <w:jc w:val="both"/>
        <w:rPr>
          <w:rFonts w:ascii="Times New Roman" w:hAnsi="Times New Roman"/>
          <w:b/>
          <w:sz w:val="20"/>
        </w:rPr>
      </w:pPr>
      <w:r>
        <w:rPr>
          <w:rFonts w:ascii="Times New Roman" w:hAnsi="Times New Roman"/>
          <w:b/>
          <w:sz w:val="20"/>
        </w:rPr>
        <w:t># OF ITEM POINTS</w:t>
      </w:r>
      <w:r w:rsidR="006D6432">
        <w:rPr>
          <w:rFonts w:ascii="Times New Roman" w:hAnsi="Times New Roman"/>
          <w:b/>
          <w:sz w:val="20"/>
        </w:rPr>
        <w:t xml:space="preserve"> (0 – 30)</w:t>
      </w:r>
      <w:r w:rsidR="001B2FA9">
        <w:rPr>
          <w:rFonts w:ascii="Times New Roman" w:hAnsi="Times New Roman"/>
          <w:b/>
          <w:sz w:val="20"/>
        </w:rPr>
        <w:t>: _______</w:t>
      </w:r>
      <w:r w:rsidR="00411F79" w:rsidRPr="00795285">
        <w:rPr>
          <w:rFonts w:ascii="Times New Roman" w:hAnsi="Times New Roman"/>
          <w:b/>
          <w:color w:val="365F91" w:themeColor="accent1" w:themeShade="BF"/>
          <w:sz w:val="20"/>
        </w:rPr>
        <w:tab/>
      </w:r>
      <w:r w:rsidR="001B2FA9" w:rsidRPr="001B2FA9">
        <w:rPr>
          <w:rFonts w:ascii="Times New Roman" w:hAnsi="Times New Roman"/>
          <w:b/>
          <w:sz w:val="20"/>
        </w:rPr>
        <w:t>/ 6 = _______ (0 – 5)</w:t>
      </w:r>
    </w:p>
    <w:p w:rsidR="008D3D49" w:rsidRDefault="00734B5E" w:rsidP="00411F79">
      <w:pPr>
        <w:jc w:val="both"/>
        <w:rPr>
          <w:rFonts w:ascii="Times New Roman" w:hAnsi="Times New Roman"/>
          <w:b/>
          <w:sz w:val="20"/>
        </w:rPr>
      </w:pPr>
      <w:r>
        <w:rPr>
          <w:rFonts w:ascii="Times New Roman" w:hAnsi="Times New Roman"/>
          <w:b/>
          <w:sz w:val="20"/>
        </w:rPr>
        <w:t xml:space="preserve">   From page 11</w:t>
      </w:r>
    </w:p>
    <w:p w:rsidR="00411F79" w:rsidRDefault="008D3D49" w:rsidP="00411F79">
      <w:pPr>
        <w:jc w:val="both"/>
        <w:rPr>
          <w:rFonts w:ascii="Times New Roman" w:hAnsi="Times New Roman"/>
          <w:b/>
          <w:sz w:val="20"/>
        </w:rPr>
      </w:pPr>
      <w:r>
        <w:rPr>
          <w:rFonts w:ascii="Times New Roman" w:hAnsi="Times New Roman"/>
          <w:b/>
          <w:color w:val="FF0000"/>
          <w:sz w:val="20"/>
        </w:rPr>
        <w:t># OF FP</w:t>
      </w:r>
      <w:r w:rsidR="00382FA1">
        <w:rPr>
          <w:rFonts w:ascii="Times New Roman" w:hAnsi="Times New Roman"/>
          <w:b/>
          <w:color w:val="FF0000"/>
          <w:sz w:val="20"/>
        </w:rPr>
        <w:t xml:space="preserve"> ITEM POINTS</w:t>
      </w:r>
      <w:r w:rsidR="001B2FA9" w:rsidRPr="001B2FA9">
        <w:rPr>
          <w:rFonts w:ascii="Times New Roman" w:hAnsi="Times New Roman"/>
          <w:b/>
          <w:color w:val="FF0000"/>
          <w:sz w:val="20"/>
        </w:rPr>
        <w:t xml:space="preserve"> (0 – 20)</w:t>
      </w:r>
      <w:r w:rsidR="00411F79" w:rsidRPr="001B2FA9">
        <w:rPr>
          <w:rFonts w:ascii="Times New Roman" w:hAnsi="Times New Roman"/>
          <w:b/>
          <w:color w:val="FF0000"/>
          <w:sz w:val="20"/>
        </w:rPr>
        <w:t xml:space="preserve">:     </w:t>
      </w:r>
      <w:r w:rsidR="001B2FA9">
        <w:rPr>
          <w:rFonts w:ascii="Times New Roman" w:hAnsi="Times New Roman"/>
          <w:b/>
          <w:color w:val="FF0000"/>
          <w:sz w:val="20"/>
        </w:rPr>
        <w:t xml:space="preserve">                </w:t>
      </w:r>
      <w:r w:rsidR="00411F79" w:rsidRPr="001B2FA9">
        <w:rPr>
          <w:rFonts w:ascii="Times New Roman" w:hAnsi="Times New Roman"/>
          <w:b/>
          <w:color w:val="FF0000"/>
          <w:sz w:val="20"/>
        </w:rPr>
        <w:t xml:space="preserve">________ </w:t>
      </w:r>
      <w:r w:rsidR="00411F79" w:rsidRPr="00876C29">
        <w:rPr>
          <w:rFonts w:ascii="Times New Roman" w:hAnsi="Times New Roman"/>
          <w:b/>
          <w:color w:val="FF0000"/>
          <w:sz w:val="20"/>
        </w:rPr>
        <w:t xml:space="preserve">(0 – </w:t>
      </w:r>
      <w:r w:rsidR="001B2FA9" w:rsidRPr="00876C29">
        <w:rPr>
          <w:rFonts w:ascii="Times New Roman" w:hAnsi="Times New Roman"/>
          <w:b/>
          <w:color w:val="FF0000"/>
          <w:sz w:val="20"/>
        </w:rPr>
        <w:t>20</w:t>
      </w:r>
      <w:r w:rsidR="00411F79" w:rsidRPr="00876C29">
        <w:rPr>
          <w:rFonts w:ascii="Times New Roman" w:hAnsi="Times New Roman"/>
          <w:b/>
          <w:color w:val="FF0000"/>
          <w:sz w:val="20"/>
        </w:rPr>
        <w:t xml:space="preserve">) </w:t>
      </w:r>
    </w:p>
    <w:p w:rsidR="00411F79" w:rsidRPr="00734B5E" w:rsidRDefault="00734B5E" w:rsidP="00411F79">
      <w:pPr>
        <w:jc w:val="both"/>
        <w:rPr>
          <w:rFonts w:ascii="Times New Roman" w:hAnsi="Times New Roman"/>
          <w:b/>
          <w:color w:val="FF0000"/>
          <w:sz w:val="20"/>
        </w:rPr>
      </w:pPr>
      <w:r w:rsidRPr="00734B5E">
        <w:rPr>
          <w:rFonts w:ascii="Times New Roman" w:hAnsi="Times New Roman"/>
          <w:b/>
          <w:color w:val="FF0000"/>
          <w:sz w:val="20"/>
        </w:rPr>
        <w:t xml:space="preserve">   From </w:t>
      </w:r>
      <w:r>
        <w:rPr>
          <w:rFonts w:ascii="Times New Roman" w:hAnsi="Times New Roman"/>
          <w:b/>
          <w:color w:val="FF0000"/>
          <w:sz w:val="20"/>
        </w:rPr>
        <w:t>page 11</w:t>
      </w:r>
    </w:p>
    <w:p w:rsidR="00411F79" w:rsidRPr="001B2FA9" w:rsidRDefault="00411F79" w:rsidP="00411F79">
      <w:pPr>
        <w:jc w:val="both"/>
        <w:rPr>
          <w:rFonts w:ascii="Times New Roman" w:hAnsi="Times New Roman"/>
          <w:b/>
          <w:color w:val="A4288C"/>
          <w:sz w:val="20"/>
        </w:rPr>
      </w:pPr>
      <w:r w:rsidRPr="00262790">
        <w:rPr>
          <w:rFonts w:ascii="Times New Roman" w:hAnsi="Times New Roman"/>
          <w:b/>
          <w:i/>
          <w:color w:val="A4288C"/>
          <w:sz w:val="20"/>
          <w:u w:val="single"/>
        </w:rPr>
        <w:t>CUMULATIVE TOTAL POINTS</w:t>
      </w:r>
      <w:r>
        <w:rPr>
          <w:rFonts w:ascii="Times New Roman" w:hAnsi="Times New Roman"/>
          <w:b/>
          <w:color w:val="A4288C"/>
          <w:sz w:val="20"/>
        </w:rPr>
        <w:t xml:space="preserve">: </w:t>
      </w:r>
      <w:r w:rsidR="001B2FA9">
        <w:rPr>
          <w:rFonts w:ascii="Times New Roman" w:hAnsi="Times New Roman"/>
          <w:b/>
          <w:color w:val="A4288C"/>
          <w:sz w:val="20"/>
        </w:rPr>
        <w:t xml:space="preserve">      </w:t>
      </w:r>
      <w:r w:rsidR="00382FA1">
        <w:rPr>
          <w:rFonts w:ascii="Times New Roman" w:hAnsi="Times New Roman"/>
          <w:b/>
          <w:color w:val="A4288C"/>
          <w:sz w:val="20"/>
        </w:rPr>
        <w:t xml:space="preserve">             </w:t>
      </w:r>
      <w:r w:rsidR="001B2FA9">
        <w:rPr>
          <w:rFonts w:ascii="Times New Roman" w:hAnsi="Times New Roman"/>
          <w:b/>
          <w:color w:val="A4288C"/>
          <w:sz w:val="20"/>
        </w:rPr>
        <w:t xml:space="preserve"> </w:t>
      </w:r>
      <w:r w:rsidR="001B2FA9">
        <w:rPr>
          <w:rFonts w:ascii="Times New Roman" w:hAnsi="Times New Roman"/>
          <w:b/>
          <w:i/>
          <w:color w:val="A4288C"/>
          <w:sz w:val="20"/>
          <w:u w:val="single"/>
        </w:rPr>
        <w:t>________</w:t>
      </w:r>
      <w:r w:rsidR="00876C29">
        <w:rPr>
          <w:rFonts w:ascii="Times New Roman" w:hAnsi="Times New Roman"/>
          <w:b/>
          <w:i/>
          <w:color w:val="A4288C"/>
          <w:sz w:val="20"/>
          <w:u w:val="single"/>
        </w:rPr>
        <w:t xml:space="preserve"> </w:t>
      </w:r>
      <w:r w:rsidR="001B2FA9">
        <w:rPr>
          <w:rFonts w:ascii="Times New Roman" w:hAnsi="Times New Roman"/>
          <w:b/>
          <w:i/>
          <w:color w:val="A4288C"/>
          <w:sz w:val="20"/>
        </w:rPr>
        <w:t>(0 – 25)</w:t>
      </w:r>
    </w:p>
    <w:p w:rsidR="00411F79" w:rsidRDefault="00734B5E" w:rsidP="00411F79">
      <w:pPr>
        <w:jc w:val="both"/>
        <w:rPr>
          <w:rFonts w:ascii="Times New Roman" w:hAnsi="Times New Roman"/>
          <w:b/>
          <w:sz w:val="20"/>
        </w:rPr>
      </w:pPr>
      <w:r>
        <w:rPr>
          <w:rFonts w:ascii="Times New Roman" w:hAnsi="Times New Roman"/>
          <w:b/>
          <w:sz w:val="20"/>
        </w:rPr>
        <w:t xml:space="preserve">   </w:t>
      </w:r>
      <w:r w:rsidR="00F24D9C">
        <w:rPr>
          <w:rFonts w:ascii="Times New Roman" w:hAnsi="Times New Roman"/>
          <w:b/>
          <w:i/>
          <w:color w:val="A4288C"/>
          <w:sz w:val="20"/>
          <w:u w:val="single"/>
        </w:rPr>
        <w:t>Is there a 5 point reduction for</w:t>
      </w:r>
      <w:r>
        <w:rPr>
          <w:rFonts w:ascii="Times New Roman" w:hAnsi="Times New Roman"/>
          <w:b/>
          <w:i/>
          <w:color w:val="A4288C"/>
          <w:sz w:val="20"/>
          <w:u w:val="single"/>
        </w:rPr>
        <w:t xml:space="preserve"> no progress</w:t>
      </w:r>
      <w:r w:rsidR="008D3D49">
        <w:rPr>
          <w:rFonts w:ascii="Times New Roman" w:hAnsi="Times New Roman"/>
          <w:b/>
          <w:i/>
          <w:color w:val="A4288C"/>
          <w:sz w:val="20"/>
          <w:u w:val="single"/>
        </w:rPr>
        <w:t xml:space="preserve"> dem</w:t>
      </w:r>
      <w:r w:rsidR="00F24D9C">
        <w:rPr>
          <w:rFonts w:ascii="Times New Roman" w:hAnsi="Times New Roman"/>
          <w:b/>
          <w:i/>
          <w:color w:val="A4288C"/>
          <w:sz w:val="20"/>
          <w:u w:val="single"/>
        </w:rPr>
        <w:t>o</w:t>
      </w:r>
      <w:r w:rsidR="00F24D9C">
        <w:rPr>
          <w:rFonts w:ascii="Times New Roman" w:hAnsi="Times New Roman"/>
          <w:b/>
          <w:i/>
          <w:color w:val="A4288C"/>
          <w:sz w:val="20"/>
        </w:rPr>
        <w:t>?</w:t>
      </w:r>
      <w:r w:rsidR="00F24D9C">
        <w:rPr>
          <w:rFonts w:ascii="Times New Roman" w:hAnsi="Times New Roman"/>
          <w:b/>
          <w:i/>
          <w:color w:val="A4288C"/>
          <w:sz w:val="20"/>
        </w:rPr>
        <w:tab/>
      </w:r>
      <w:r w:rsidR="00F24D9C">
        <w:rPr>
          <w:rFonts w:ascii="Times New Roman" w:hAnsi="Times New Roman"/>
          <w:b/>
          <w:i/>
          <w:color w:val="A4288C"/>
          <w:sz w:val="20"/>
        </w:rPr>
        <w:tab/>
        <w:t>ADJUSTED CUMULATIVE POINTS: ___</w:t>
      </w:r>
      <w:r w:rsidR="00411F79">
        <w:rPr>
          <w:rFonts w:ascii="Times New Roman" w:hAnsi="Times New Roman"/>
          <w:b/>
          <w:sz w:val="20"/>
        </w:rPr>
        <w:tab/>
      </w:r>
      <w:r w:rsidR="00411F79">
        <w:rPr>
          <w:rFonts w:ascii="Times New Roman" w:hAnsi="Times New Roman"/>
          <w:b/>
          <w:sz w:val="20"/>
        </w:rPr>
        <w:tab/>
      </w:r>
      <w:r w:rsidR="00411F79">
        <w:rPr>
          <w:rFonts w:ascii="Times New Roman" w:hAnsi="Times New Roman"/>
          <w:b/>
          <w:sz w:val="20"/>
        </w:rPr>
        <w:tab/>
      </w:r>
      <w:r w:rsidR="00411F79">
        <w:rPr>
          <w:rFonts w:ascii="Times New Roman" w:hAnsi="Times New Roman"/>
          <w:b/>
          <w:sz w:val="20"/>
        </w:rPr>
        <w:tab/>
      </w:r>
      <w:r w:rsidR="00411F79">
        <w:rPr>
          <w:rFonts w:ascii="Times New Roman" w:hAnsi="Times New Roman"/>
          <w:b/>
          <w:sz w:val="20"/>
        </w:rPr>
        <w:tab/>
      </w:r>
    </w:p>
    <w:p w:rsidR="00411F79" w:rsidRPr="00876C29" w:rsidRDefault="001B2FA9" w:rsidP="00411F79">
      <w:pPr>
        <w:jc w:val="both"/>
        <w:rPr>
          <w:rFonts w:ascii="Times New Roman" w:hAnsi="Times New Roman"/>
          <w:b/>
          <w:color w:val="0000FF"/>
          <w:sz w:val="20"/>
        </w:rPr>
      </w:pPr>
      <w:r w:rsidRPr="00876C29">
        <w:rPr>
          <w:rFonts w:ascii="Times New Roman" w:hAnsi="Times New Roman"/>
          <w:b/>
          <w:color w:val="0000FF"/>
          <w:sz w:val="20"/>
          <w:u w:val="single"/>
        </w:rPr>
        <w:t>COMPLETED S</w:t>
      </w:r>
      <w:r w:rsidR="00411F79" w:rsidRPr="00876C29">
        <w:rPr>
          <w:rFonts w:ascii="Times New Roman" w:hAnsi="Times New Roman"/>
          <w:b/>
          <w:color w:val="0000FF"/>
          <w:sz w:val="20"/>
          <w:u w:val="single"/>
        </w:rPr>
        <w:t>TARS</w:t>
      </w:r>
      <w:r w:rsidR="00411F79" w:rsidRPr="00876C29">
        <w:rPr>
          <w:rFonts w:ascii="Times New Roman" w:hAnsi="Times New Roman"/>
          <w:b/>
          <w:color w:val="0000FF"/>
          <w:sz w:val="20"/>
        </w:rPr>
        <w:t xml:space="preserve">:            </w:t>
      </w:r>
      <w:r w:rsidR="00876C29">
        <w:rPr>
          <w:rFonts w:ascii="Times New Roman" w:hAnsi="Times New Roman"/>
          <w:b/>
          <w:color w:val="0000FF"/>
          <w:sz w:val="20"/>
        </w:rPr>
        <w:tab/>
      </w:r>
      <w:r w:rsidR="00411F79" w:rsidRPr="00876C29">
        <w:rPr>
          <w:rFonts w:ascii="Times New Roman" w:hAnsi="Times New Roman"/>
          <w:b/>
          <w:color w:val="0000FF"/>
          <w:sz w:val="20"/>
        </w:rPr>
        <w:t>__________</w:t>
      </w:r>
    </w:p>
    <w:p w:rsidR="00411F79" w:rsidRPr="00795285" w:rsidRDefault="00876C29" w:rsidP="00411F79">
      <w:pPr>
        <w:jc w:val="both"/>
        <w:rPr>
          <w:rFonts w:ascii="Times New Roman" w:hAnsi="Times New Roman"/>
          <w:b/>
          <w:sz w:val="20"/>
        </w:rPr>
      </w:pPr>
      <w:r w:rsidRPr="00876C29">
        <w:rPr>
          <w:rFonts w:ascii="Times New Roman" w:hAnsi="Times New Roman"/>
          <w:b/>
          <w:color w:val="0000FF"/>
          <w:sz w:val="20"/>
        </w:rPr>
        <w:t xml:space="preserve">   From page 11</w:t>
      </w:r>
      <w:r w:rsidR="008D3D49">
        <w:rPr>
          <w:rFonts w:ascii="Times New Roman" w:hAnsi="Times New Roman"/>
          <w:b/>
          <w:color w:val="0000FF"/>
          <w:sz w:val="20"/>
        </w:rPr>
        <w:tab/>
      </w:r>
      <w:r w:rsidR="00411F79" w:rsidRPr="00795285">
        <w:rPr>
          <w:rFonts w:ascii="Times New Roman" w:hAnsi="Times New Roman"/>
          <w:b/>
          <w:sz w:val="20"/>
        </w:rPr>
        <w:tab/>
      </w:r>
      <w:r w:rsidR="00411F79" w:rsidRPr="00795285">
        <w:rPr>
          <w:rFonts w:ascii="Times New Roman" w:hAnsi="Times New Roman"/>
          <w:b/>
          <w:sz w:val="20"/>
        </w:rPr>
        <w:tab/>
      </w:r>
      <w:r w:rsidR="00411F79" w:rsidRPr="00795285">
        <w:rPr>
          <w:rFonts w:ascii="Times New Roman" w:hAnsi="Times New Roman"/>
          <w:b/>
          <w:sz w:val="20"/>
        </w:rPr>
        <w:tab/>
      </w:r>
      <w:r w:rsidR="00411F79" w:rsidRPr="00795285">
        <w:rPr>
          <w:rFonts w:ascii="Times New Roman" w:hAnsi="Times New Roman"/>
          <w:b/>
          <w:sz w:val="20"/>
        </w:rPr>
        <w:tab/>
        <w:t xml:space="preserve">     Q-FACTOR: ____</w:t>
      </w:r>
      <w:r w:rsidR="00411F79">
        <w:rPr>
          <w:rFonts w:ascii="Times New Roman" w:hAnsi="Times New Roman"/>
          <w:b/>
          <w:sz w:val="20"/>
        </w:rPr>
        <w:t>___</w:t>
      </w:r>
      <w:proofErr w:type="gramStart"/>
      <w:r w:rsidR="00411F79">
        <w:rPr>
          <w:rFonts w:ascii="Times New Roman" w:hAnsi="Times New Roman"/>
          <w:b/>
          <w:sz w:val="20"/>
        </w:rPr>
        <w:t xml:space="preserve">_ </w:t>
      </w:r>
      <w:r w:rsidR="00411F79" w:rsidRPr="00795285">
        <w:rPr>
          <w:rFonts w:ascii="Times New Roman" w:hAnsi="Times New Roman"/>
          <w:b/>
          <w:sz w:val="20"/>
        </w:rPr>
        <w:t xml:space="preserve"> (</w:t>
      </w:r>
      <w:proofErr w:type="gramEnd"/>
      <w:r w:rsidR="00411F79" w:rsidRPr="00795285">
        <w:rPr>
          <w:rFonts w:ascii="Times New Roman" w:hAnsi="Times New Roman"/>
          <w:b/>
          <w:sz w:val="20"/>
        </w:rPr>
        <w:t xml:space="preserve">Your </w:t>
      </w:r>
      <w:r w:rsidR="00411F79">
        <w:rPr>
          <w:rFonts w:ascii="Times New Roman" w:hAnsi="Times New Roman"/>
          <w:b/>
          <w:sz w:val="20"/>
        </w:rPr>
        <w:t>self-</w:t>
      </w:r>
      <w:r w:rsidR="00411F79" w:rsidRPr="00795285">
        <w:rPr>
          <w:rFonts w:ascii="Times New Roman" w:hAnsi="Times New Roman"/>
          <w:b/>
          <w:sz w:val="20"/>
        </w:rPr>
        <w:t>assessment)</w:t>
      </w:r>
    </w:p>
    <w:p w:rsidR="00411F79" w:rsidRPr="00383514" w:rsidRDefault="00411F79" w:rsidP="00411F79">
      <w:pPr>
        <w:jc w:val="both"/>
        <w:rPr>
          <w:rFonts w:ascii="Times New Roman" w:hAnsi="Times New Roman"/>
          <w:b/>
          <w:i/>
          <w:color w:val="A4288C"/>
          <w:sz w:val="20"/>
        </w:rPr>
      </w:pPr>
      <w:r w:rsidRPr="00795285">
        <w:rPr>
          <w:rFonts w:ascii="Times New Roman" w:hAnsi="Times New Roman"/>
          <w:b/>
          <w:sz w:val="20"/>
        </w:rPr>
        <w:tab/>
      </w:r>
      <w:r w:rsidRPr="00795285">
        <w:rPr>
          <w:rFonts w:ascii="Times New Roman" w:hAnsi="Times New Roman"/>
          <w:b/>
          <w:sz w:val="20"/>
        </w:rPr>
        <w:tab/>
      </w:r>
      <w:r w:rsidRPr="00795285">
        <w:rPr>
          <w:rFonts w:ascii="Times New Roman" w:hAnsi="Times New Roman"/>
          <w:b/>
          <w:sz w:val="20"/>
        </w:rPr>
        <w:tab/>
      </w:r>
      <w:r w:rsidRPr="00795285">
        <w:rPr>
          <w:rFonts w:ascii="Times New Roman" w:hAnsi="Times New Roman"/>
          <w:b/>
          <w:sz w:val="20"/>
        </w:rPr>
        <w:tab/>
      </w:r>
      <w:r w:rsidRPr="00795285">
        <w:rPr>
          <w:rFonts w:ascii="Times New Roman" w:hAnsi="Times New Roman"/>
          <w:b/>
          <w:sz w:val="20"/>
        </w:rPr>
        <w:tab/>
      </w:r>
      <w:r w:rsidRPr="00795285">
        <w:rPr>
          <w:rFonts w:ascii="Times New Roman" w:hAnsi="Times New Roman"/>
          <w:b/>
          <w:sz w:val="20"/>
        </w:rPr>
        <w:tab/>
        <w:t xml:space="preserve">     </w:t>
      </w:r>
      <w:r w:rsidRPr="00383514">
        <w:rPr>
          <w:rFonts w:ascii="Times New Roman" w:hAnsi="Times New Roman"/>
          <w:b/>
          <w:i/>
          <w:color w:val="A4288C"/>
          <w:sz w:val="20"/>
          <w:u w:val="single"/>
        </w:rPr>
        <w:t>Q-FACTOR</w:t>
      </w:r>
      <w:r w:rsidRPr="00383514">
        <w:rPr>
          <w:rFonts w:ascii="Times New Roman" w:hAnsi="Times New Roman"/>
          <w:b/>
          <w:i/>
          <w:color w:val="A4288C"/>
          <w:sz w:val="20"/>
        </w:rPr>
        <w:t>:                    (</w:t>
      </w:r>
      <w:r w:rsidRPr="00383514">
        <w:rPr>
          <w:rFonts w:ascii="Times New Roman" w:hAnsi="Times New Roman"/>
          <w:b/>
          <w:i/>
          <w:color w:val="A4288C"/>
          <w:sz w:val="20"/>
          <w:u w:val="single"/>
        </w:rPr>
        <w:t>Colleagues’ views</w:t>
      </w:r>
      <w:r w:rsidRPr="00383514">
        <w:rPr>
          <w:rFonts w:ascii="Times New Roman" w:hAnsi="Times New Roman"/>
          <w:b/>
          <w:i/>
          <w:color w:val="A4288C"/>
          <w:sz w:val="20"/>
        </w:rPr>
        <w:t>)</w:t>
      </w:r>
    </w:p>
    <w:p w:rsidR="00411F79" w:rsidRPr="00795285" w:rsidRDefault="00411F79" w:rsidP="00411F79">
      <w:pPr>
        <w:jc w:val="both"/>
        <w:rPr>
          <w:rFonts w:ascii="Times New Roman" w:hAnsi="Times New Roman"/>
          <w:b/>
          <w:sz w:val="20"/>
        </w:rPr>
      </w:pPr>
      <w:r w:rsidRPr="00383514">
        <w:rPr>
          <w:rFonts w:ascii="Times New Roman" w:hAnsi="Times New Roman"/>
          <w:b/>
          <w:i/>
          <w:color w:val="A4288C"/>
          <w:sz w:val="20"/>
        </w:rPr>
        <w:tab/>
      </w:r>
      <w:r w:rsidRPr="00383514">
        <w:rPr>
          <w:rFonts w:ascii="Times New Roman" w:hAnsi="Times New Roman"/>
          <w:b/>
          <w:i/>
          <w:color w:val="A4288C"/>
          <w:sz w:val="20"/>
        </w:rPr>
        <w:tab/>
      </w:r>
      <w:r w:rsidRPr="00383514">
        <w:rPr>
          <w:rFonts w:ascii="Times New Roman" w:hAnsi="Times New Roman"/>
          <w:b/>
          <w:i/>
          <w:color w:val="A4288C"/>
          <w:sz w:val="20"/>
        </w:rPr>
        <w:tab/>
      </w:r>
      <w:r w:rsidRPr="00383514">
        <w:rPr>
          <w:rFonts w:ascii="Times New Roman" w:hAnsi="Times New Roman"/>
          <w:b/>
          <w:i/>
          <w:color w:val="A4288C"/>
          <w:sz w:val="20"/>
        </w:rPr>
        <w:tab/>
      </w:r>
      <w:r w:rsidRPr="00383514">
        <w:rPr>
          <w:rFonts w:ascii="Times New Roman" w:hAnsi="Times New Roman"/>
          <w:b/>
          <w:i/>
          <w:color w:val="A4288C"/>
          <w:sz w:val="20"/>
        </w:rPr>
        <w:tab/>
      </w:r>
      <w:r w:rsidRPr="00383514">
        <w:rPr>
          <w:rFonts w:ascii="Times New Roman" w:hAnsi="Times New Roman"/>
          <w:b/>
          <w:i/>
          <w:color w:val="A4288C"/>
          <w:sz w:val="20"/>
        </w:rPr>
        <w:tab/>
        <w:t xml:space="preserve">     </w:t>
      </w:r>
      <w:r w:rsidRPr="00383514">
        <w:rPr>
          <w:rFonts w:ascii="Times New Roman" w:hAnsi="Times New Roman"/>
          <w:b/>
          <w:i/>
          <w:color w:val="A4288C"/>
          <w:sz w:val="20"/>
          <w:u w:val="single"/>
        </w:rPr>
        <w:t>Q-FACTOR</w:t>
      </w:r>
      <w:r w:rsidRPr="00383514">
        <w:rPr>
          <w:rFonts w:ascii="Times New Roman" w:hAnsi="Times New Roman"/>
          <w:b/>
          <w:i/>
          <w:color w:val="A4288C"/>
          <w:sz w:val="20"/>
        </w:rPr>
        <w:t>:                    (</w:t>
      </w:r>
      <w:r w:rsidRPr="00383514">
        <w:rPr>
          <w:rFonts w:ascii="Times New Roman" w:hAnsi="Times New Roman"/>
          <w:b/>
          <w:i/>
          <w:color w:val="A4288C"/>
          <w:sz w:val="20"/>
          <w:u w:val="single"/>
        </w:rPr>
        <w:t>Professor’s view</w:t>
      </w:r>
      <w:r w:rsidRPr="00383514">
        <w:rPr>
          <w:rFonts w:ascii="Times New Roman" w:hAnsi="Times New Roman"/>
          <w:b/>
          <w:i/>
          <w:color w:val="A4288C"/>
          <w:sz w:val="20"/>
        </w:rPr>
        <w:t>)</w:t>
      </w:r>
    </w:p>
    <w:p w:rsidR="00411F79" w:rsidRDefault="00411F79" w:rsidP="00411F79">
      <w:pPr>
        <w:rPr>
          <w:rFonts w:ascii="Times New Roman" w:hAnsi="Times New Roman"/>
          <w:b/>
          <w:sz w:val="20"/>
        </w:rPr>
      </w:pPr>
      <w:r w:rsidRPr="00795285">
        <w:rPr>
          <w:rFonts w:ascii="Times New Roman" w:hAnsi="Times New Roman"/>
          <w:b/>
          <w:sz w:val="20"/>
        </w:rPr>
        <w:t>Q-</w:t>
      </w:r>
      <w:r>
        <w:rPr>
          <w:rFonts w:ascii="Times New Roman" w:hAnsi="Times New Roman"/>
          <w:b/>
          <w:sz w:val="20"/>
        </w:rPr>
        <w:t>FACTOR</w:t>
      </w:r>
      <w:r w:rsidRPr="00795285">
        <w:rPr>
          <w:rFonts w:ascii="Times New Roman" w:hAnsi="Times New Roman"/>
          <w:b/>
          <w:sz w:val="20"/>
        </w:rPr>
        <w:t xml:space="preserve"> </w:t>
      </w:r>
      <w:r>
        <w:rPr>
          <w:rFonts w:ascii="Times New Roman" w:hAnsi="Times New Roman"/>
          <w:b/>
          <w:sz w:val="20"/>
        </w:rPr>
        <w:t>(</w:t>
      </w:r>
      <w:r w:rsidRPr="00795285">
        <w:rPr>
          <w:rFonts w:ascii="Times New Roman" w:hAnsi="Times New Roman"/>
          <w:b/>
          <w:sz w:val="20"/>
        </w:rPr>
        <w:t>0 to 5</w:t>
      </w:r>
      <w:r>
        <w:rPr>
          <w:rFonts w:ascii="Times New Roman" w:hAnsi="Times New Roman"/>
          <w:b/>
          <w:sz w:val="20"/>
        </w:rPr>
        <w:t>)</w:t>
      </w:r>
      <w:r w:rsidRPr="00795285">
        <w:rPr>
          <w:rFonts w:ascii="Times New Roman" w:hAnsi="Times New Roman"/>
          <w:b/>
          <w:sz w:val="20"/>
        </w:rPr>
        <w:t xml:space="preserve"> based o</w:t>
      </w:r>
      <w:r>
        <w:rPr>
          <w:rFonts w:ascii="Times New Roman" w:hAnsi="Times New Roman"/>
          <w:b/>
          <w:sz w:val="20"/>
        </w:rPr>
        <w:t>n overall quality of program efficiency/elegance &amp;</w:t>
      </w:r>
      <w:r w:rsidRPr="003E53BA">
        <w:rPr>
          <w:rFonts w:ascii="Times New Roman" w:hAnsi="Times New Roman"/>
          <w:b/>
          <w:sz w:val="20"/>
        </w:rPr>
        <w:t xml:space="preserve"> </w:t>
      </w:r>
      <w:r>
        <w:rPr>
          <w:rFonts w:ascii="Times New Roman" w:hAnsi="Times New Roman"/>
          <w:b/>
          <w:sz w:val="20"/>
        </w:rPr>
        <w:t>game-play/</w:t>
      </w:r>
      <w:r w:rsidRPr="00795285">
        <w:rPr>
          <w:rFonts w:ascii="Times New Roman" w:hAnsi="Times New Roman"/>
          <w:b/>
          <w:sz w:val="20"/>
        </w:rPr>
        <w:t>creativity</w:t>
      </w:r>
    </w:p>
    <w:p w:rsidR="00411F79" w:rsidRPr="00795285" w:rsidRDefault="00411F79" w:rsidP="00D44C69">
      <w:pPr>
        <w:jc w:val="center"/>
        <w:rPr>
          <w:rFonts w:ascii="Times New Roman" w:hAnsi="Times New Roman"/>
          <w:b/>
          <w:sz w:val="20"/>
        </w:rPr>
      </w:pPr>
      <w:r>
        <w:rPr>
          <w:rFonts w:ascii="Times New Roman" w:hAnsi="Times New Roman"/>
          <w:b/>
          <w:sz w:val="20"/>
        </w:rPr>
        <w:t xml:space="preserve">Be prepared to explain during your class demo how your program demonstrates these qualities </w:t>
      </w:r>
    </w:p>
    <w:p w:rsidR="00411F79" w:rsidRPr="00486066" w:rsidRDefault="00411F79">
      <w:pPr>
        <w:rPr>
          <w:rFonts w:ascii="Times New Roman" w:hAnsi="Times New Roman"/>
          <w:b/>
        </w:rPr>
      </w:pPr>
    </w:p>
    <w:p w:rsidR="001B2FA9" w:rsidRPr="001B2FA9" w:rsidRDefault="00EB5823" w:rsidP="001B2FA9">
      <w:pPr>
        <w:ind w:left="360" w:hanging="360"/>
        <w:jc w:val="both"/>
        <w:rPr>
          <w:rFonts w:ascii="Times New Roman" w:hAnsi="Times New Roman"/>
          <w:sz w:val="20"/>
        </w:rPr>
      </w:pPr>
      <w:r w:rsidRPr="00486066">
        <w:rPr>
          <w:rFonts w:ascii="Times New Roman" w:hAnsi="Times New Roman"/>
          <w:b/>
        </w:rPr>
        <w:t xml:space="preserve">0 – </w:t>
      </w:r>
      <w:r w:rsidR="001B2FA9" w:rsidRPr="001B2FA9">
        <w:rPr>
          <w:rFonts w:ascii="Times New Roman" w:hAnsi="Times New Roman"/>
          <w:sz w:val="20"/>
        </w:rPr>
        <w:t xml:space="preserve">First, read this Task Sheet!  </w:t>
      </w:r>
    </w:p>
    <w:p w:rsidR="001B2FA9" w:rsidRPr="001B2FA9" w:rsidRDefault="001B2FA9" w:rsidP="00734B5E">
      <w:pPr>
        <w:ind w:left="360" w:hanging="360"/>
        <w:jc w:val="both"/>
        <w:rPr>
          <w:rFonts w:ascii="Times New Roman" w:hAnsi="Times New Roman"/>
          <w:b/>
          <w:sz w:val="20"/>
        </w:rPr>
      </w:pPr>
      <w:r w:rsidRPr="001B2FA9">
        <w:rPr>
          <w:rFonts w:ascii="Times New Roman" w:hAnsi="Times New Roman"/>
          <w:sz w:val="20"/>
        </w:rPr>
        <w:t xml:space="preserve">      </w:t>
      </w:r>
      <w:r>
        <w:rPr>
          <w:rFonts w:ascii="Times New Roman" w:hAnsi="Times New Roman"/>
          <w:sz w:val="20"/>
        </w:rPr>
        <w:t xml:space="preserve"> </w:t>
      </w:r>
      <w:proofErr w:type="gramStart"/>
      <w:r w:rsidRPr="001B2FA9">
        <w:rPr>
          <w:rFonts w:ascii="Times New Roman" w:hAnsi="Times New Roman"/>
          <w:b/>
          <w:sz w:val="20"/>
        </w:rPr>
        <w:t xml:space="preserve">Second, </w:t>
      </w:r>
      <w:r w:rsidR="00734B5E">
        <w:rPr>
          <w:rFonts w:ascii="Times New Roman" w:hAnsi="Times New Roman"/>
          <w:b/>
          <w:sz w:val="20"/>
        </w:rPr>
        <w:t xml:space="preserve">for each </w:t>
      </w:r>
      <w:r w:rsidRPr="001B2FA9">
        <w:rPr>
          <w:rFonts w:ascii="Times New Roman" w:hAnsi="Times New Roman"/>
          <w:b/>
          <w:sz w:val="20"/>
        </w:rPr>
        <w:t xml:space="preserve">TASK </w:t>
      </w:r>
      <w:r w:rsidRPr="001B2FA9">
        <w:rPr>
          <w:rFonts w:ascii="Times New Roman" w:hAnsi="Times New Roman"/>
          <w:b/>
          <w:sz w:val="20"/>
          <w:u w:val="single"/>
        </w:rPr>
        <w:t>item</w:t>
      </w:r>
      <w:r w:rsidRPr="001B2FA9">
        <w:rPr>
          <w:rFonts w:ascii="Times New Roman" w:hAnsi="Times New Roman"/>
          <w:b/>
          <w:sz w:val="20"/>
        </w:rPr>
        <w:t xml:space="preserve"> – including STARS (NO DOUBLE-DIPPING!)</w:t>
      </w:r>
      <w:proofErr w:type="gramEnd"/>
      <w:r w:rsidRPr="001B2FA9">
        <w:rPr>
          <w:rFonts w:ascii="Times New Roman" w:hAnsi="Times New Roman"/>
          <w:b/>
          <w:sz w:val="20"/>
        </w:rPr>
        <w:t xml:space="preserve"> – </w:t>
      </w:r>
      <w:proofErr w:type="gramStart"/>
      <w:r w:rsidR="00734B5E">
        <w:rPr>
          <w:rFonts w:ascii="Times New Roman" w:hAnsi="Times New Roman"/>
          <w:b/>
          <w:sz w:val="20"/>
        </w:rPr>
        <w:t>you</w:t>
      </w:r>
      <w:proofErr w:type="gramEnd"/>
      <w:r w:rsidR="00734B5E">
        <w:rPr>
          <w:rFonts w:ascii="Times New Roman" w:hAnsi="Times New Roman"/>
          <w:b/>
          <w:sz w:val="20"/>
        </w:rPr>
        <w:t xml:space="preserve"> </w:t>
      </w:r>
      <w:r w:rsidR="009C3482">
        <w:rPr>
          <w:rFonts w:ascii="Times New Roman" w:hAnsi="Times New Roman"/>
          <w:b/>
          <w:sz w:val="20"/>
        </w:rPr>
        <w:t>MUST</w:t>
      </w:r>
      <w:r w:rsidR="00734B5E">
        <w:rPr>
          <w:rFonts w:ascii="Times New Roman" w:hAnsi="Times New Roman"/>
          <w:b/>
          <w:sz w:val="20"/>
        </w:rPr>
        <w:t xml:space="preserve"> indicate</w:t>
      </w:r>
      <w:r w:rsidRPr="001B2FA9">
        <w:rPr>
          <w:rFonts w:ascii="Times New Roman" w:hAnsi="Times New Roman"/>
          <w:b/>
          <w:sz w:val="20"/>
        </w:rPr>
        <w:t>:</w:t>
      </w:r>
    </w:p>
    <w:p w:rsidR="001B2FA9" w:rsidRPr="001B2FA9" w:rsidRDefault="00734B5E" w:rsidP="001B2FA9">
      <w:pPr>
        <w:numPr>
          <w:ilvl w:val="0"/>
          <w:numId w:val="21"/>
        </w:numPr>
        <w:jc w:val="both"/>
        <w:rPr>
          <w:rFonts w:ascii="Times New Roman" w:hAnsi="Times New Roman"/>
          <w:b/>
          <w:sz w:val="20"/>
        </w:rPr>
      </w:pPr>
      <w:r>
        <w:rPr>
          <w:rFonts w:ascii="Times New Roman" w:hAnsi="Times New Roman"/>
          <w:b/>
          <w:sz w:val="20"/>
        </w:rPr>
        <w:t xml:space="preserve"> I</w:t>
      </w:r>
      <w:r w:rsidR="001B2FA9" w:rsidRPr="001B2FA9">
        <w:rPr>
          <w:rFonts w:ascii="Times New Roman" w:hAnsi="Times New Roman"/>
          <w:b/>
          <w:sz w:val="20"/>
        </w:rPr>
        <w:t xml:space="preserve">f you completed ALL of it </w:t>
      </w:r>
      <w:r>
        <w:rPr>
          <w:rFonts w:ascii="Times New Roman" w:hAnsi="Times New Roman"/>
          <w:b/>
          <w:sz w:val="20"/>
        </w:rPr>
        <w:t>(100%)</w:t>
      </w:r>
    </w:p>
    <w:p w:rsidR="001B2FA9" w:rsidRPr="001B2FA9" w:rsidRDefault="00734B5E" w:rsidP="001B2FA9">
      <w:pPr>
        <w:numPr>
          <w:ilvl w:val="0"/>
          <w:numId w:val="21"/>
        </w:numPr>
        <w:jc w:val="both"/>
        <w:rPr>
          <w:rFonts w:ascii="Times New Roman" w:hAnsi="Times New Roman"/>
          <w:b/>
          <w:sz w:val="20"/>
        </w:rPr>
      </w:pPr>
      <w:r>
        <w:rPr>
          <w:rFonts w:ascii="Times New Roman" w:hAnsi="Times New Roman"/>
          <w:b/>
          <w:sz w:val="20"/>
        </w:rPr>
        <w:t xml:space="preserve"> If</w:t>
      </w:r>
      <w:r w:rsidR="001B2FA9" w:rsidRPr="001B2FA9">
        <w:rPr>
          <w:rFonts w:ascii="Times New Roman" w:hAnsi="Times New Roman"/>
          <w:b/>
          <w:sz w:val="20"/>
        </w:rPr>
        <w:t xml:space="preserve"> you completed A</w:t>
      </w:r>
      <w:r>
        <w:rPr>
          <w:rFonts w:ascii="Times New Roman" w:hAnsi="Times New Roman"/>
          <w:b/>
          <w:sz w:val="20"/>
        </w:rPr>
        <w:t>T LEAST HALF but not all of it (&gt;50%, but &lt; 100%)</w:t>
      </w:r>
    </w:p>
    <w:p w:rsidR="001B2FA9" w:rsidRPr="001B2FA9" w:rsidRDefault="001B2FA9" w:rsidP="004025C9">
      <w:pPr>
        <w:jc w:val="both"/>
        <w:rPr>
          <w:rFonts w:ascii="Times New Roman" w:hAnsi="Times New Roman"/>
          <w:b/>
          <w:sz w:val="20"/>
        </w:rPr>
      </w:pPr>
    </w:p>
    <w:p w:rsidR="001B2FA9" w:rsidRPr="001B2FA9" w:rsidRDefault="001B2FA9" w:rsidP="00734B5E">
      <w:pPr>
        <w:ind w:left="360" w:hanging="360"/>
        <w:jc w:val="both"/>
        <w:rPr>
          <w:rFonts w:ascii="Times New Roman" w:hAnsi="Times New Roman"/>
          <w:b/>
          <w:sz w:val="20"/>
          <w:u w:val="single"/>
        </w:rPr>
      </w:pPr>
      <w:r w:rsidRPr="001B2FA9">
        <w:rPr>
          <w:rFonts w:ascii="Times New Roman" w:hAnsi="Times New Roman"/>
          <w:b/>
          <w:sz w:val="20"/>
          <w:u w:val="single"/>
        </w:rPr>
        <w:t xml:space="preserve">Clearly write your Point and STAR totals </w:t>
      </w:r>
      <w:r w:rsidR="004025C9">
        <w:rPr>
          <w:rFonts w:ascii="Times New Roman" w:hAnsi="Times New Roman"/>
          <w:b/>
          <w:sz w:val="20"/>
          <w:u w:val="single"/>
        </w:rPr>
        <w:t xml:space="preserve">on page </w:t>
      </w:r>
      <w:r w:rsidR="00734B5E">
        <w:rPr>
          <w:rFonts w:ascii="Times New Roman" w:hAnsi="Times New Roman"/>
          <w:b/>
          <w:sz w:val="20"/>
          <w:u w:val="single"/>
        </w:rPr>
        <w:t xml:space="preserve">11 </w:t>
      </w:r>
      <w:r w:rsidR="004025C9">
        <w:rPr>
          <w:rFonts w:ascii="Times New Roman" w:hAnsi="Times New Roman"/>
          <w:b/>
          <w:sz w:val="20"/>
          <w:u w:val="single"/>
        </w:rPr>
        <w:t xml:space="preserve">&amp; 1 </w:t>
      </w:r>
      <w:r w:rsidR="00734B5E">
        <w:rPr>
          <w:rFonts w:ascii="Times New Roman" w:hAnsi="Times New Roman"/>
          <w:b/>
          <w:sz w:val="20"/>
          <w:u w:val="single"/>
        </w:rPr>
        <w:t xml:space="preserve">and hand in </w:t>
      </w:r>
      <w:r w:rsidR="00E973CD">
        <w:rPr>
          <w:rFonts w:ascii="Times New Roman" w:hAnsi="Times New Roman"/>
          <w:b/>
          <w:sz w:val="20"/>
          <w:u w:val="single"/>
        </w:rPr>
        <w:t>THIS</w:t>
      </w:r>
      <w:r w:rsidR="00734B5E">
        <w:rPr>
          <w:rFonts w:ascii="Times New Roman" w:hAnsi="Times New Roman"/>
          <w:b/>
          <w:sz w:val="20"/>
          <w:u w:val="single"/>
        </w:rPr>
        <w:t xml:space="preserve"> page </w:t>
      </w:r>
      <w:r w:rsidR="00032332">
        <w:rPr>
          <w:rFonts w:ascii="Times New Roman" w:hAnsi="Times New Roman"/>
          <w:b/>
          <w:sz w:val="20"/>
          <w:u w:val="single"/>
        </w:rPr>
        <w:t xml:space="preserve">1 </w:t>
      </w:r>
      <w:r w:rsidR="00E973CD">
        <w:rPr>
          <w:rFonts w:ascii="Times New Roman" w:hAnsi="Times New Roman"/>
          <w:b/>
          <w:sz w:val="20"/>
          <w:u w:val="single"/>
        </w:rPr>
        <w:t>AND</w:t>
      </w:r>
      <w:r w:rsidR="00734B5E">
        <w:rPr>
          <w:rFonts w:ascii="Times New Roman" w:hAnsi="Times New Roman"/>
          <w:b/>
          <w:sz w:val="20"/>
          <w:u w:val="single"/>
        </w:rPr>
        <w:t xml:space="preserve"> page 11</w:t>
      </w:r>
    </w:p>
    <w:p w:rsidR="001B2FA9" w:rsidRPr="001B2FA9" w:rsidRDefault="001B2FA9" w:rsidP="001B2FA9">
      <w:pPr>
        <w:ind w:left="360" w:hanging="360"/>
        <w:jc w:val="center"/>
        <w:rPr>
          <w:rFonts w:ascii="Times New Roman" w:hAnsi="Times New Roman"/>
          <w:b/>
          <w:sz w:val="20"/>
          <w:u w:val="single"/>
        </w:rPr>
      </w:pPr>
    </w:p>
    <w:p w:rsidR="001B2FA9" w:rsidRPr="001B2FA9" w:rsidRDefault="001B2FA9" w:rsidP="0043239C">
      <w:pPr>
        <w:jc w:val="center"/>
        <w:rPr>
          <w:rFonts w:ascii="Times New Roman" w:hAnsi="Times New Roman"/>
          <w:b/>
          <w:sz w:val="20"/>
        </w:rPr>
      </w:pPr>
      <w:r w:rsidRPr="001B2FA9">
        <w:rPr>
          <w:rFonts w:ascii="Times New Roman" w:hAnsi="Times New Roman"/>
          <w:b/>
          <w:sz w:val="20"/>
        </w:rPr>
        <w:t>CAUTION:</w:t>
      </w:r>
      <w:r w:rsidRPr="001B2FA9">
        <w:rPr>
          <w:rFonts w:ascii="Times New Roman" w:hAnsi="Times New Roman"/>
          <w:b/>
          <w:sz w:val="20"/>
        </w:rPr>
        <w:tab/>
      </w:r>
      <w:r w:rsidRPr="001B2FA9">
        <w:rPr>
          <w:rFonts w:ascii="Times New Roman" w:hAnsi="Times New Roman"/>
          <w:b/>
          <w:sz w:val="20"/>
          <w:u w:val="single"/>
        </w:rPr>
        <w:t xml:space="preserve">If you overestimate, then the grade will be </w:t>
      </w:r>
      <w:r w:rsidR="00382FA1">
        <w:rPr>
          <w:rFonts w:ascii="Times New Roman" w:hAnsi="Times New Roman"/>
          <w:b/>
          <w:sz w:val="20"/>
          <w:u w:val="single"/>
        </w:rPr>
        <w:t>reduced by 3</w:t>
      </w:r>
      <w:r w:rsidRPr="001B2FA9">
        <w:rPr>
          <w:rFonts w:ascii="Times New Roman" w:hAnsi="Times New Roman"/>
          <w:b/>
          <w:sz w:val="20"/>
          <w:u w:val="single"/>
        </w:rPr>
        <w:t>*overestimate</w:t>
      </w:r>
    </w:p>
    <w:p w:rsidR="001B2FA9" w:rsidRPr="001B2FA9" w:rsidRDefault="001B2FA9" w:rsidP="001B2FA9">
      <w:pPr>
        <w:jc w:val="both"/>
        <w:rPr>
          <w:rFonts w:ascii="Times New Roman" w:hAnsi="Times New Roman"/>
          <w:b/>
          <w:sz w:val="20"/>
        </w:rPr>
      </w:pPr>
    </w:p>
    <w:p w:rsidR="001B2FA9" w:rsidRPr="001B2FA9" w:rsidRDefault="001B2FA9" w:rsidP="001B2FA9">
      <w:pPr>
        <w:ind w:left="360" w:hanging="360"/>
        <w:jc w:val="both"/>
        <w:rPr>
          <w:rFonts w:ascii="Times New Roman" w:hAnsi="Times New Roman"/>
          <w:sz w:val="20"/>
        </w:rPr>
      </w:pPr>
      <w:r w:rsidRPr="001B2FA9">
        <w:rPr>
          <w:rFonts w:ascii="Times New Roman" w:hAnsi="Times New Roman"/>
          <w:b/>
          <w:sz w:val="20"/>
        </w:rPr>
        <w:t>If you are working on a team, then also include the name(s) of the person(s) who worked on the TASK item and STAR. NOTE: On teams, POINTS/STARS are for TASK, not for each person</w:t>
      </w:r>
    </w:p>
    <w:p w:rsidR="00EB5823" w:rsidRPr="002A786F" w:rsidRDefault="001B2FA9" w:rsidP="002A786F">
      <w:pPr>
        <w:ind w:left="360" w:hanging="360"/>
        <w:jc w:val="both"/>
        <w:rPr>
          <w:rFonts w:ascii="Times New Roman" w:hAnsi="Times New Roman"/>
          <w:sz w:val="20"/>
        </w:rPr>
      </w:pPr>
      <w:r w:rsidRPr="001B2FA9">
        <w:rPr>
          <w:rFonts w:ascii="Times New Roman" w:hAnsi="Times New Roman"/>
          <w:b/>
          <w:sz w:val="20"/>
        </w:rPr>
        <w:t xml:space="preserve"> </w:t>
      </w:r>
    </w:p>
    <w:p w:rsidR="00EB5823" w:rsidRPr="00486066" w:rsidRDefault="00EB5823">
      <w:pPr>
        <w:ind w:left="360" w:hanging="360"/>
        <w:rPr>
          <w:rFonts w:ascii="Times New Roman" w:hAnsi="Times New Roman"/>
        </w:rPr>
      </w:pPr>
      <w:r w:rsidRPr="00486066">
        <w:rPr>
          <w:rFonts w:ascii="Times New Roman" w:hAnsi="Times New Roman"/>
          <w:b/>
        </w:rPr>
        <w:t>1 –</w:t>
      </w:r>
      <w:r w:rsidRPr="00486066">
        <w:rPr>
          <w:rFonts w:ascii="Times New Roman" w:hAnsi="Times New Roman"/>
        </w:rPr>
        <w:t xml:space="preserve"> </w:t>
      </w:r>
      <w:r w:rsidRPr="00486066">
        <w:rPr>
          <w:rFonts w:ascii="Times New Roman" w:hAnsi="Times New Roman"/>
          <w:b/>
        </w:rPr>
        <w:t>READ</w:t>
      </w:r>
      <w:r w:rsidRPr="00486066">
        <w:rPr>
          <w:rFonts w:ascii="Times New Roman" w:hAnsi="Times New Roman"/>
        </w:rPr>
        <w:t>:</w:t>
      </w:r>
      <w:r w:rsidR="00595E41">
        <w:rPr>
          <w:rFonts w:ascii="Times New Roman" w:hAnsi="Times New Roman"/>
        </w:rPr>
        <w:t xml:space="preserve">   </w:t>
      </w:r>
      <w:r w:rsidR="00595E41" w:rsidRPr="00DD2AEC">
        <w:rPr>
          <w:rFonts w:ascii="Times New Roman" w:hAnsi="Times New Roman"/>
          <w:b/>
        </w:rPr>
        <w:t>TDHs and TDB</w:t>
      </w:r>
    </w:p>
    <w:p w:rsidR="00EB5823" w:rsidRPr="00486066" w:rsidRDefault="00EB5823">
      <w:pPr>
        <w:rPr>
          <w:rFonts w:ascii="Times New Roman" w:hAnsi="Times New Roman"/>
        </w:rPr>
      </w:pPr>
    </w:p>
    <w:p w:rsidR="00EB5823" w:rsidRPr="00486066" w:rsidRDefault="00EB5823">
      <w:pPr>
        <w:rPr>
          <w:rFonts w:ascii="Times New Roman" w:hAnsi="Times New Roman"/>
        </w:rPr>
      </w:pPr>
      <w:r w:rsidRPr="00486066">
        <w:rPr>
          <w:rFonts w:ascii="Times New Roman" w:hAnsi="Times New Roman"/>
          <w:b/>
        </w:rPr>
        <w:t>2 –</w:t>
      </w:r>
      <w:r w:rsidRPr="00486066">
        <w:rPr>
          <w:rFonts w:ascii="Times New Roman" w:hAnsi="Times New Roman"/>
        </w:rPr>
        <w:t xml:space="preserve"> </w:t>
      </w:r>
      <w:r w:rsidR="00F868D1" w:rsidRPr="00486066">
        <w:rPr>
          <w:rFonts w:ascii="Times New Roman" w:hAnsi="Times New Roman"/>
          <w:b/>
        </w:rPr>
        <w:t>PROGRAM</w:t>
      </w:r>
      <w:r w:rsidRPr="00486066">
        <w:rPr>
          <w:rFonts w:ascii="Times New Roman" w:hAnsi="Times New Roman"/>
          <w:b/>
        </w:rPr>
        <w:t xml:space="preserve"> OBJECTIVES</w:t>
      </w:r>
    </w:p>
    <w:p w:rsidR="00EB5823" w:rsidRPr="00486066" w:rsidRDefault="00EB5823">
      <w:pPr>
        <w:rPr>
          <w:rFonts w:ascii="Times New Roman" w:hAnsi="Times New Roman"/>
        </w:rPr>
      </w:pPr>
    </w:p>
    <w:p w:rsidR="00D74FA8" w:rsidRPr="00486066" w:rsidRDefault="00D74FA8" w:rsidP="00D74FA8">
      <w:pPr>
        <w:pStyle w:val="BodyTextIndent2"/>
        <w:numPr>
          <w:ilvl w:val="0"/>
          <w:numId w:val="18"/>
        </w:numPr>
        <w:rPr>
          <w:rFonts w:ascii="Times New Roman" w:hAnsi="Times New Roman"/>
        </w:rPr>
      </w:pPr>
      <w:r w:rsidRPr="00486066">
        <w:rPr>
          <w:rFonts w:ascii="Times New Roman" w:hAnsi="Times New Roman"/>
        </w:rPr>
        <w:t xml:space="preserve">Design a C# program to integrate </w:t>
      </w:r>
      <w:r w:rsidR="00D328FB" w:rsidRPr="00486066">
        <w:rPr>
          <w:rFonts w:ascii="Times New Roman" w:hAnsi="Times New Roman"/>
        </w:rPr>
        <w:t xml:space="preserve">streamlined, </w:t>
      </w:r>
      <w:r w:rsidRPr="00486066">
        <w:rPr>
          <w:rFonts w:ascii="Times New Roman" w:hAnsi="Times New Roman"/>
        </w:rPr>
        <w:t>custom methods</w:t>
      </w:r>
      <w:r w:rsidR="00D328FB" w:rsidRPr="00486066">
        <w:rPr>
          <w:rFonts w:ascii="Times New Roman" w:hAnsi="Times New Roman"/>
        </w:rPr>
        <w:t xml:space="preserve"> with parameters</w:t>
      </w:r>
    </w:p>
    <w:p w:rsidR="00393287" w:rsidRPr="00486066" w:rsidRDefault="00D74FA8" w:rsidP="00D74FA8">
      <w:pPr>
        <w:pStyle w:val="BodyTextIndent2"/>
        <w:numPr>
          <w:ilvl w:val="0"/>
          <w:numId w:val="18"/>
        </w:numPr>
        <w:rPr>
          <w:rFonts w:ascii="Times New Roman" w:hAnsi="Times New Roman"/>
        </w:rPr>
      </w:pPr>
      <w:r w:rsidRPr="00486066">
        <w:rPr>
          <w:rFonts w:ascii="Times New Roman" w:hAnsi="Times New Roman"/>
        </w:rPr>
        <w:t xml:space="preserve">Incorporate </w:t>
      </w:r>
      <w:r w:rsidR="006F3FDC">
        <w:rPr>
          <w:rFonts w:ascii="Times New Roman" w:hAnsi="Times New Roman"/>
        </w:rPr>
        <w:t>key events, collision detection and basic animation</w:t>
      </w:r>
    </w:p>
    <w:p w:rsidR="00EB5823" w:rsidRPr="00F24D9C" w:rsidRDefault="00E248A1" w:rsidP="00F24D9C">
      <w:pPr>
        <w:pStyle w:val="BodyTextIndent2"/>
        <w:numPr>
          <w:ilvl w:val="0"/>
          <w:numId w:val="18"/>
        </w:numPr>
        <w:rPr>
          <w:rFonts w:ascii="Times New Roman" w:hAnsi="Times New Roman"/>
        </w:rPr>
      </w:pPr>
      <w:r w:rsidRPr="00486066">
        <w:rPr>
          <w:rFonts w:ascii="Times New Roman" w:hAnsi="Times New Roman"/>
        </w:rPr>
        <w:t>Create multiple forms with information passed among them</w:t>
      </w:r>
    </w:p>
    <w:p w:rsidR="00EB5823" w:rsidRDefault="00EB5823">
      <w:pPr>
        <w:rPr>
          <w:rFonts w:ascii="Times New Roman" w:hAnsi="Times New Roman"/>
          <w:b/>
        </w:rPr>
      </w:pPr>
      <w:r w:rsidRPr="00486066">
        <w:rPr>
          <w:rFonts w:ascii="Times New Roman" w:hAnsi="Times New Roman"/>
          <w:b/>
        </w:rPr>
        <w:lastRenderedPageBreak/>
        <w:t>3 – SPECIFICATIONS</w:t>
      </w:r>
      <w:r w:rsidR="00595E41">
        <w:rPr>
          <w:rFonts w:ascii="Times New Roman" w:hAnsi="Times New Roman"/>
          <w:b/>
        </w:rPr>
        <w:t xml:space="preserve">   (Creating a project called </w:t>
      </w:r>
      <w:proofErr w:type="spellStart"/>
      <w:r w:rsidR="00595E41" w:rsidRPr="00595E41">
        <w:rPr>
          <w:rFonts w:ascii="Times New Roman" w:hAnsi="Times New Roman"/>
          <w:b/>
          <w:i/>
          <w:u w:val="single"/>
        </w:rPr>
        <w:t>Larry</w:t>
      </w:r>
      <w:r w:rsidR="00595E41">
        <w:rPr>
          <w:rFonts w:ascii="Times New Roman" w:hAnsi="Times New Roman"/>
          <w:b/>
        </w:rPr>
        <w:t>s</w:t>
      </w:r>
      <w:r w:rsidR="00016B0F">
        <w:rPr>
          <w:rFonts w:ascii="Times New Roman" w:hAnsi="Times New Roman"/>
          <w:b/>
        </w:rPr>
        <w:t>BigBreak</w:t>
      </w:r>
      <w:proofErr w:type="spellEnd"/>
      <w:r w:rsidR="00595E41">
        <w:rPr>
          <w:rFonts w:ascii="Times New Roman" w:hAnsi="Times New Roman"/>
          <w:b/>
        </w:rPr>
        <w:t>)</w:t>
      </w:r>
    </w:p>
    <w:p w:rsidR="004025C9" w:rsidRPr="004025C9" w:rsidRDefault="004025C9" w:rsidP="004025C9">
      <w:pPr>
        <w:jc w:val="center"/>
        <w:rPr>
          <w:rFonts w:ascii="Times New Roman" w:hAnsi="Times New Roman"/>
        </w:rPr>
      </w:pPr>
      <w:r>
        <w:rPr>
          <w:rFonts w:ascii="Times New Roman" w:hAnsi="Times New Roman"/>
          <w:b/>
        </w:rPr>
        <w:t xml:space="preserve">Complete: </w:t>
      </w:r>
      <w:r w:rsidRPr="003F2933">
        <w:rPr>
          <w:rFonts w:ascii="Times New Roman" w:hAnsi="Times New Roman"/>
          <w:b/>
          <w:u w:val="single"/>
        </w:rPr>
        <w:t>ITEM #1</w:t>
      </w:r>
      <w:r>
        <w:rPr>
          <w:rFonts w:ascii="Times New Roman" w:hAnsi="Times New Roman"/>
          <w:b/>
          <w:u w:val="single"/>
        </w:rPr>
        <w:t xml:space="preserve"> - #30</w:t>
      </w:r>
      <w:r>
        <w:rPr>
          <w:rFonts w:ascii="Times New Roman" w:hAnsi="Times New Roman"/>
          <w:b/>
        </w:rPr>
        <w:t xml:space="preserve"> (5 points) and </w:t>
      </w:r>
      <w:r w:rsidRPr="00084374">
        <w:rPr>
          <w:rFonts w:ascii="Times New Roman" w:hAnsi="Times New Roman"/>
          <w:b/>
          <w:color w:val="FF0000"/>
          <w:u w:val="single"/>
        </w:rPr>
        <w:t xml:space="preserve">FP ITEM </w:t>
      </w:r>
      <w:r>
        <w:rPr>
          <w:rFonts w:ascii="Times New Roman" w:hAnsi="Times New Roman"/>
          <w:b/>
          <w:color w:val="FF0000"/>
          <w:u w:val="single"/>
        </w:rPr>
        <w:t xml:space="preserve">#1 - </w:t>
      </w:r>
      <w:r w:rsidRPr="00084374">
        <w:rPr>
          <w:rFonts w:ascii="Times New Roman" w:hAnsi="Times New Roman"/>
          <w:b/>
          <w:color w:val="FF0000"/>
          <w:u w:val="single"/>
        </w:rPr>
        <w:t>#</w:t>
      </w:r>
      <w:r>
        <w:rPr>
          <w:rFonts w:ascii="Times New Roman" w:hAnsi="Times New Roman"/>
          <w:b/>
          <w:color w:val="FF0000"/>
          <w:u w:val="single"/>
        </w:rPr>
        <w:t>20</w:t>
      </w:r>
      <w:r>
        <w:rPr>
          <w:rFonts w:ascii="Times New Roman" w:hAnsi="Times New Roman"/>
          <w:b/>
          <w:color w:val="FF0000"/>
        </w:rPr>
        <w:t xml:space="preserve"> (20 points)</w:t>
      </w:r>
    </w:p>
    <w:p w:rsidR="00EB5823" w:rsidRPr="00486066" w:rsidRDefault="00EB5823">
      <w:pPr>
        <w:ind w:left="360" w:hanging="360"/>
        <w:rPr>
          <w:rFonts w:ascii="Times New Roman" w:hAnsi="Times New Roman"/>
        </w:rPr>
      </w:pPr>
      <w:r w:rsidRPr="00486066">
        <w:rPr>
          <w:rFonts w:ascii="Times New Roman" w:hAnsi="Times New Roman"/>
        </w:rPr>
        <w:tab/>
      </w:r>
    </w:p>
    <w:p w:rsidR="00CE7244" w:rsidRDefault="00B013F6" w:rsidP="00275DFE">
      <w:pPr>
        <w:ind w:left="450" w:hanging="450"/>
        <w:jc w:val="both"/>
        <w:rPr>
          <w:rFonts w:ascii="Times New Roman" w:hAnsi="Times New Roman"/>
        </w:rPr>
      </w:pPr>
      <w:r w:rsidRPr="00486066">
        <w:rPr>
          <w:rFonts w:ascii="Times New Roman" w:hAnsi="Times New Roman"/>
        </w:rPr>
        <w:tab/>
      </w:r>
      <w:r w:rsidR="00F868D1" w:rsidRPr="00486066">
        <w:rPr>
          <w:rFonts w:ascii="Times New Roman" w:hAnsi="Times New Roman"/>
        </w:rPr>
        <w:t>D</w:t>
      </w:r>
      <w:r w:rsidRPr="00486066">
        <w:rPr>
          <w:rFonts w:ascii="Times New Roman" w:hAnsi="Times New Roman"/>
        </w:rPr>
        <w:t xml:space="preserve">evelop a </w:t>
      </w:r>
      <w:r w:rsidR="006D7044">
        <w:rPr>
          <w:rFonts w:ascii="Times New Roman" w:hAnsi="Times New Roman"/>
        </w:rPr>
        <w:t xml:space="preserve">simplified </w:t>
      </w:r>
      <w:r w:rsidRPr="00486066">
        <w:rPr>
          <w:rFonts w:ascii="Times New Roman" w:hAnsi="Times New Roman"/>
        </w:rPr>
        <w:t>version of the</w:t>
      </w:r>
      <w:r w:rsidR="00720342" w:rsidRPr="00486066">
        <w:rPr>
          <w:rFonts w:ascii="Times New Roman" w:hAnsi="Times New Roman"/>
        </w:rPr>
        <w:t xml:space="preserve"> </w:t>
      </w:r>
      <w:r w:rsidR="006D7044">
        <w:rPr>
          <w:rFonts w:ascii="Times New Roman" w:hAnsi="Times New Roman"/>
        </w:rPr>
        <w:t>classic “Breakout” game</w:t>
      </w:r>
      <w:r w:rsidRPr="00486066">
        <w:rPr>
          <w:rFonts w:ascii="Times New Roman" w:hAnsi="Times New Roman"/>
        </w:rPr>
        <w:t xml:space="preserve">. </w:t>
      </w:r>
      <w:r w:rsidR="006D7044">
        <w:rPr>
          <w:rFonts w:ascii="Times New Roman" w:hAnsi="Times New Roman"/>
        </w:rPr>
        <w:t>Plan to</w:t>
      </w:r>
      <w:r w:rsidRPr="00486066">
        <w:rPr>
          <w:rFonts w:ascii="Times New Roman" w:hAnsi="Times New Roman"/>
        </w:rPr>
        <w:t xml:space="preserve"> have </w:t>
      </w:r>
      <w:r w:rsidR="006D7044">
        <w:rPr>
          <w:rFonts w:ascii="Times New Roman" w:hAnsi="Times New Roman"/>
        </w:rPr>
        <w:t>one row of four “bricks” across the top of the form, a “paddle” near the bottom of the form and a “ball” near the center of the form. As the ball falls, use the paddle to bounce the ball up toward the bricks. When the ball slams into a brick, score a point and have the brick disappear. The game ends when all the bricks have been hit by the ball OR the ball drops to the bottom of the screen (when the paddle does not hit the ball)</w:t>
      </w:r>
      <w:r w:rsidR="00C02288">
        <w:rPr>
          <w:rFonts w:ascii="Times New Roman" w:hAnsi="Times New Roman"/>
        </w:rPr>
        <w:t xml:space="preserve">. For </w:t>
      </w:r>
      <w:r w:rsidR="004E0760">
        <w:rPr>
          <w:rFonts w:ascii="Times New Roman" w:hAnsi="Times New Roman"/>
        </w:rPr>
        <w:t>different</w:t>
      </w:r>
      <w:r w:rsidR="00C02288">
        <w:rPr>
          <w:rFonts w:ascii="Times New Roman" w:hAnsi="Times New Roman"/>
        </w:rPr>
        <w:t xml:space="preserve"> versions:</w:t>
      </w:r>
      <w:r w:rsidR="006D7044">
        <w:rPr>
          <w:rFonts w:ascii="Times New Roman" w:hAnsi="Times New Roman"/>
        </w:rPr>
        <w:t xml:space="preserve"> </w:t>
      </w:r>
      <w:r w:rsidR="00C02288">
        <w:rPr>
          <w:rFonts w:ascii="Times New Roman" w:hAnsi="Times New Roman"/>
        </w:rPr>
        <w:t xml:space="preserve"> </w:t>
      </w:r>
      <w:hyperlink r:id="rId12" w:history="1">
        <w:r w:rsidR="00C02288" w:rsidRPr="00B847B2">
          <w:rPr>
            <w:rStyle w:val="Hyperlink"/>
            <w:rFonts w:ascii="Times New Roman" w:hAnsi="Times New Roman"/>
          </w:rPr>
          <w:t>http://www.hypergurl.com/onlinegames/breakout.shtml</w:t>
        </w:r>
      </w:hyperlink>
      <w:r w:rsidR="00C02288">
        <w:rPr>
          <w:rFonts w:ascii="Times New Roman" w:hAnsi="Times New Roman"/>
        </w:rPr>
        <w:t xml:space="preserve"> </w:t>
      </w:r>
    </w:p>
    <w:p w:rsidR="00411F79" w:rsidRDefault="004D19AD" w:rsidP="00595E41">
      <w:pPr>
        <w:ind w:left="2160"/>
        <w:jc w:val="both"/>
      </w:pPr>
      <w:hyperlink r:id="rId13" w:history="1">
        <w:r w:rsidR="00595E41" w:rsidRPr="006D7231">
          <w:rPr>
            <w:rStyle w:val="Hyperlink"/>
          </w:rPr>
          <w:t>http://www.bigfishgames.com/games/2138/ricochet-infinity/?pc</w:t>
        </w:r>
      </w:hyperlink>
      <w:r w:rsidR="00595E41">
        <w:t xml:space="preserve"> </w:t>
      </w:r>
    </w:p>
    <w:p w:rsidR="00275DFE" w:rsidRPr="00486066" w:rsidRDefault="00411F79" w:rsidP="00411F79">
      <w:pPr>
        <w:jc w:val="both"/>
        <w:rPr>
          <w:rFonts w:ascii="Times New Roman" w:hAnsi="Times New Roman"/>
        </w:rPr>
      </w:pPr>
      <w:r>
        <w:t xml:space="preserve">        </w:t>
      </w:r>
      <w:r w:rsidR="00C02288">
        <w:rPr>
          <w:rFonts w:ascii="Times New Roman" w:hAnsi="Times New Roman"/>
        </w:rPr>
        <w:t xml:space="preserve"> </w:t>
      </w:r>
    </w:p>
    <w:p w:rsidR="00275DFE" w:rsidRPr="00486066" w:rsidRDefault="00275DFE" w:rsidP="00275DFE">
      <w:pPr>
        <w:numPr>
          <w:ilvl w:val="0"/>
          <w:numId w:val="3"/>
        </w:numPr>
        <w:jc w:val="both"/>
        <w:rPr>
          <w:rFonts w:ascii="Times New Roman" w:hAnsi="Times New Roman"/>
        </w:rPr>
      </w:pPr>
      <w:r w:rsidRPr="00486066">
        <w:rPr>
          <w:rFonts w:ascii="Times New Roman" w:hAnsi="Times New Roman"/>
        </w:rPr>
        <w:t xml:space="preserve">A </w:t>
      </w:r>
      <w:r w:rsidR="007C0D91" w:rsidRPr="00486066">
        <w:rPr>
          <w:rFonts w:ascii="Times New Roman" w:hAnsi="Times New Roman"/>
          <w:b/>
        </w:rPr>
        <w:t>“splash page”</w:t>
      </w:r>
      <w:r w:rsidRPr="00486066">
        <w:rPr>
          <w:rFonts w:ascii="Times New Roman" w:hAnsi="Times New Roman"/>
          <w:b/>
        </w:rPr>
        <w:t xml:space="preserve"> form</w:t>
      </w:r>
      <w:r w:rsidRPr="00486066">
        <w:rPr>
          <w:rFonts w:ascii="Times New Roman" w:hAnsi="Times New Roman"/>
        </w:rPr>
        <w:t xml:space="preserve"> </w:t>
      </w:r>
      <w:r w:rsidR="007C0D91" w:rsidRPr="00486066">
        <w:rPr>
          <w:rFonts w:ascii="Times New Roman" w:hAnsi="Times New Roman"/>
        </w:rPr>
        <w:t>entitled</w:t>
      </w:r>
      <w:r w:rsidRPr="00486066">
        <w:rPr>
          <w:rFonts w:ascii="Times New Roman" w:hAnsi="Times New Roman"/>
        </w:rPr>
        <w:t xml:space="preserve"> “</w:t>
      </w:r>
      <w:r w:rsidR="007C0D91" w:rsidRPr="00486066">
        <w:rPr>
          <w:rFonts w:ascii="Times New Roman" w:hAnsi="Times New Roman"/>
        </w:rPr>
        <w:t xml:space="preserve">Welcome to </w:t>
      </w:r>
      <w:r w:rsidR="002A786F">
        <w:rPr>
          <w:rFonts w:ascii="Times New Roman" w:hAnsi="Times New Roman"/>
        </w:rPr>
        <w:t>Da Big Break</w:t>
      </w:r>
      <w:r w:rsidR="006D7044" w:rsidRPr="006D7044">
        <w:rPr>
          <w:rFonts w:ascii="Times New Roman" w:hAnsi="Times New Roman"/>
        </w:rPr>
        <w:t xml:space="preserve"> wit</w:t>
      </w:r>
      <w:r w:rsidR="006D7044">
        <w:rPr>
          <w:rFonts w:ascii="Times New Roman" w:hAnsi="Times New Roman"/>
        </w:rPr>
        <w:t xml:space="preserve">h </w:t>
      </w:r>
      <w:r w:rsidR="006D7044">
        <w:rPr>
          <w:rFonts w:ascii="Times New Roman" w:hAnsi="Times New Roman"/>
          <w:u w:val="single"/>
        </w:rPr>
        <w:t>Larry</w:t>
      </w:r>
      <w:r w:rsidR="007C0D91" w:rsidRPr="00486066">
        <w:rPr>
          <w:rFonts w:ascii="Times New Roman" w:hAnsi="Times New Roman"/>
        </w:rPr>
        <w:t xml:space="preserve">!” that displays a captivating and enticing message to encourage the user to play </w:t>
      </w:r>
      <w:proofErr w:type="spellStart"/>
      <w:r w:rsidR="006D7044">
        <w:rPr>
          <w:rFonts w:ascii="Times New Roman" w:hAnsi="Times New Roman"/>
        </w:rPr>
        <w:t>Breakin</w:t>
      </w:r>
      <w:proofErr w:type="spellEnd"/>
      <w:r w:rsidR="006D7044">
        <w:rPr>
          <w:rFonts w:ascii="Times New Roman" w:hAnsi="Times New Roman"/>
        </w:rPr>
        <w:t>’ Out</w:t>
      </w:r>
      <w:r w:rsidR="007C0D91" w:rsidRPr="00486066">
        <w:rPr>
          <w:rFonts w:ascii="Times New Roman" w:hAnsi="Times New Roman"/>
        </w:rPr>
        <w:t xml:space="preserve">. Use </w:t>
      </w:r>
      <w:r w:rsidR="00D74FA8" w:rsidRPr="00486066">
        <w:rPr>
          <w:rFonts w:ascii="Times New Roman" w:hAnsi="Times New Roman"/>
        </w:rPr>
        <w:t xml:space="preserve">engaging graphics/images </w:t>
      </w:r>
      <w:r w:rsidR="007C0D91" w:rsidRPr="00486066">
        <w:rPr>
          <w:rFonts w:ascii="Times New Roman" w:hAnsi="Times New Roman"/>
        </w:rPr>
        <w:t>with a big, bold, beautiful and legibly colored font.</w:t>
      </w:r>
      <w:r w:rsidR="003F2933" w:rsidRPr="003F2933">
        <w:rPr>
          <w:rFonts w:ascii="Times New Roman" w:hAnsi="Times New Roman"/>
          <w:b/>
        </w:rPr>
        <w:t xml:space="preserve"> </w:t>
      </w:r>
      <w:r w:rsidR="003F2933">
        <w:rPr>
          <w:rFonts w:ascii="Times New Roman" w:hAnsi="Times New Roman"/>
          <w:b/>
        </w:rPr>
        <w:tab/>
      </w:r>
      <w:r w:rsidR="003F2933">
        <w:rPr>
          <w:rFonts w:ascii="Times New Roman" w:hAnsi="Times New Roman"/>
          <w:b/>
        </w:rPr>
        <w:tab/>
      </w:r>
      <w:r w:rsidR="003F2933">
        <w:rPr>
          <w:rFonts w:ascii="Times New Roman" w:hAnsi="Times New Roman"/>
          <w:b/>
        </w:rPr>
        <w:tab/>
      </w:r>
      <w:r w:rsidR="003F2933">
        <w:rPr>
          <w:rFonts w:ascii="Times New Roman" w:hAnsi="Times New Roman"/>
          <w:b/>
        </w:rPr>
        <w:tab/>
      </w:r>
      <w:r w:rsidR="003F2933">
        <w:rPr>
          <w:rFonts w:ascii="Times New Roman" w:hAnsi="Times New Roman"/>
          <w:b/>
        </w:rPr>
        <w:tab/>
      </w:r>
      <w:r w:rsidR="003F2933">
        <w:rPr>
          <w:rFonts w:ascii="Times New Roman" w:hAnsi="Times New Roman"/>
          <w:b/>
        </w:rPr>
        <w:tab/>
      </w:r>
      <w:r w:rsidR="003F2933">
        <w:rPr>
          <w:rFonts w:ascii="Times New Roman" w:hAnsi="Times New Roman"/>
          <w:b/>
        </w:rPr>
        <w:tab/>
        <w:t xml:space="preserve">        </w:t>
      </w:r>
      <w:r w:rsidR="003F2933" w:rsidRPr="003F2933">
        <w:rPr>
          <w:rFonts w:ascii="Times New Roman" w:hAnsi="Times New Roman"/>
          <w:b/>
          <w:u w:val="single"/>
        </w:rPr>
        <w:t>ITEM #1</w:t>
      </w:r>
    </w:p>
    <w:p w:rsidR="00275DFE" w:rsidRPr="00537BC4" w:rsidRDefault="00275DFE" w:rsidP="00275DFE">
      <w:pPr>
        <w:pStyle w:val="ListParagraph"/>
        <w:ind w:left="820"/>
        <w:jc w:val="both"/>
        <w:rPr>
          <w:rFonts w:ascii="Times New Roman" w:hAnsi="Times New Roman"/>
          <w:b/>
        </w:rPr>
      </w:pPr>
    </w:p>
    <w:p w:rsidR="0043239C" w:rsidRPr="0043239C" w:rsidRDefault="00275DFE" w:rsidP="0043239C">
      <w:pPr>
        <w:numPr>
          <w:ilvl w:val="0"/>
          <w:numId w:val="3"/>
        </w:numPr>
        <w:jc w:val="both"/>
        <w:rPr>
          <w:rFonts w:ascii="Times New Roman" w:hAnsi="Times New Roman"/>
        </w:rPr>
      </w:pPr>
      <w:r w:rsidRPr="00486066">
        <w:rPr>
          <w:rFonts w:ascii="Times New Roman" w:hAnsi="Times New Roman"/>
        </w:rPr>
        <w:t>A</w:t>
      </w:r>
      <w:r w:rsidR="007C0D91" w:rsidRPr="00486066">
        <w:rPr>
          <w:rFonts w:ascii="Times New Roman" w:hAnsi="Times New Roman"/>
        </w:rPr>
        <w:t xml:space="preserve"> </w:t>
      </w:r>
      <w:r w:rsidR="007C0D91" w:rsidRPr="00486066">
        <w:rPr>
          <w:rFonts w:ascii="Times New Roman" w:hAnsi="Times New Roman"/>
          <w:b/>
        </w:rPr>
        <w:t>“welcome” form</w:t>
      </w:r>
      <w:r w:rsidR="007C0D91" w:rsidRPr="00486066">
        <w:rPr>
          <w:rFonts w:ascii="Times New Roman" w:hAnsi="Times New Roman"/>
        </w:rPr>
        <w:t xml:space="preserve"> to</w:t>
      </w:r>
      <w:r w:rsidRPr="00486066">
        <w:rPr>
          <w:rFonts w:ascii="Times New Roman" w:hAnsi="Times New Roman"/>
        </w:rPr>
        <w:t xml:space="preserve"> </w:t>
      </w:r>
      <w:r w:rsidR="007C0D91" w:rsidRPr="00486066">
        <w:rPr>
          <w:rFonts w:ascii="Times New Roman" w:hAnsi="Times New Roman"/>
        </w:rPr>
        <w:t xml:space="preserve">greet the user with effective graphics and text </w:t>
      </w:r>
      <w:r w:rsidRPr="00486066">
        <w:rPr>
          <w:rFonts w:ascii="Times New Roman" w:hAnsi="Times New Roman"/>
        </w:rPr>
        <w:t>along with</w:t>
      </w:r>
      <w:r w:rsidR="00C02288">
        <w:rPr>
          <w:rFonts w:ascii="Times New Roman" w:hAnsi="Times New Roman"/>
        </w:rPr>
        <w:t>:</w:t>
      </w:r>
    </w:p>
    <w:p w:rsidR="00C02288" w:rsidRPr="00486066" w:rsidRDefault="00C02288" w:rsidP="00C02288">
      <w:pPr>
        <w:jc w:val="both"/>
        <w:rPr>
          <w:rFonts w:ascii="Times New Roman" w:hAnsi="Times New Roman"/>
        </w:rPr>
      </w:pPr>
    </w:p>
    <w:p w:rsidR="00C36F4A" w:rsidRDefault="00C36F4A" w:rsidP="00CC3FB0">
      <w:pPr>
        <w:pStyle w:val="ListParagraph"/>
        <w:numPr>
          <w:ilvl w:val="0"/>
          <w:numId w:val="13"/>
        </w:numPr>
        <w:jc w:val="both"/>
        <w:rPr>
          <w:rFonts w:ascii="Times New Roman" w:hAnsi="Times New Roman"/>
        </w:rPr>
      </w:pPr>
      <w:r w:rsidRPr="00486066">
        <w:rPr>
          <w:rFonts w:ascii="Times New Roman" w:hAnsi="Times New Roman"/>
        </w:rPr>
        <w:t xml:space="preserve">Prominently display </w:t>
      </w:r>
      <w:r w:rsidR="00812D62" w:rsidRPr="00486066">
        <w:rPr>
          <w:rFonts w:ascii="Times New Roman" w:hAnsi="Times New Roman"/>
        </w:rPr>
        <w:t xml:space="preserve">the </w:t>
      </w:r>
      <w:r w:rsidR="00812D62" w:rsidRPr="00486066">
        <w:rPr>
          <w:rFonts w:ascii="Times New Roman" w:hAnsi="Times New Roman"/>
          <w:b/>
        </w:rPr>
        <w:t>game name</w:t>
      </w:r>
      <w:r w:rsidR="00812D62" w:rsidRPr="00486066">
        <w:rPr>
          <w:rFonts w:ascii="Times New Roman" w:hAnsi="Times New Roman"/>
        </w:rPr>
        <w:t xml:space="preserve"> </w:t>
      </w:r>
      <w:r w:rsidRPr="00486066">
        <w:rPr>
          <w:rFonts w:ascii="Times New Roman" w:hAnsi="Times New Roman"/>
        </w:rPr>
        <w:t>“</w:t>
      </w:r>
      <w:proofErr w:type="spellStart"/>
      <w:r w:rsidR="006D7044" w:rsidRPr="006D7044">
        <w:rPr>
          <w:rFonts w:ascii="Times New Roman" w:hAnsi="Times New Roman"/>
        </w:rPr>
        <w:t>Breakin</w:t>
      </w:r>
      <w:proofErr w:type="spellEnd"/>
      <w:r w:rsidR="006D7044" w:rsidRPr="006D7044">
        <w:rPr>
          <w:rFonts w:ascii="Times New Roman" w:hAnsi="Times New Roman"/>
        </w:rPr>
        <w:t>’ Out wit</w:t>
      </w:r>
      <w:r w:rsidR="006D7044">
        <w:rPr>
          <w:rFonts w:ascii="Times New Roman" w:hAnsi="Times New Roman"/>
        </w:rPr>
        <w:t xml:space="preserve">h </w:t>
      </w:r>
      <w:r w:rsidR="006D7044">
        <w:rPr>
          <w:rFonts w:ascii="Times New Roman" w:hAnsi="Times New Roman"/>
          <w:u w:val="single"/>
        </w:rPr>
        <w:t>Larry</w:t>
      </w:r>
      <w:r w:rsidR="006D7044" w:rsidRPr="00486066">
        <w:rPr>
          <w:rFonts w:ascii="Times New Roman" w:hAnsi="Times New Roman"/>
        </w:rPr>
        <w:t>!</w:t>
      </w:r>
      <w:r w:rsidRPr="00486066">
        <w:rPr>
          <w:rFonts w:ascii="Times New Roman" w:hAnsi="Times New Roman"/>
        </w:rPr>
        <w:t>”</w:t>
      </w:r>
      <w:r w:rsidR="003F2933" w:rsidRPr="003F2933">
        <w:rPr>
          <w:rFonts w:ascii="Times New Roman" w:hAnsi="Times New Roman"/>
          <w:b/>
        </w:rPr>
        <w:t xml:space="preserve"> </w:t>
      </w:r>
      <w:r w:rsidR="003F2933">
        <w:rPr>
          <w:rFonts w:ascii="Times New Roman" w:hAnsi="Times New Roman"/>
          <w:b/>
        </w:rPr>
        <w:t xml:space="preserve">    </w:t>
      </w:r>
      <w:r w:rsidR="003F2933" w:rsidRPr="003F2933">
        <w:rPr>
          <w:rFonts w:ascii="Times New Roman" w:hAnsi="Times New Roman"/>
          <w:b/>
          <w:u w:val="single"/>
        </w:rPr>
        <w:t>ITEM #2</w:t>
      </w:r>
    </w:p>
    <w:p w:rsidR="00FF67F4" w:rsidRPr="00486066" w:rsidRDefault="00FF67F4" w:rsidP="00FF67F4">
      <w:pPr>
        <w:pStyle w:val="ListParagraph"/>
        <w:ind w:left="1180"/>
        <w:jc w:val="both"/>
        <w:rPr>
          <w:rFonts w:ascii="Times New Roman" w:hAnsi="Times New Roman"/>
        </w:rPr>
      </w:pPr>
    </w:p>
    <w:p w:rsidR="0043239C" w:rsidRPr="0043239C" w:rsidRDefault="00CC3FB0" w:rsidP="0043239C">
      <w:pPr>
        <w:pStyle w:val="ListParagraph"/>
        <w:numPr>
          <w:ilvl w:val="0"/>
          <w:numId w:val="13"/>
        </w:numPr>
        <w:jc w:val="both"/>
        <w:rPr>
          <w:rFonts w:ascii="Times New Roman" w:hAnsi="Times New Roman"/>
        </w:rPr>
      </w:pPr>
      <w:r w:rsidRPr="00486066">
        <w:rPr>
          <w:rFonts w:ascii="Times New Roman" w:hAnsi="Times New Roman"/>
        </w:rPr>
        <w:t>T</w:t>
      </w:r>
      <w:r w:rsidR="00275DFE" w:rsidRPr="00486066">
        <w:rPr>
          <w:rFonts w:ascii="Times New Roman" w:hAnsi="Times New Roman"/>
        </w:rPr>
        <w:t xml:space="preserve">he current </w:t>
      </w:r>
      <w:r w:rsidR="00275DFE" w:rsidRPr="00486066">
        <w:rPr>
          <w:rFonts w:ascii="Times New Roman" w:hAnsi="Times New Roman"/>
          <w:b/>
        </w:rPr>
        <w:t>date and time</w:t>
      </w:r>
      <w:r w:rsidR="00275DFE" w:rsidRPr="00486066">
        <w:rPr>
          <w:rFonts w:ascii="Times New Roman" w:hAnsi="Times New Roman"/>
        </w:rPr>
        <w:t xml:space="preserve"> </w:t>
      </w:r>
      <w:r w:rsidR="003F2933">
        <w:rPr>
          <w:rFonts w:ascii="Times New Roman" w:hAnsi="Times New Roman"/>
        </w:rPr>
        <w:tab/>
      </w:r>
      <w:r w:rsidR="003F2933">
        <w:rPr>
          <w:rFonts w:ascii="Times New Roman" w:hAnsi="Times New Roman"/>
        </w:rPr>
        <w:tab/>
      </w:r>
      <w:r w:rsidR="003F2933">
        <w:rPr>
          <w:rFonts w:ascii="Times New Roman" w:hAnsi="Times New Roman"/>
        </w:rPr>
        <w:tab/>
      </w:r>
      <w:r w:rsidR="003F2933">
        <w:rPr>
          <w:rFonts w:ascii="Times New Roman" w:hAnsi="Times New Roman"/>
        </w:rPr>
        <w:tab/>
      </w:r>
      <w:r w:rsidR="003F2933">
        <w:rPr>
          <w:rFonts w:ascii="Times New Roman" w:hAnsi="Times New Roman"/>
        </w:rPr>
        <w:tab/>
        <w:t xml:space="preserve">        </w:t>
      </w:r>
      <w:r w:rsidR="003F2933" w:rsidRPr="003F2933">
        <w:rPr>
          <w:rFonts w:ascii="Times New Roman" w:hAnsi="Times New Roman"/>
          <w:b/>
          <w:u w:val="single"/>
        </w:rPr>
        <w:t>ITEM #3</w:t>
      </w:r>
    </w:p>
    <w:p w:rsidR="00411F79" w:rsidRPr="00411F79" w:rsidRDefault="00411F79" w:rsidP="00411F79">
      <w:pPr>
        <w:jc w:val="both"/>
        <w:rPr>
          <w:rFonts w:ascii="Times New Roman" w:hAnsi="Times New Roman"/>
        </w:rPr>
      </w:pPr>
    </w:p>
    <w:p w:rsidR="00FA7E57" w:rsidRPr="00FA7E57" w:rsidRDefault="00CC3FB0" w:rsidP="00FA7E57">
      <w:pPr>
        <w:pStyle w:val="ListParagraph"/>
        <w:numPr>
          <w:ilvl w:val="0"/>
          <w:numId w:val="13"/>
        </w:numPr>
        <w:jc w:val="both"/>
        <w:rPr>
          <w:rFonts w:ascii="Times New Roman" w:hAnsi="Times New Roman"/>
        </w:rPr>
      </w:pPr>
      <w:r w:rsidRPr="00486066">
        <w:rPr>
          <w:rFonts w:ascii="Times New Roman" w:hAnsi="Times New Roman"/>
        </w:rPr>
        <w:t xml:space="preserve">An </w:t>
      </w:r>
      <w:r w:rsidRPr="00486066">
        <w:rPr>
          <w:rFonts w:ascii="Times New Roman" w:hAnsi="Times New Roman"/>
          <w:b/>
        </w:rPr>
        <w:t>instruction</w:t>
      </w:r>
      <w:r w:rsidRPr="00486066">
        <w:rPr>
          <w:rFonts w:ascii="Times New Roman" w:hAnsi="Times New Roman"/>
        </w:rPr>
        <w:t xml:space="preserve"> button that displays a message box showing the instructions for using this application</w:t>
      </w:r>
      <w:r w:rsidR="003F2933" w:rsidRPr="003F2933">
        <w:rPr>
          <w:rFonts w:ascii="Times New Roman" w:hAnsi="Times New Roman"/>
          <w:b/>
        </w:rPr>
        <w:t xml:space="preserve"> </w:t>
      </w:r>
      <w:r w:rsidR="003F2933">
        <w:rPr>
          <w:rFonts w:ascii="Times New Roman" w:hAnsi="Times New Roman"/>
          <w:b/>
        </w:rPr>
        <w:tab/>
      </w:r>
      <w:r w:rsidR="003F2933">
        <w:rPr>
          <w:rFonts w:ascii="Times New Roman" w:hAnsi="Times New Roman"/>
          <w:b/>
        </w:rPr>
        <w:tab/>
      </w:r>
      <w:r w:rsidR="003F2933">
        <w:rPr>
          <w:rFonts w:ascii="Times New Roman" w:hAnsi="Times New Roman"/>
          <w:b/>
        </w:rPr>
        <w:tab/>
      </w:r>
      <w:r w:rsidR="003F2933">
        <w:rPr>
          <w:rFonts w:ascii="Times New Roman" w:hAnsi="Times New Roman"/>
          <w:b/>
        </w:rPr>
        <w:tab/>
      </w:r>
      <w:r w:rsidR="003F2933">
        <w:rPr>
          <w:rFonts w:ascii="Times New Roman" w:hAnsi="Times New Roman"/>
          <w:b/>
        </w:rPr>
        <w:tab/>
        <w:t xml:space="preserve">        </w:t>
      </w:r>
      <w:r w:rsidR="003F2933" w:rsidRPr="003F2933">
        <w:rPr>
          <w:rFonts w:ascii="Times New Roman" w:hAnsi="Times New Roman"/>
          <w:b/>
          <w:u w:val="single"/>
        </w:rPr>
        <w:t>ITEM #4</w:t>
      </w:r>
    </w:p>
    <w:p w:rsidR="00FF67F4" w:rsidRPr="0043239C" w:rsidRDefault="00FF67F4" w:rsidP="0043239C">
      <w:pPr>
        <w:jc w:val="both"/>
        <w:rPr>
          <w:rFonts w:ascii="Times New Roman" w:hAnsi="Times New Roman"/>
        </w:rPr>
      </w:pPr>
    </w:p>
    <w:p w:rsidR="00CC3FB0" w:rsidRPr="003F2933" w:rsidRDefault="00CC3FB0" w:rsidP="00CC3FB0">
      <w:pPr>
        <w:numPr>
          <w:ilvl w:val="0"/>
          <w:numId w:val="13"/>
        </w:numPr>
        <w:jc w:val="both"/>
        <w:rPr>
          <w:rFonts w:ascii="Times New Roman" w:hAnsi="Times New Roman"/>
        </w:rPr>
      </w:pPr>
      <w:r w:rsidRPr="00486066">
        <w:rPr>
          <w:rFonts w:ascii="Times New Roman" w:hAnsi="Times New Roman"/>
        </w:rPr>
        <w:t xml:space="preserve">A </w:t>
      </w:r>
      <w:r w:rsidRPr="00486066">
        <w:rPr>
          <w:rFonts w:ascii="Times New Roman" w:hAnsi="Times New Roman"/>
          <w:b/>
        </w:rPr>
        <w:t>login</w:t>
      </w:r>
      <w:r w:rsidRPr="00486066">
        <w:rPr>
          <w:rFonts w:ascii="Times New Roman" w:hAnsi="Times New Roman"/>
        </w:rPr>
        <w:t xml:space="preserve"> textbox for the user to enter a valid account number (= 1111 for Albert Einstein, 2222 for Madame Curie, 3333 for you and 4444 </w:t>
      </w:r>
      <w:r w:rsidR="00C02288">
        <w:rPr>
          <w:rFonts w:ascii="Times New Roman" w:hAnsi="Times New Roman"/>
        </w:rPr>
        <w:t xml:space="preserve">AND 5555 </w:t>
      </w:r>
      <w:r w:rsidRPr="00486066">
        <w:rPr>
          <w:rFonts w:ascii="Times New Roman" w:hAnsi="Times New Roman"/>
        </w:rPr>
        <w:t xml:space="preserve">for someone you admire). After entering the account number, check to see if it is valid.  If it is, acknowledge it with a friendly message that displays the </w:t>
      </w:r>
      <w:r w:rsidR="00B60D31" w:rsidRPr="00486066">
        <w:rPr>
          <w:rFonts w:ascii="Times New Roman" w:hAnsi="Times New Roman"/>
        </w:rPr>
        <w:t>user’s</w:t>
      </w:r>
      <w:r w:rsidRPr="00486066">
        <w:rPr>
          <w:rFonts w:ascii="Times New Roman" w:hAnsi="Times New Roman"/>
        </w:rPr>
        <w:t xml:space="preserve"> account number and name.  If it is not a valid account number, display a friendly “error” message that the entry is not valid and to re-enter the information. </w:t>
      </w:r>
      <w:r w:rsidRPr="00C02288">
        <w:rPr>
          <w:rFonts w:ascii="Times New Roman" w:hAnsi="Times New Roman"/>
          <w:b/>
        </w:rPr>
        <w:t xml:space="preserve">Play an upbeat, approving sound when the player enters a valid account number and a </w:t>
      </w:r>
      <w:r w:rsidR="00D943A5" w:rsidRPr="00C02288">
        <w:rPr>
          <w:rFonts w:ascii="Times New Roman" w:hAnsi="Times New Roman"/>
          <w:b/>
        </w:rPr>
        <w:t>disapproving</w:t>
      </w:r>
      <w:r w:rsidRPr="00C02288">
        <w:rPr>
          <w:rFonts w:ascii="Times New Roman" w:hAnsi="Times New Roman"/>
          <w:b/>
        </w:rPr>
        <w:t xml:space="preserve"> sound otherwise.</w:t>
      </w:r>
      <w:r w:rsidR="003F2933" w:rsidRPr="003F2933">
        <w:rPr>
          <w:rFonts w:ascii="Times New Roman" w:hAnsi="Times New Roman"/>
          <w:b/>
        </w:rPr>
        <w:t xml:space="preserve"> </w:t>
      </w:r>
      <w:r w:rsidR="003F2933">
        <w:rPr>
          <w:rFonts w:ascii="Times New Roman" w:hAnsi="Times New Roman"/>
          <w:b/>
        </w:rPr>
        <w:t xml:space="preserve">     </w:t>
      </w:r>
      <w:r w:rsidR="003F2933" w:rsidRPr="003F2933">
        <w:rPr>
          <w:rFonts w:ascii="Times New Roman" w:hAnsi="Times New Roman"/>
          <w:b/>
        </w:rPr>
        <w:t xml:space="preserve"> </w:t>
      </w:r>
      <w:r w:rsidR="003F2933" w:rsidRPr="003F2933">
        <w:rPr>
          <w:rFonts w:ascii="Times New Roman" w:hAnsi="Times New Roman"/>
          <w:b/>
          <w:u w:val="single"/>
        </w:rPr>
        <w:t>ITEM #5</w:t>
      </w:r>
    </w:p>
    <w:p w:rsidR="00CC3FB0" w:rsidRPr="00486066" w:rsidRDefault="00CC3FB0" w:rsidP="00CC3FB0">
      <w:pPr>
        <w:jc w:val="both"/>
        <w:rPr>
          <w:rFonts w:ascii="Times New Roman" w:hAnsi="Times New Roman"/>
        </w:rPr>
      </w:pPr>
    </w:p>
    <w:p w:rsidR="00FF67F4" w:rsidRPr="00DA71E4" w:rsidRDefault="00DE6E39" w:rsidP="00014F1F">
      <w:pPr>
        <w:ind w:left="1180"/>
        <w:jc w:val="both"/>
        <w:rPr>
          <w:rFonts w:ascii="Times New Roman" w:hAnsi="Times New Roman"/>
          <w:b/>
          <w:color w:val="FF0000"/>
        </w:rPr>
      </w:pPr>
      <w:r>
        <w:rPr>
          <w:rFonts w:ascii="Times New Roman" w:hAnsi="Times New Roman"/>
          <w:b/>
          <w:color w:val="FF0000"/>
        </w:rPr>
        <w:t xml:space="preserve">BTW: </w:t>
      </w:r>
      <w:r w:rsidR="00FF67F4" w:rsidRPr="00DA71E4">
        <w:rPr>
          <w:rFonts w:ascii="Times New Roman" w:hAnsi="Times New Roman"/>
          <w:b/>
          <w:color w:val="FF0000"/>
        </w:rPr>
        <w:t xml:space="preserve">NO DOUBLE-DIPPING ON ANY STARS </w:t>
      </w:r>
      <w:r w:rsidR="00C02288">
        <w:rPr>
          <w:rFonts w:ascii="Times New Roman" w:hAnsi="Times New Roman"/>
          <w:b/>
          <w:color w:val="FF0000"/>
        </w:rPr>
        <w:t>DONE ON</w:t>
      </w:r>
      <w:r w:rsidR="00FF67F4" w:rsidRPr="00DA71E4">
        <w:rPr>
          <w:rFonts w:ascii="Times New Roman" w:hAnsi="Times New Roman"/>
          <w:b/>
          <w:color w:val="FF0000"/>
        </w:rPr>
        <w:t xml:space="preserve"> PREVIOUS ASSIGNMENTS!!!</w:t>
      </w:r>
    </w:p>
    <w:p w:rsidR="00FF67F4" w:rsidRDefault="00FF67F4" w:rsidP="00014F1F">
      <w:pPr>
        <w:ind w:left="1180"/>
        <w:jc w:val="both"/>
        <w:rPr>
          <w:rFonts w:ascii="Times New Roman" w:hAnsi="Times New Roman"/>
          <w:b/>
        </w:rPr>
      </w:pPr>
    </w:p>
    <w:p w:rsidR="00DD0EDA" w:rsidRPr="00486066" w:rsidRDefault="00DD0EDA" w:rsidP="00014F1F">
      <w:pPr>
        <w:ind w:left="1180"/>
        <w:jc w:val="both"/>
        <w:rPr>
          <w:rFonts w:ascii="Times New Roman" w:hAnsi="Times New Roman"/>
          <w:b/>
        </w:rPr>
      </w:pPr>
      <w:r w:rsidRPr="00F67B5A">
        <w:rPr>
          <w:rFonts w:ascii="Times New Roman" w:hAnsi="Times New Roman"/>
          <w:b/>
          <w:color w:val="0000FF"/>
        </w:rPr>
        <w:t>STAR</w:t>
      </w:r>
      <w:r w:rsidR="00747AC8" w:rsidRPr="00F67B5A">
        <w:rPr>
          <w:rFonts w:ascii="Times New Roman" w:hAnsi="Times New Roman"/>
          <w:b/>
          <w:color w:val="0000FF"/>
        </w:rPr>
        <w:t>#1</w:t>
      </w:r>
      <w:r w:rsidRPr="00F67B5A">
        <w:rPr>
          <w:rFonts w:ascii="Times New Roman" w:hAnsi="Times New Roman"/>
          <w:b/>
          <w:color w:val="0000FF"/>
        </w:rPr>
        <w:t xml:space="preserve">: </w:t>
      </w:r>
      <w:r w:rsidRPr="00486066">
        <w:rPr>
          <w:rFonts w:ascii="Times New Roman" w:hAnsi="Times New Roman"/>
          <w:b/>
        </w:rPr>
        <w:t>Have the login occur in another form with compelling graphics and text</w:t>
      </w:r>
    </w:p>
    <w:p w:rsidR="00951BB2" w:rsidRPr="00486066" w:rsidRDefault="00951BB2" w:rsidP="00014F1F">
      <w:pPr>
        <w:ind w:left="1180"/>
        <w:jc w:val="both"/>
        <w:rPr>
          <w:rFonts w:ascii="Times New Roman" w:hAnsi="Times New Roman"/>
          <w:b/>
        </w:rPr>
      </w:pPr>
    </w:p>
    <w:p w:rsidR="00CC3FB0" w:rsidRPr="00486066" w:rsidRDefault="00CC3FB0" w:rsidP="00014F1F">
      <w:pPr>
        <w:ind w:left="1180"/>
        <w:jc w:val="both"/>
        <w:rPr>
          <w:rFonts w:ascii="Times New Roman" w:hAnsi="Times New Roman"/>
          <w:b/>
        </w:rPr>
      </w:pPr>
      <w:r w:rsidRPr="00F67B5A">
        <w:rPr>
          <w:rFonts w:ascii="Times New Roman" w:hAnsi="Times New Roman"/>
          <w:b/>
          <w:color w:val="0000FF"/>
        </w:rPr>
        <w:t>STAR</w:t>
      </w:r>
      <w:r w:rsidR="00747AC8" w:rsidRPr="00F67B5A">
        <w:rPr>
          <w:rFonts w:ascii="Times New Roman" w:hAnsi="Times New Roman"/>
          <w:b/>
          <w:color w:val="0000FF"/>
        </w:rPr>
        <w:t>#2</w:t>
      </w:r>
      <w:r w:rsidRPr="00F67B5A">
        <w:rPr>
          <w:rFonts w:ascii="Times New Roman" w:hAnsi="Times New Roman"/>
          <w:b/>
          <w:color w:val="0000FF"/>
        </w:rPr>
        <w:t xml:space="preserve">: </w:t>
      </w:r>
      <w:r w:rsidRPr="00486066">
        <w:rPr>
          <w:rFonts w:ascii="Times New Roman" w:hAnsi="Times New Roman"/>
          <w:b/>
        </w:rPr>
        <w:t>If the player re-enters invalid information three more times, then display a message that the application will terminate and then activate the “Exit” button</w:t>
      </w:r>
    </w:p>
    <w:p w:rsidR="00951BB2" w:rsidRPr="00486066" w:rsidRDefault="00951BB2" w:rsidP="00014F1F">
      <w:pPr>
        <w:ind w:left="1180"/>
        <w:jc w:val="both"/>
        <w:rPr>
          <w:rFonts w:ascii="Times New Roman" w:hAnsi="Times New Roman"/>
          <w:b/>
        </w:rPr>
      </w:pPr>
    </w:p>
    <w:p w:rsidR="00CC3FB0" w:rsidRPr="00486066" w:rsidRDefault="00CC3FB0" w:rsidP="00014F1F">
      <w:pPr>
        <w:ind w:left="1180"/>
        <w:jc w:val="both"/>
        <w:rPr>
          <w:rFonts w:ascii="Times New Roman" w:hAnsi="Times New Roman"/>
          <w:b/>
        </w:rPr>
      </w:pPr>
      <w:r w:rsidRPr="00F67B5A">
        <w:rPr>
          <w:rFonts w:ascii="Times New Roman" w:hAnsi="Times New Roman"/>
          <w:b/>
          <w:color w:val="0000FF"/>
        </w:rPr>
        <w:lastRenderedPageBreak/>
        <w:t>STAR</w:t>
      </w:r>
      <w:r w:rsidR="00747AC8" w:rsidRPr="00F67B5A">
        <w:rPr>
          <w:rFonts w:ascii="Times New Roman" w:hAnsi="Times New Roman"/>
          <w:b/>
          <w:color w:val="0000FF"/>
        </w:rPr>
        <w:t>#3</w:t>
      </w:r>
      <w:r w:rsidRPr="00F67B5A">
        <w:rPr>
          <w:rFonts w:ascii="Times New Roman" w:hAnsi="Times New Roman"/>
          <w:b/>
          <w:color w:val="0000FF"/>
        </w:rPr>
        <w:t xml:space="preserve">: </w:t>
      </w:r>
      <w:r w:rsidRPr="00486066">
        <w:rPr>
          <w:rFonts w:ascii="Times New Roman" w:hAnsi="Times New Roman"/>
          <w:b/>
        </w:rPr>
        <w:t>Expand the previous STAR to display a message that warns the player when there is only one more chance to enter the correct account number</w:t>
      </w:r>
      <w:r w:rsidR="00014F1F" w:rsidRPr="00486066">
        <w:rPr>
          <w:rFonts w:ascii="Times New Roman" w:hAnsi="Times New Roman"/>
          <w:b/>
        </w:rPr>
        <w:t xml:space="preserve">. </w:t>
      </w:r>
      <w:r w:rsidRPr="00486066">
        <w:rPr>
          <w:rFonts w:ascii="Times New Roman" w:hAnsi="Times New Roman"/>
          <w:b/>
        </w:rPr>
        <w:t>Keep track how many times the player’s account number is invalid and display it after the player finally enters a valid number</w:t>
      </w:r>
    </w:p>
    <w:p w:rsidR="00951BB2" w:rsidRPr="00486066" w:rsidRDefault="00951BB2" w:rsidP="00014F1F">
      <w:pPr>
        <w:ind w:left="1180"/>
        <w:jc w:val="both"/>
        <w:rPr>
          <w:rFonts w:ascii="Times New Roman" w:hAnsi="Times New Roman"/>
          <w:b/>
        </w:rPr>
      </w:pPr>
    </w:p>
    <w:p w:rsidR="00014F1F" w:rsidRPr="00486066" w:rsidRDefault="00084374" w:rsidP="00014F1F">
      <w:pPr>
        <w:ind w:left="1180"/>
        <w:jc w:val="both"/>
        <w:rPr>
          <w:rFonts w:ascii="Times New Roman" w:hAnsi="Times New Roman"/>
          <w:b/>
        </w:rPr>
      </w:pPr>
      <w:r>
        <w:rPr>
          <w:rFonts w:ascii="Times New Roman" w:hAnsi="Times New Roman"/>
          <w:b/>
          <w:color w:val="FF0000"/>
          <w:u w:val="single"/>
        </w:rPr>
        <w:t xml:space="preserve">FP </w:t>
      </w:r>
      <w:r w:rsidRPr="00084374">
        <w:rPr>
          <w:rFonts w:ascii="Times New Roman" w:hAnsi="Times New Roman"/>
          <w:b/>
          <w:color w:val="FF0000"/>
          <w:u w:val="single"/>
        </w:rPr>
        <w:t>ITEM #1</w:t>
      </w:r>
      <w:r w:rsidR="00014F1F" w:rsidRPr="00486066">
        <w:rPr>
          <w:rFonts w:ascii="Times New Roman" w:hAnsi="Times New Roman"/>
          <w:b/>
        </w:rPr>
        <w:t xml:space="preserve">: </w:t>
      </w:r>
      <w:r w:rsidR="00014F1F" w:rsidRPr="00084374">
        <w:rPr>
          <w:rFonts w:ascii="Times New Roman" w:hAnsi="Times New Roman"/>
          <w:b/>
          <w:color w:val="FF0000"/>
        </w:rPr>
        <w:t>Add a “password” feature – with “</w:t>
      </w:r>
      <w:r w:rsidR="002F619F" w:rsidRPr="00084374">
        <w:rPr>
          <w:rFonts w:ascii="Times New Roman" w:hAnsi="Times New Roman"/>
          <w:b/>
          <w:color w:val="FF0000"/>
        </w:rPr>
        <w:t>breakout</w:t>
      </w:r>
      <w:r w:rsidR="00014F1F" w:rsidRPr="00084374">
        <w:rPr>
          <w:rFonts w:ascii="Times New Roman" w:hAnsi="Times New Roman"/>
          <w:b/>
          <w:color w:val="FF0000"/>
        </w:rPr>
        <w:t xml:space="preserve">” and “master” as the </w:t>
      </w:r>
      <w:r w:rsidR="00B60D31" w:rsidRPr="00084374">
        <w:rPr>
          <w:rFonts w:ascii="Times New Roman" w:hAnsi="Times New Roman"/>
          <w:b/>
          <w:color w:val="FF0000"/>
        </w:rPr>
        <w:t xml:space="preserve">two </w:t>
      </w:r>
      <w:r w:rsidR="00014F1F" w:rsidRPr="00084374">
        <w:rPr>
          <w:rFonts w:ascii="Times New Roman" w:hAnsi="Times New Roman"/>
          <w:b/>
          <w:color w:val="FF0000"/>
        </w:rPr>
        <w:t xml:space="preserve">valid passwords. </w:t>
      </w:r>
      <w:r w:rsidR="0039291C" w:rsidRPr="00084374">
        <w:rPr>
          <w:rFonts w:ascii="Times New Roman" w:hAnsi="Times New Roman"/>
          <w:b/>
          <w:color w:val="FF0000"/>
        </w:rPr>
        <w:t>Handle</w:t>
      </w:r>
      <w:r w:rsidR="00014F1F" w:rsidRPr="00084374">
        <w:rPr>
          <w:rFonts w:ascii="Times New Roman" w:hAnsi="Times New Roman"/>
          <w:b/>
          <w:color w:val="FF0000"/>
        </w:rPr>
        <w:t xml:space="preserve"> valid and invalid data in reasonable ways. Proceed only if both the account nu</w:t>
      </w:r>
      <w:r w:rsidR="003F2933" w:rsidRPr="00084374">
        <w:rPr>
          <w:rFonts w:ascii="Times New Roman" w:hAnsi="Times New Roman"/>
          <w:b/>
          <w:color w:val="FF0000"/>
        </w:rPr>
        <w:t>mber and the password are valid. Otherwise, alert user about the invalid data</w:t>
      </w:r>
      <w:r w:rsidR="003F2933">
        <w:rPr>
          <w:rFonts w:ascii="Times New Roman" w:hAnsi="Times New Roman"/>
          <w:b/>
        </w:rPr>
        <w:tab/>
      </w:r>
    </w:p>
    <w:p w:rsidR="00951BB2" w:rsidRPr="00486066" w:rsidRDefault="00951BB2" w:rsidP="00014F1F">
      <w:pPr>
        <w:ind w:left="1180"/>
        <w:jc w:val="both"/>
        <w:rPr>
          <w:rFonts w:ascii="Times New Roman" w:hAnsi="Times New Roman"/>
          <w:b/>
        </w:rPr>
      </w:pPr>
    </w:p>
    <w:p w:rsidR="00014F1F" w:rsidRPr="00486066" w:rsidRDefault="00014F1F" w:rsidP="00014F1F">
      <w:pPr>
        <w:ind w:left="1180"/>
        <w:jc w:val="both"/>
        <w:rPr>
          <w:rFonts w:ascii="Times New Roman" w:hAnsi="Times New Roman"/>
          <w:b/>
        </w:rPr>
      </w:pPr>
      <w:r w:rsidRPr="00F67B5A">
        <w:rPr>
          <w:rFonts w:ascii="Times New Roman" w:hAnsi="Times New Roman"/>
          <w:b/>
          <w:color w:val="0000FF"/>
        </w:rPr>
        <w:t>STAR</w:t>
      </w:r>
      <w:r w:rsidR="00747AC8" w:rsidRPr="00F67B5A">
        <w:rPr>
          <w:rFonts w:ascii="Times New Roman" w:hAnsi="Times New Roman"/>
          <w:b/>
          <w:color w:val="0000FF"/>
        </w:rPr>
        <w:t>#4</w:t>
      </w:r>
      <w:r w:rsidRPr="00F67B5A">
        <w:rPr>
          <w:rFonts w:ascii="Times New Roman" w:hAnsi="Times New Roman"/>
          <w:b/>
          <w:color w:val="0000FF"/>
        </w:rPr>
        <w:t xml:space="preserve">: </w:t>
      </w:r>
      <w:r w:rsidRPr="00486066">
        <w:rPr>
          <w:rFonts w:ascii="Times New Roman" w:hAnsi="Times New Roman"/>
          <w:b/>
        </w:rPr>
        <w:t xml:space="preserve">Give the user the option to change the password and use it </w:t>
      </w:r>
      <w:r w:rsidR="0039291C" w:rsidRPr="00486066">
        <w:rPr>
          <w:rFonts w:ascii="Times New Roman" w:hAnsi="Times New Roman"/>
          <w:b/>
        </w:rPr>
        <w:t>in</w:t>
      </w:r>
      <w:r w:rsidRPr="00486066">
        <w:rPr>
          <w:rFonts w:ascii="Times New Roman" w:hAnsi="Times New Roman"/>
          <w:b/>
        </w:rPr>
        <w:t xml:space="preserve"> the subsequent login.</w:t>
      </w:r>
    </w:p>
    <w:p w:rsidR="00951BB2" w:rsidRPr="00486066" w:rsidRDefault="00951BB2" w:rsidP="00014F1F">
      <w:pPr>
        <w:ind w:left="1180"/>
        <w:jc w:val="both"/>
        <w:rPr>
          <w:rFonts w:ascii="Times New Roman" w:hAnsi="Times New Roman"/>
          <w:b/>
        </w:rPr>
      </w:pPr>
    </w:p>
    <w:p w:rsidR="00014F1F" w:rsidRPr="00486066" w:rsidRDefault="00014F1F" w:rsidP="00014F1F">
      <w:pPr>
        <w:ind w:left="1180"/>
        <w:jc w:val="both"/>
        <w:rPr>
          <w:rFonts w:ascii="Times New Roman" w:hAnsi="Times New Roman"/>
          <w:b/>
        </w:rPr>
      </w:pPr>
      <w:r w:rsidRPr="00F67B5A">
        <w:rPr>
          <w:rFonts w:ascii="Times New Roman" w:hAnsi="Times New Roman"/>
          <w:b/>
          <w:color w:val="0000FF"/>
        </w:rPr>
        <w:t>STARS</w:t>
      </w:r>
      <w:r w:rsidR="00747AC8" w:rsidRPr="00F67B5A">
        <w:rPr>
          <w:rFonts w:ascii="Times New Roman" w:hAnsi="Times New Roman"/>
          <w:b/>
          <w:color w:val="0000FF"/>
        </w:rPr>
        <w:t>#5/#6</w:t>
      </w:r>
      <w:r w:rsidRPr="00F67B5A">
        <w:rPr>
          <w:rFonts w:ascii="Times New Roman" w:hAnsi="Times New Roman"/>
          <w:b/>
          <w:color w:val="0000FF"/>
        </w:rPr>
        <w:t xml:space="preserve">(2): </w:t>
      </w:r>
      <w:r w:rsidRPr="00486066">
        <w:rPr>
          <w:rFonts w:ascii="Times New Roman" w:hAnsi="Times New Roman"/>
          <w:b/>
        </w:rPr>
        <w:t xml:space="preserve">Maintain a “database” </w:t>
      </w:r>
      <w:r w:rsidR="00C36F4A" w:rsidRPr="00486066">
        <w:rPr>
          <w:rFonts w:ascii="Times New Roman" w:hAnsi="Times New Roman"/>
          <w:b/>
        </w:rPr>
        <w:t xml:space="preserve">on disk </w:t>
      </w:r>
      <w:r w:rsidRPr="00486066">
        <w:rPr>
          <w:rFonts w:ascii="Times New Roman" w:hAnsi="Times New Roman"/>
          <w:b/>
        </w:rPr>
        <w:t xml:space="preserve">of all valid account numbers and associated account holders’ names </w:t>
      </w:r>
    </w:p>
    <w:p w:rsidR="00951BB2" w:rsidRPr="00486066" w:rsidRDefault="00951BB2" w:rsidP="00014F1F">
      <w:pPr>
        <w:ind w:left="1180"/>
        <w:jc w:val="both"/>
        <w:rPr>
          <w:rFonts w:ascii="Times New Roman" w:hAnsi="Times New Roman"/>
          <w:b/>
        </w:rPr>
      </w:pPr>
    </w:p>
    <w:p w:rsidR="00C36F4A" w:rsidRPr="00486066" w:rsidRDefault="00C36F4A" w:rsidP="00014F1F">
      <w:pPr>
        <w:ind w:left="1180"/>
        <w:jc w:val="both"/>
        <w:rPr>
          <w:rFonts w:ascii="Times New Roman" w:hAnsi="Times New Roman"/>
          <w:b/>
        </w:rPr>
      </w:pPr>
      <w:r w:rsidRPr="00F67B5A">
        <w:rPr>
          <w:rFonts w:ascii="Times New Roman" w:hAnsi="Times New Roman"/>
          <w:b/>
          <w:color w:val="0000FF"/>
        </w:rPr>
        <w:t>STAR</w:t>
      </w:r>
      <w:r w:rsidR="00747AC8" w:rsidRPr="00F67B5A">
        <w:rPr>
          <w:rFonts w:ascii="Times New Roman" w:hAnsi="Times New Roman"/>
          <w:b/>
          <w:color w:val="0000FF"/>
        </w:rPr>
        <w:t>#7</w:t>
      </w:r>
      <w:r w:rsidRPr="00F67B5A">
        <w:rPr>
          <w:rFonts w:ascii="Times New Roman" w:hAnsi="Times New Roman"/>
          <w:b/>
          <w:color w:val="0000FF"/>
        </w:rPr>
        <w:t xml:space="preserve">: </w:t>
      </w:r>
      <w:r w:rsidRPr="00486066">
        <w:rPr>
          <w:rFonts w:ascii="Times New Roman" w:hAnsi="Times New Roman"/>
          <w:b/>
        </w:rPr>
        <w:t xml:space="preserve">Add a feature to the previous STAR to add entries to the database for new account holders </w:t>
      </w:r>
    </w:p>
    <w:p w:rsidR="00C36F4A" w:rsidRPr="00486066" w:rsidRDefault="00C36F4A" w:rsidP="00014F1F">
      <w:pPr>
        <w:ind w:left="1180"/>
        <w:jc w:val="both"/>
        <w:rPr>
          <w:rFonts w:ascii="Times New Roman" w:hAnsi="Times New Roman"/>
          <w:b/>
        </w:rPr>
      </w:pPr>
    </w:p>
    <w:p w:rsidR="00CC3FB0" w:rsidRPr="00486066" w:rsidRDefault="00CC3FB0" w:rsidP="00CC3FB0">
      <w:pPr>
        <w:pStyle w:val="ListParagraph"/>
        <w:numPr>
          <w:ilvl w:val="0"/>
          <w:numId w:val="13"/>
        </w:numPr>
        <w:jc w:val="both"/>
        <w:rPr>
          <w:rFonts w:ascii="Times New Roman" w:hAnsi="Times New Roman"/>
        </w:rPr>
      </w:pPr>
      <w:r w:rsidRPr="00486066">
        <w:rPr>
          <w:rFonts w:ascii="Times New Roman" w:hAnsi="Times New Roman"/>
        </w:rPr>
        <w:t>A</w:t>
      </w:r>
      <w:r w:rsidR="00C36F4A" w:rsidRPr="00486066">
        <w:rPr>
          <w:rFonts w:ascii="Times New Roman" w:hAnsi="Times New Roman"/>
        </w:rPr>
        <w:t xml:space="preserve">fter successful login, have user enter the </w:t>
      </w:r>
      <w:r w:rsidR="00C36F4A" w:rsidRPr="00486066">
        <w:rPr>
          <w:rFonts w:ascii="Times New Roman" w:hAnsi="Times New Roman"/>
          <w:b/>
        </w:rPr>
        <w:t>alias</w:t>
      </w:r>
      <w:r w:rsidR="00C36F4A" w:rsidRPr="00486066">
        <w:rPr>
          <w:rFonts w:ascii="Times New Roman" w:hAnsi="Times New Roman"/>
        </w:rPr>
        <w:t xml:space="preserve"> of the </w:t>
      </w:r>
      <w:r w:rsidR="00FF67F4">
        <w:rPr>
          <w:rFonts w:ascii="Times New Roman" w:hAnsi="Times New Roman"/>
        </w:rPr>
        <w:t>player</w:t>
      </w:r>
      <w:r w:rsidR="00084374">
        <w:rPr>
          <w:rFonts w:ascii="Times New Roman" w:hAnsi="Times New Roman"/>
          <w:b/>
        </w:rPr>
        <w:tab/>
        <w:t xml:space="preserve">        </w:t>
      </w:r>
      <w:r w:rsidR="003F2933" w:rsidRPr="003F2933">
        <w:rPr>
          <w:rFonts w:ascii="Times New Roman" w:hAnsi="Times New Roman"/>
          <w:b/>
          <w:u w:val="single"/>
        </w:rPr>
        <w:t>ITEM #</w:t>
      </w:r>
      <w:r w:rsidR="003F2933">
        <w:rPr>
          <w:rFonts w:ascii="Times New Roman" w:hAnsi="Times New Roman"/>
          <w:b/>
          <w:u w:val="single"/>
        </w:rPr>
        <w:t>6</w:t>
      </w:r>
    </w:p>
    <w:p w:rsidR="00743B10" w:rsidRPr="00486066" w:rsidRDefault="00743B10" w:rsidP="00743B10">
      <w:pPr>
        <w:pStyle w:val="ListParagraph"/>
        <w:ind w:left="1180"/>
        <w:jc w:val="both"/>
        <w:rPr>
          <w:rFonts w:ascii="Times New Roman" w:hAnsi="Times New Roman"/>
        </w:rPr>
      </w:pPr>
    </w:p>
    <w:p w:rsidR="0043239C" w:rsidRPr="00E973CD" w:rsidRDefault="00DB6FBF" w:rsidP="00E973CD">
      <w:pPr>
        <w:pStyle w:val="ListParagraph"/>
        <w:numPr>
          <w:ilvl w:val="0"/>
          <w:numId w:val="13"/>
        </w:numPr>
        <w:jc w:val="both"/>
        <w:rPr>
          <w:rFonts w:ascii="Times New Roman" w:hAnsi="Times New Roman"/>
        </w:rPr>
      </w:pPr>
      <w:r w:rsidRPr="00486066">
        <w:rPr>
          <w:rFonts w:ascii="Times New Roman" w:hAnsi="Times New Roman"/>
        </w:rPr>
        <w:t xml:space="preserve">On </w:t>
      </w:r>
      <w:r w:rsidRPr="0058159D">
        <w:rPr>
          <w:rFonts w:ascii="Times New Roman" w:hAnsi="Times New Roman"/>
          <w:u w:val="single"/>
        </w:rPr>
        <w:t>each side</w:t>
      </w:r>
      <w:r w:rsidRPr="00486066">
        <w:rPr>
          <w:rFonts w:ascii="Times New Roman" w:hAnsi="Times New Roman"/>
        </w:rPr>
        <w:t xml:space="preserve"> of the game name, “</w:t>
      </w:r>
      <w:r w:rsidR="002A786F">
        <w:rPr>
          <w:rFonts w:ascii="Times New Roman" w:hAnsi="Times New Roman"/>
        </w:rPr>
        <w:t>Da Big Break</w:t>
      </w:r>
      <w:r w:rsidR="00FF67F4" w:rsidRPr="006D7044">
        <w:rPr>
          <w:rFonts w:ascii="Times New Roman" w:hAnsi="Times New Roman"/>
        </w:rPr>
        <w:t xml:space="preserve"> wit</w:t>
      </w:r>
      <w:r w:rsidR="00FF67F4">
        <w:rPr>
          <w:rFonts w:ascii="Times New Roman" w:hAnsi="Times New Roman"/>
        </w:rPr>
        <w:t xml:space="preserve">h </w:t>
      </w:r>
      <w:r w:rsidR="00FF67F4">
        <w:rPr>
          <w:rFonts w:ascii="Times New Roman" w:hAnsi="Times New Roman"/>
          <w:u w:val="single"/>
        </w:rPr>
        <w:t>Larry</w:t>
      </w:r>
      <w:r w:rsidR="00FF67F4" w:rsidRPr="00486066">
        <w:rPr>
          <w:rFonts w:ascii="Times New Roman" w:hAnsi="Times New Roman"/>
        </w:rPr>
        <w:t>!</w:t>
      </w:r>
      <w:proofErr w:type="gramStart"/>
      <w:r w:rsidRPr="00486066">
        <w:rPr>
          <w:rFonts w:ascii="Times New Roman" w:hAnsi="Times New Roman"/>
        </w:rPr>
        <w:t>”,</w:t>
      </w:r>
      <w:proofErr w:type="gramEnd"/>
      <w:r w:rsidRPr="00486066">
        <w:rPr>
          <w:rFonts w:ascii="Times New Roman" w:hAnsi="Times New Roman"/>
        </w:rPr>
        <w:t xml:space="preserve"> have a timer </w:t>
      </w:r>
      <w:r w:rsidRPr="00486066">
        <w:rPr>
          <w:rFonts w:ascii="Times New Roman" w:hAnsi="Times New Roman"/>
          <w:b/>
        </w:rPr>
        <w:t>animation</w:t>
      </w:r>
      <w:r w:rsidRPr="00486066">
        <w:rPr>
          <w:rFonts w:ascii="Times New Roman" w:hAnsi="Times New Roman"/>
        </w:rPr>
        <w:t xml:space="preserve"> displaying </w:t>
      </w:r>
      <w:r w:rsidR="00FF67F4">
        <w:rPr>
          <w:rFonts w:ascii="Times New Roman" w:hAnsi="Times New Roman"/>
        </w:rPr>
        <w:t>interesting animations in picture boxes.</w:t>
      </w:r>
      <w:r w:rsidR="00084374">
        <w:rPr>
          <w:rFonts w:ascii="Times New Roman" w:hAnsi="Times New Roman"/>
        </w:rPr>
        <w:tab/>
        <w:t xml:space="preserve">        </w:t>
      </w:r>
      <w:r w:rsidR="00084374" w:rsidRPr="003F2933">
        <w:rPr>
          <w:rFonts w:ascii="Times New Roman" w:hAnsi="Times New Roman"/>
          <w:b/>
          <w:u w:val="single"/>
        </w:rPr>
        <w:t>ITEM #</w:t>
      </w:r>
      <w:r w:rsidR="00084374">
        <w:rPr>
          <w:rFonts w:ascii="Times New Roman" w:hAnsi="Times New Roman"/>
          <w:b/>
          <w:u w:val="single"/>
        </w:rPr>
        <w:t>7</w:t>
      </w:r>
    </w:p>
    <w:p w:rsidR="00743B10" w:rsidRPr="00486066" w:rsidRDefault="00743B10" w:rsidP="00743B10">
      <w:pPr>
        <w:jc w:val="both"/>
        <w:rPr>
          <w:rFonts w:ascii="Times New Roman" w:hAnsi="Times New Roman"/>
        </w:rPr>
      </w:pPr>
    </w:p>
    <w:p w:rsidR="0043239C" w:rsidRPr="00E973CD" w:rsidRDefault="00DB6FBF" w:rsidP="00E973CD">
      <w:pPr>
        <w:pStyle w:val="ListParagraph"/>
        <w:numPr>
          <w:ilvl w:val="0"/>
          <w:numId w:val="13"/>
        </w:numPr>
        <w:jc w:val="both"/>
        <w:rPr>
          <w:rFonts w:ascii="Times New Roman" w:hAnsi="Times New Roman"/>
        </w:rPr>
      </w:pPr>
      <w:r w:rsidRPr="00486066">
        <w:rPr>
          <w:rFonts w:ascii="Times New Roman" w:hAnsi="Times New Roman"/>
        </w:rPr>
        <w:t xml:space="preserve">An </w:t>
      </w:r>
      <w:r w:rsidRPr="00486066">
        <w:rPr>
          <w:rFonts w:ascii="Times New Roman" w:hAnsi="Times New Roman"/>
          <w:b/>
        </w:rPr>
        <w:t>exit</w:t>
      </w:r>
      <w:r w:rsidRPr="00486066">
        <w:rPr>
          <w:rFonts w:ascii="Times New Roman" w:hAnsi="Times New Roman"/>
        </w:rPr>
        <w:t xml:space="preserve"> </w:t>
      </w:r>
      <w:r w:rsidRPr="00486066">
        <w:rPr>
          <w:rFonts w:ascii="Times New Roman" w:hAnsi="Times New Roman"/>
          <w:b/>
        </w:rPr>
        <w:t>button</w:t>
      </w:r>
      <w:r w:rsidRPr="00486066">
        <w:rPr>
          <w:rFonts w:ascii="Times New Roman" w:hAnsi="Times New Roman"/>
        </w:rPr>
        <w:t xml:space="preserve"> which displays a friendly </w:t>
      </w:r>
      <w:r w:rsidRPr="00486066">
        <w:rPr>
          <w:rFonts w:ascii="Times New Roman" w:hAnsi="Times New Roman"/>
          <w:b/>
        </w:rPr>
        <w:t xml:space="preserve">farewell </w:t>
      </w:r>
      <w:r w:rsidRPr="00486066">
        <w:rPr>
          <w:rFonts w:ascii="Times New Roman" w:hAnsi="Times New Roman"/>
        </w:rPr>
        <w:t xml:space="preserve">message thanking and saying farewell to the user by account name, displaying the number of </w:t>
      </w:r>
      <w:r w:rsidR="007B5892" w:rsidRPr="00486066">
        <w:rPr>
          <w:rFonts w:ascii="Times New Roman" w:hAnsi="Times New Roman"/>
        </w:rPr>
        <w:t>games</w:t>
      </w:r>
      <w:r w:rsidRPr="00486066">
        <w:rPr>
          <w:rFonts w:ascii="Times New Roman" w:hAnsi="Times New Roman"/>
        </w:rPr>
        <w:t xml:space="preserve"> played and the total number of </w:t>
      </w:r>
      <w:r w:rsidR="007B5892" w:rsidRPr="00486066">
        <w:rPr>
          <w:rFonts w:ascii="Times New Roman" w:hAnsi="Times New Roman"/>
        </w:rPr>
        <w:t>games</w:t>
      </w:r>
      <w:r w:rsidRPr="00486066">
        <w:rPr>
          <w:rFonts w:ascii="Times New Roman" w:hAnsi="Times New Roman"/>
        </w:rPr>
        <w:t xml:space="preserve"> won</w:t>
      </w:r>
      <w:r w:rsidR="00B60D31" w:rsidRPr="00486066">
        <w:rPr>
          <w:rFonts w:ascii="Times New Roman" w:hAnsi="Times New Roman"/>
        </w:rPr>
        <w:t xml:space="preserve"> </w:t>
      </w:r>
      <w:r w:rsidR="00FF67F4">
        <w:rPr>
          <w:rFonts w:ascii="Times New Roman" w:hAnsi="Times New Roman"/>
        </w:rPr>
        <w:t xml:space="preserve">by the player </w:t>
      </w:r>
      <w:r w:rsidR="004E0760" w:rsidRPr="00486066">
        <w:rPr>
          <w:rFonts w:ascii="Times New Roman" w:hAnsi="Times New Roman"/>
        </w:rPr>
        <w:t xml:space="preserve">in </w:t>
      </w:r>
      <w:r w:rsidR="004E0760">
        <w:rPr>
          <w:rFonts w:ascii="Times New Roman" w:hAnsi="Times New Roman"/>
        </w:rPr>
        <w:t xml:space="preserve">a </w:t>
      </w:r>
      <w:r w:rsidR="004E0760" w:rsidRPr="00486066">
        <w:rPr>
          <w:rFonts w:ascii="Times New Roman" w:hAnsi="Times New Roman"/>
        </w:rPr>
        <w:t xml:space="preserve">message box </w:t>
      </w:r>
      <w:r w:rsidRPr="00486066">
        <w:rPr>
          <w:rFonts w:ascii="Times New Roman" w:hAnsi="Times New Roman"/>
        </w:rPr>
        <w:t xml:space="preserve">and playing a farewell sound or music. </w:t>
      </w:r>
      <w:r w:rsidR="00084374">
        <w:rPr>
          <w:rFonts w:ascii="Times New Roman" w:hAnsi="Times New Roman"/>
        </w:rPr>
        <w:tab/>
      </w:r>
      <w:r w:rsidR="00084374">
        <w:rPr>
          <w:rFonts w:ascii="Times New Roman" w:hAnsi="Times New Roman"/>
        </w:rPr>
        <w:tab/>
      </w:r>
      <w:r w:rsidR="00084374">
        <w:rPr>
          <w:rFonts w:ascii="Times New Roman" w:hAnsi="Times New Roman"/>
        </w:rPr>
        <w:tab/>
      </w:r>
      <w:r w:rsidR="00084374">
        <w:rPr>
          <w:rFonts w:ascii="Times New Roman" w:hAnsi="Times New Roman"/>
        </w:rPr>
        <w:tab/>
        <w:t xml:space="preserve">        </w:t>
      </w:r>
      <w:r w:rsidR="00084374" w:rsidRPr="003F2933">
        <w:rPr>
          <w:rFonts w:ascii="Times New Roman" w:hAnsi="Times New Roman"/>
          <w:b/>
          <w:u w:val="single"/>
        </w:rPr>
        <w:t>ITEM #</w:t>
      </w:r>
      <w:r w:rsidR="00084374">
        <w:rPr>
          <w:rFonts w:ascii="Times New Roman" w:hAnsi="Times New Roman"/>
          <w:b/>
          <w:u w:val="single"/>
        </w:rPr>
        <w:t>8</w:t>
      </w:r>
    </w:p>
    <w:p w:rsidR="004E0760" w:rsidRDefault="004E0760" w:rsidP="00084374">
      <w:pPr>
        <w:pStyle w:val="ListParagraph"/>
        <w:ind w:left="1180"/>
        <w:rPr>
          <w:rFonts w:ascii="Times New Roman" w:hAnsi="Times New Roman"/>
        </w:rPr>
      </w:pPr>
    </w:p>
    <w:p w:rsidR="00084374" w:rsidRDefault="00084374" w:rsidP="00700CB4">
      <w:pPr>
        <w:pStyle w:val="ListParagraph"/>
        <w:ind w:left="1180"/>
        <w:jc w:val="both"/>
        <w:rPr>
          <w:rFonts w:ascii="Times New Roman" w:hAnsi="Times New Roman"/>
          <w:b/>
          <w:color w:val="FF0000"/>
        </w:rPr>
      </w:pPr>
      <w:r>
        <w:rPr>
          <w:rFonts w:ascii="Times New Roman" w:hAnsi="Times New Roman"/>
          <w:b/>
          <w:color w:val="FF0000"/>
          <w:u w:val="single"/>
        </w:rPr>
        <w:t xml:space="preserve">FP </w:t>
      </w:r>
      <w:r w:rsidRPr="00084374">
        <w:rPr>
          <w:rFonts w:ascii="Times New Roman" w:hAnsi="Times New Roman"/>
          <w:b/>
          <w:color w:val="FF0000"/>
          <w:u w:val="single"/>
        </w:rPr>
        <w:t>ITEM #</w:t>
      </w:r>
      <w:r>
        <w:rPr>
          <w:rFonts w:ascii="Times New Roman" w:hAnsi="Times New Roman"/>
          <w:b/>
          <w:color w:val="FF0000"/>
          <w:u w:val="single"/>
        </w:rPr>
        <w:t>2</w:t>
      </w:r>
      <w:r>
        <w:rPr>
          <w:rFonts w:ascii="Times New Roman" w:hAnsi="Times New Roman"/>
          <w:b/>
          <w:color w:val="FF0000"/>
        </w:rPr>
        <w:t>: Also display the cumulative number of points for the player and the average number of points per game.</w:t>
      </w:r>
    </w:p>
    <w:p w:rsidR="00084374" w:rsidRDefault="00084374" w:rsidP="00084374">
      <w:pPr>
        <w:pStyle w:val="ListParagraph"/>
        <w:ind w:left="1180"/>
        <w:rPr>
          <w:rFonts w:ascii="Times New Roman" w:hAnsi="Times New Roman"/>
          <w:b/>
          <w:color w:val="FF0000"/>
        </w:rPr>
      </w:pPr>
    </w:p>
    <w:p w:rsidR="00084374" w:rsidRDefault="00084374" w:rsidP="00537BC4">
      <w:pPr>
        <w:pStyle w:val="ListParagraph"/>
        <w:ind w:left="1180"/>
        <w:jc w:val="both"/>
        <w:rPr>
          <w:rFonts w:ascii="Times New Roman" w:hAnsi="Times New Roman"/>
          <w:b/>
          <w:color w:val="FF0000"/>
        </w:rPr>
      </w:pPr>
      <w:r w:rsidRPr="00084374">
        <w:rPr>
          <w:rFonts w:ascii="Times New Roman" w:hAnsi="Times New Roman"/>
          <w:b/>
          <w:color w:val="FF0000"/>
          <w:u w:val="single"/>
        </w:rPr>
        <w:t>FP ITEM #3</w:t>
      </w:r>
      <w:r>
        <w:rPr>
          <w:rFonts w:ascii="Times New Roman" w:hAnsi="Times New Roman"/>
          <w:b/>
          <w:color w:val="FF0000"/>
        </w:rPr>
        <w:t>: In the farewell mess</w:t>
      </w:r>
      <w:r w:rsidR="00537BC4">
        <w:rPr>
          <w:rFonts w:ascii="Times New Roman" w:hAnsi="Times New Roman"/>
          <w:b/>
          <w:color w:val="FF0000"/>
        </w:rPr>
        <w:t>age display the elapsed time</w:t>
      </w:r>
      <w:r w:rsidR="003D216F">
        <w:rPr>
          <w:rFonts w:ascii="Times New Roman" w:hAnsi="Times New Roman"/>
          <w:b/>
          <w:color w:val="FF0000"/>
        </w:rPr>
        <w:t xml:space="preserve"> of the entire session</w:t>
      </w:r>
      <w:r w:rsidR="00537BC4">
        <w:rPr>
          <w:rFonts w:ascii="Times New Roman" w:hAnsi="Times New Roman"/>
          <w:b/>
          <w:color w:val="FF0000"/>
        </w:rPr>
        <w:t xml:space="preserve"> in </w:t>
      </w:r>
      <w:r>
        <w:rPr>
          <w:rFonts w:ascii="Times New Roman" w:hAnsi="Times New Roman"/>
          <w:b/>
          <w:color w:val="FF0000"/>
        </w:rPr>
        <w:t>minutes and seconds</w:t>
      </w:r>
    </w:p>
    <w:p w:rsidR="00084374" w:rsidRPr="00084374" w:rsidRDefault="00084374" w:rsidP="00084374">
      <w:pPr>
        <w:pStyle w:val="ListParagraph"/>
        <w:ind w:left="1180"/>
        <w:rPr>
          <w:rFonts w:ascii="Times New Roman" w:hAnsi="Times New Roman"/>
        </w:rPr>
      </w:pPr>
    </w:p>
    <w:p w:rsidR="00084374" w:rsidRPr="00084374" w:rsidRDefault="00E919B1" w:rsidP="00CC3FB0">
      <w:pPr>
        <w:pStyle w:val="ListParagraph"/>
        <w:numPr>
          <w:ilvl w:val="0"/>
          <w:numId w:val="13"/>
        </w:numPr>
        <w:jc w:val="both"/>
        <w:rPr>
          <w:rFonts w:ascii="Times New Roman" w:hAnsi="Times New Roman"/>
        </w:rPr>
      </w:pPr>
      <w:r w:rsidRPr="00507C8E">
        <w:rPr>
          <w:rFonts w:ascii="Times New Roman" w:hAnsi="Times New Roman"/>
        </w:rPr>
        <w:t xml:space="preserve">After closing the farewell message box, </w:t>
      </w:r>
      <w:r>
        <w:t xml:space="preserve">display another message box (or more) with your </w:t>
      </w:r>
      <w:r w:rsidRPr="00507C8E">
        <w:rPr>
          <w:b/>
        </w:rPr>
        <w:t>ID INFO</w:t>
      </w:r>
      <w:r>
        <w:t xml:space="preserve">, </w:t>
      </w:r>
      <w:r w:rsidRPr="00507C8E">
        <w:rPr>
          <w:b/>
        </w:rPr>
        <w:t>CREDITS</w:t>
      </w:r>
      <w:r>
        <w:t xml:space="preserve"> (of whom you helped, who helped you as well as any tutorials, websites, etc. used) and </w:t>
      </w:r>
      <w:r w:rsidRPr="00507C8E">
        <w:rPr>
          <w:b/>
        </w:rPr>
        <w:t>MEDIA</w:t>
      </w:r>
      <w:r>
        <w:t xml:space="preserve">. In </w:t>
      </w:r>
      <w:r w:rsidRPr="00507C8E">
        <w:rPr>
          <w:b/>
        </w:rPr>
        <w:t>MEDIA</w:t>
      </w:r>
      <w:r>
        <w:t xml:space="preserve"> have a </w:t>
      </w:r>
      <w:r w:rsidRPr="00507C8E">
        <w:rPr>
          <w:b/>
        </w:rPr>
        <w:t>GRAPHICS</w:t>
      </w:r>
      <w:r>
        <w:t xml:space="preserve"> section and an </w:t>
      </w:r>
      <w:r w:rsidRPr="00507C8E">
        <w:rPr>
          <w:b/>
        </w:rPr>
        <w:t xml:space="preserve">AUDIO </w:t>
      </w:r>
      <w:r>
        <w:t>section. Include 3 types of info in these two sections: A brief description or title of the resource, your actual file name for the resource AND the specific URL for locating the resource</w:t>
      </w:r>
      <w:r w:rsidR="00084374">
        <w:t xml:space="preserve"> </w:t>
      </w:r>
    </w:p>
    <w:p w:rsidR="00E919B1" w:rsidRPr="00084374" w:rsidRDefault="00084374" w:rsidP="00084374">
      <w:pPr>
        <w:ind w:left="7200"/>
        <w:jc w:val="both"/>
        <w:rPr>
          <w:rFonts w:ascii="Times New Roman" w:hAnsi="Times New Roman"/>
        </w:rPr>
      </w:pPr>
      <w:r>
        <w:rPr>
          <w:rFonts w:ascii="Times New Roman" w:hAnsi="Times New Roman"/>
          <w:b/>
        </w:rPr>
        <w:t xml:space="preserve">        </w:t>
      </w:r>
      <w:r w:rsidRPr="00084374">
        <w:rPr>
          <w:rFonts w:ascii="Times New Roman" w:hAnsi="Times New Roman"/>
          <w:b/>
          <w:u w:val="single"/>
        </w:rPr>
        <w:t>ITEM #9</w:t>
      </w:r>
    </w:p>
    <w:p w:rsidR="00E919B1" w:rsidRPr="00E919B1" w:rsidRDefault="00E919B1" w:rsidP="00E919B1">
      <w:pPr>
        <w:pStyle w:val="ListParagraph"/>
        <w:rPr>
          <w:rFonts w:ascii="Times New Roman" w:hAnsi="Times New Roman"/>
        </w:rPr>
      </w:pPr>
    </w:p>
    <w:p w:rsidR="00E919B1" w:rsidRPr="00E919B1" w:rsidRDefault="00E919B1" w:rsidP="00E919B1">
      <w:pPr>
        <w:pStyle w:val="ListParagraph"/>
        <w:numPr>
          <w:ilvl w:val="0"/>
          <w:numId w:val="13"/>
        </w:numPr>
        <w:jc w:val="both"/>
        <w:rPr>
          <w:rFonts w:ascii="Times New Roman" w:hAnsi="Times New Roman"/>
        </w:rPr>
      </w:pPr>
      <w:r w:rsidRPr="00E919B1">
        <w:lastRenderedPageBreak/>
        <w:t xml:space="preserve">THEN display one final message box to briefly identify in a numbered list which STARS you completed AND your total number of STARS. </w:t>
      </w:r>
      <w:r w:rsidR="005D268F">
        <w:t xml:space="preserve">If you did NO STARS, then indicate so. </w:t>
      </w:r>
      <w:r w:rsidR="005D268F">
        <w:tab/>
      </w:r>
      <w:r w:rsidR="00700CB4">
        <w:tab/>
      </w:r>
      <w:r w:rsidR="00700CB4">
        <w:tab/>
      </w:r>
      <w:r w:rsidR="00700CB4">
        <w:tab/>
      </w:r>
      <w:r w:rsidR="00700CB4">
        <w:tab/>
        <w:t xml:space="preserve">      </w:t>
      </w:r>
      <w:r w:rsidR="00700CB4" w:rsidRPr="00084374">
        <w:rPr>
          <w:rFonts w:ascii="Times New Roman" w:hAnsi="Times New Roman"/>
          <w:b/>
          <w:u w:val="single"/>
        </w:rPr>
        <w:t>ITEM #</w:t>
      </w:r>
      <w:r w:rsidR="00700CB4">
        <w:rPr>
          <w:rFonts w:ascii="Times New Roman" w:hAnsi="Times New Roman"/>
          <w:b/>
          <w:u w:val="single"/>
        </w:rPr>
        <w:t>10</w:t>
      </w:r>
    </w:p>
    <w:p w:rsidR="00E919B1" w:rsidRPr="001573A4" w:rsidRDefault="00E919B1" w:rsidP="00E919B1">
      <w:pPr>
        <w:jc w:val="both"/>
      </w:pPr>
    </w:p>
    <w:p w:rsidR="00E919B1" w:rsidRPr="00487947" w:rsidRDefault="00E919B1" w:rsidP="00E919B1">
      <w:pPr>
        <w:ind w:left="1180"/>
        <w:jc w:val="both"/>
        <w:rPr>
          <w:b/>
        </w:rPr>
      </w:pPr>
      <w:r w:rsidRPr="005E69AD">
        <w:rPr>
          <w:b/>
        </w:rPr>
        <w:t xml:space="preserve">NOTE: You can earn STARS </w:t>
      </w:r>
      <w:r>
        <w:rPr>
          <w:b/>
        </w:rPr>
        <w:t xml:space="preserve">only </w:t>
      </w:r>
      <w:r w:rsidRPr="005E69AD">
        <w:rPr>
          <w:b/>
        </w:rPr>
        <w:t xml:space="preserve">for those which are </w:t>
      </w:r>
      <w:r>
        <w:rPr>
          <w:b/>
        </w:rPr>
        <w:t xml:space="preserve">numerically </w:t>
      </w:r>
      <w:r w:rsidRPr="005E69AD">
        <w:rPr>
          <w:b/>
        </w:rPr>
        <w:t xml:space="preserve">listed in this </w:t>
      </w:r>
      <w:proofErr w:type="spellStart"/>
      <w:r w:rsidRPr="005E69AD">
        <w:rPr>
          <w:b/>
        </w:rPr>
        <w:t>MessageBox</w:t>
      </w:r>
      <w:proofErr w:type="spellEnd"/>
      <w:r w:rsidRPr="005E69AD">
        <w:rPr>
          <w:b/>
        </w:rPr>
        <w:t xml:space="preserve"> </w:t>
      </w:r>
      <w:r>
        <w:rPr>
          <w:b/>
        </w:rPr>
        <w:t>along with</w:t>
      </w:r>
      <w:r w:rsidRPr="005E69AD">
        <w:rPr>
          <w:b/>
        </w:rPr>
        <w:t xml:space="preserve"> the TOTAL NUMBER</w:t>
      </w:r>
      <w:r>
        <w:t xml:space="preserve">. </w:t>
      </w:r>
      <w:r w:rsidRPr="00487947">
        <w:rPr>
          <w:rFonts w:ascii="Times New Roman" w:hAnsi="Times New Roman"/>
          <w:b/>
        </w:rPr>
        <w:t>Display your STARS in the following format</w:t>
      </w:r>
      <w:r>
        <w:rPr>
          <w:rFonts w:ascii="Times New Roman" w:hAnsi="Times New Roman"/>
          <w:b/>
        </w:rPr>
        <w:t>:</w:t>
      </w:r>
      <w:r w:rsidRPr="00487947">
        <w:rPr>
          <w:rFonts w:ascii="Times New Roman" w:hAnsi="Times New Roman"/>
        </w:rPr>
        <w:t xml:space="preserve"> </w:t>
      </w:r>
    </w:p>
    <w:p w:rsidR="00E919B1" w:rsidRPr="00487947" w:rsidRDefault="00E919B1" w:rsidP="00E919B1">
      <w:pPr>
        <w:pStyle w:val="PlainText"/>
        <w:jc w:val="both"/>
        <w:rPr>
          <w:rFonts w:ascii="Times New Roman" w:hAnsi="Times New Roman"/>
          <w:b/>
          <w:sz w:val="24"/>
        </w:rPr>
      </w:pPr>
      <w:r w:rsidRPr="00487947">
        <w:rPr>
          <w:rFonts w:ascii="Times New Roman" w:hAnsi="Times New Roman"/>
          <w:b/>
          <w:sz w:val="24"/>
        </w:rPr>
        <w:tab/>
      </w:r>
      <w:r w:rsidRPr="00487947">
        <w:rPr>
          <w:rFonts w:ascii="Times New Roman" w:hAnsi="Times New Roman"/>
          <w:b/>
          <w:sz w:val="24"/>
        </w:rPr>
        <w:tab/>
      </w:r>
    </w:p>
    <w:p w:rsidR="00E919B1" w:rsidRDefault="00E919B1" w:rsidP="00E919B1">
      <w:pPr>
        <w:pStyle w:val="PlainText"/>
        <w:jc w:val="both"/>
        <w:rPr>
          <w:rFonts w:ascii="Times New Roman" w:hAnsi="Times New Roman"/>
          <w:b/>
          <w:sz w:val="24"/>
        </w:rPr>
      </w:pPr>
      <w:r w:rsidRPr="00487947">
        <w:rPr>
          <w:rFonts w:ascii="Times New Roman" w:hAnsi="Times New Roman"/>
          <w:b/>
          <w:sz w:val="24"/>
        </w:rPr>
        <w:tab/>
      </w:r>
      <w:r w:rsidRPr="00487947">
        <w:rPr>
          <w:rFonts w:ascii="Times New Roman" w:hAnsi="Times New Roman"/>
          <w:b/>
          <w:sz w:val="24"/>
        </w:rPr>
        <w:tab/>
      </w:r>
      <w:r w:rsidRPr="00487947">
        <w:rPr>
          <w:rFonts w:ascii="Times New Roman" w:hAnsi="Times New Roman"/>
          <w:b/>
          <w:sz w:val="24"/>
        </w:rPr>
        <w:tab/>
      </w:r>
      <w:r w:rsidRPr="00487947">
        <w:rPr>
          <w:rFonts w:ascii="Times New Roman" w:hAnsi="Times New Roman"/>
          <w:b/>
          <w:sz w:val="24"/>
        </w:rPr>
        <w:tab/>
      </w:r>
      <w:r w:rsidRPr="00487947">
        <w:rPr>
          <w:rFonts w:ascii="Times New Roman" w:hAnsi="Times New Roman"/>
          <w:b/>
          <w:sz w:val="24"/>
        </w:rPr>
        <w:tab/>
      </w:r>
      <w:r w:rsidR="00700CB4">
        <w:rPr>
          <w:rFonts w:ascii="Times New Roman" w:hAnsi="Times New Roman"/>
          <w:b/>
          <w:sz w:val="24"/>
        </w:rPr>
        <w:t>FINAL PROJECT</w:t>
      </w:r>
      <w:r>
        <w:rPr>
          <w:rFonts w:ascii="Times New Roman" w:hAnsi="Times New Roman"/>
          <w:b/>
          <w:sz w:val="24"/>
        </w:rPr>
        <w:t xml:space="preserve"> </w:t>
      </w:r>
      <w:r w:rsidR="002A786F">
        <w:rPr>
          <w:rFonts w:ascii="Times New Roman" w:hAnsi="Times New Roman"/>
          <w:b/>
          <w:sz w:val="24"/>
        </w:rPr>
        <w:t>Da Big Break</w:t>
      </w:r>
      <w:r>
        <w:rPr>
          <w:rFonts w:ascii="Times New Roman" w:hAnsi="Times New Roman"/>
          <w:b/>
          <w:sz w:val="24"/>
        </w:rPr>
        <w:t xml:space="preserve"> </w:t>
      </w:r>
      <w:r w:rsidRPr="00487947">
        <w:rPr>
          <w:rFonts w:ascii="Times New Roman" w:hAnsi="Times New Roman"/>
          <w:b/>
          <w:sz w:val="24"/>
        </w:rPr>
        <w:t xml:space="preserve">STARS </w:t>
      </w:r>
    </w:p>
    <w:p w:rsidR="00E919B1" w:rsidRPr="00487947" w:rsidRDefault="00E919B1" w:rsidP="00E919B1">
      <w:pPr>
        <w:pStyle w:val="PlainText"/>
        <w:jc w:val="both"/>
        <w:rPr>
          <w:rFonts w:ascii="Times New Roman" w:hAnsi="Times New Roman"/>
          <w:b/>
          <w:sz w:val="24"/>
        </w:rPr>
      </w:pPr>
    </w:p>
    <w:p w:rsidR="00E919B1" w:rsidRPr="00487947" w:rsidRDefault="005D268F" w:rsidP="00E919B1">
      <w:pPr>
        <w:pStyle w:val="PlainText"/>
        <w:numPr>
          <w:ilvl w:val="0"/>
          <w:numId w:val="19"/>
        </w:numPr>
        <w:jc w:val="both"/>
        <w:rPr>
          <w:rFonts w:ascii="Times New Roman" w:hAnsi="Times New Roman"/>
          <w:b/>
          <w:sz w:val="24"/>
          <w:szCs w:val="24"/>
        </w:rPr>
      </w:pPr>
      <w:r>
        <w:rPr>
          <w:rFonts w:ascii="Times New Roman" w:hAnsi="Times New Roman"/>
          <w:b/>
          <w:sz w:val="24"/>
        </w:rPr>
        <w:t xml:space="preserve">In farewell, display </w:t>
      </w:r>
      <w:r w:rsidR="00537BC4">
        <w:rPr>
          <w:rFonts w:ascii="Times New Roman" w:hAnsi="Times New Roman"/>
          <w:b/>
          <w:sz w:val="24"/>
        </w:rPr>
        <w:t>start, end and elapsed time</w:t>
      </w:r>
    </w:p>
    <w:p w:rsidR="00E919B1" w:rsidRDefault="00E919B1" w:rsidP="00E919B1">
      <w:pPr>
        <w:pStyle w:val="PlainText"/>
        <w:numPr>
          <w:ilvl w:val="0"/>
          <w:numId w:val="19"/>
        </w:numPr>
        <w:jc w:val="both"/>
        <w:rPr>
          <w:rFonts w:ascii="Times New Roman" w:hAnsi="Times New Roman"/>
          <w:b/>
          <w:sz w:val="24"/>
          <w:szCs w:val="24"/>
        </w:rPr>
      </w:pPr>
      <w:r>
        <w:rPr>
          <w:rFonts w:ascii="Times New Roman" w:hAnsi="Times New Roman"/>
          <w:b/>
          <w:sz w:val="24"/>
          <w:szCs w:val="24"/>
        </w:rPr>
        <w:t>Extra pizzazz – (and describe what you did)</w:t>
      </w:r>
    </w:p>
    <w:p w:rsidR="00E919B1" w:rsidRDefault="00E919B1" w:rsidP="00E919B1">
      <w:pPr>
        <w:pStyle w:val="PlainText"/>
        <w:numPr>
          <w:ilvl w:val="0"/>
          <w:numId w:val="19"/>
        </w:numPr>
        <w:jc w:val="both"/>
        <w:rPr>
          <w:rFonts w:ascii="Times New Roman" w:hAnsi="Times New Roman"/>
          <w:b/>
          <w:sz w:val="24"/>
          <w:szCs w:val="24"/>
        </w:rPr>
      </w:pPr>
      <w:r>
        <w:rPr>
          <w:rFonts w:ascii="Times New Roman" w:hAnsi="Times New Roman"/>
          <w:b/>
          <w:sz w:val="24"/>
          <w:szCs w:val="24"/>
        </w:rPr>
        <w:t>Blah-blah-blah</w:t>
      </w:r>
    </w:p>
    <w:p w:rsidR="00E919B1" w:rsidRPr="00487947" w:rsidRDefault="00E919B1" w:rsidP="00E919B1">
      <w:pPr>
        <w:pStyle w:val="PlainText"/>
        <w:ind w:left="3240"/>
        <w:jc w:val="both"/>
        <w:rPr>
          <w:rFonts w:ascii="Times New Roman" w:hAnsi="Times New Roman"/>
          <w:b/>
          <w:sz w:val="24"/>
          <w:szCs w:val="24"/>
        </w:rPr>
      </w:pPr>
    </w:p>
    <w:p w:rsidR="00E919B1" w:rsidRDefault="00E919B1" w:rsidP="00E919B1">
      <w:pPr>
        <w:pStyle w:val="ListParagraph"/>
        <w:ind w:left="2620" w:firstLine="260"/>
        <w:jc w:val="both"/>
        <w:rPr>
          <w:rFonts w:ascii="Times New Roman" w:hAnsi="Times New Roman"/>
          <w:b/>
        </w:rPr>
      </w:pPr>
      <w:r>
        <w:rPr>
          <w:rFonts w:ascii="Times New Roman" w:hAnsi="Times New Roman"/>
          <w:b/>
        </w:rPr>
        <w:t>TOTAL STARS = 3</w:t>
      </w:r>
    </w:p>
    <w:p w:rsidR="00E919B1" w:rsidRPr="00E919B1" w:rsidRDefault="00E919B1" w:rsidP="00E919B1">
      <w:pPr>
        <w:jc w:val="both"/>
        <w:rPr>
          <w:rFonts w:ascii="Times New Roman" w:hAnsi="Times New Roman"/>
          <w:b/>
        </w:rPr>
      </w:pPr>
    </w:p>
    <w:p w:rsidR="00E919B1" w:rsidRPr="00507C8E" w:rsidRDefault="00700CB4" w:rsidP="00700CB4">
      <w:pPr>
        <w:pStyle w:val="ListParagraph"/>
        <w:ind w:left="1180"/>
        <w:jc w:val="both"/>
        <w:rPr>
          <w:rFonts w:ascii="Times New Roman" w:hAnsi="Times New Roman"/>
        </w:rPr>
      </w:pPr>
      <w:r w:rsidRPr="00084374">
        <w:rPr>
          <w:rFonts w:ascii="Times New Roman" w:hAnsi="Times New Roman"/>
          <w:b/>
          <w:color w:val="FF0000"/>
          <w:u w:val="single"/>
        </w:rPr>
        <w:t>FP ITEM #</w:t>
      </w:r>
      <w:r>
        <w:rPr>
          <w:rFonts w:ascii="Times New Roman" w:hAnsi="Times New Roman"/>
          <w:b/>
          <w:color w:val="FF0000"/>
          <w:u w:val="single"/>
        </w:rPr>
        <w:t>4</w:t>
      </w:r>
      <w:r>
        <w:rPr>
          <w:rFonts w:ascii="Times New Roman" w:hAnsi="Times New Roman"/>
          <w:b/>
          <w:color w:val="FF0000"/>
        </w:rPr>
        <w:t xml:space="preserve">: </w:t>
      </w:r>
      <w:r w:rsidR="008221C5">
        <w:rPr>
          <w:rFonts w:ascii="Times New Roman" w:hAnsi="Times New Roman"/>
          <w:b/>
          <w:color w:val="FF0000"/>
        </w:rPr>
        <w:t>After displaying the STARS information, close the application</w:t>
      </w:r>
    </w:p>
    <w:p w:rsidR="0058159D" w:rsidRPr="00700CB4" w:rsidRDefault="0058159D" w:rsidP="00700CB4">
      <w:pPr>
        <w:rPr>
          <w:rFonts w:ascii="Times New Roman" w:hAnsi="Times New Roman"/>
        </w:rPr>
      </w:pPr>
    </w:p>
    <w:p w:rsidR="00743B10" w:rsidRPr="00486066" w:rsidRDefault="00743B10" w:rsidP="00743B10">
      <w:pPr>
        <w:ind w:left="1180"/>
        <w:jc w:val="both"/>
        <w:rPr>
          <w:rFonts w:ascii="Times New Roman" w:hAnsi="Times New Roman"/>
          <w:b/>
        </w:rPr>
      </w:pPr>
      <w:r w:rsidRPr="001D7F2D">
        <w:rPr>
          <w:rFonts w:ascii="Times New Roman" w:hAnsi="Times New Roman"/>
          <w:b/>
          <w:color w:val="0000FF"/>
        </w:rPr>
        <w:t>STAR</w:t>
      </w:r>
      <w:r w:rsidR="00747AC8" w:rsidRPr="001D7F2D">
        <w:rPr>
          <w:rFonts w:ascii="Times New Roman" w:hAnsi="Times New Roman"/>
          <w:b/>
          <w:color w:val="0000FF"/>
        </w:rPr>
        <w:t>#8</w:t>
      </w:r>
      <w:r w:rsidRPr="001D7F2D">
        <w:rPr>
          <w:rFonts w:ascii="Times New Roman" w:hAnsi="Times New Roman"/>
          <w:b/>
          <w:color w:val="0000FF"/>
        </w:rPr>
        <w:t xml:space="preserve">: </w:t>
      </w:r>
      <w:r w:rsidRPr="00486066">
        <w:rPr>
          <w:rFonts w:ascii="Times New Roman" w:hAnsi="Times New Roman"/>
          <w:b/>
        </w:rPr>
        <w:t>Have the exit button farewell information displayed NOT in a message box, but in another form with big, bold and beautiful fonts, colors and graphics</w:t>
      </w:r>
    </w:p>
    <w:p w:rsidR="00743B10" w:rsidRPr="00486066" w:rsidRDefault="00743B10" w:rsidP="00743B10">
      <w:pPr>
        <w:ind w:left="1180"/>
        <w:jc w:val="both"/>
        <w:rPr>
          <w:rFonts w:ascii="Times New Roman" w:hAnsi="Times New Roman"/>
          <w:b/>
        </w:rPr>
      </w:pPr>
    </w:p>
    <w:p w:rsidR="00743B10" w:rsidRPr="00486066" w:rsidRDefault="00743B10" w:rsidP="00743B10">
      <w:pPr>
        <w:ind w:left="1180"/>
        <w:jc w:val="both"/>
        <w:rPr>
          <w:rFonts w:ascii="Times New Roman" w:hAnsi="Times New Roman"/>
          <w:b/>
        </w:rPr>
      </w:pPr>
      <w:r w:rsidRPr="001D7F2D">
        <w:rPr>
          <w:rFonts w:ascii="Times New Roman" w:hAnsi="Times New Roman"/>
          <w:b/>
          <w:color w:val="0000FF"/>
        </w:rPr>
        <w:t>STAR</w:t>
      </w:r>
      <w:r w:rsidR="00747AC8" w:rsidRPr="001D7F2D">
        <w:rPr>
          <w:rFonts w:ascii="Times New Roman" w:hAnsi="Times New Roman"/>
          <w:b/>
          <w:color w:val="0000FF"/>
        </w:rPr>
        <w:t>#9</w:t>
      </w:r>
      <w:r w:rsidRPr="001D7F2D">
        <w:rPr>
          <w:rFonts w:ascii="Times New Roman" w:hAnsi="Times New Roman"/>
          <w:b/>
          <w:color w:val="0000FF"/>
        </w:rPr>
        <w:t xml:space="preserve">:  </w:t>
      </w:r>
      <w:r w:rsidRPr="00486066">
        <w:rPr>
          <w:rFonts w:ascii="Times New Roman" w:hAnsi="Times New Roman"/>
          <w:b/>
        </w:rPr>
        <w:t>Expand the previous STAR to include the ID INFO, etc.</w:t>
      </w:r>
    </w:p>
    <w:p w:rsidR="00951BB2" w:rsidRPr="00486066" w:rsidRDefault="00951BB2" w:rsidP="007B5892">
      <w:pPr>
        <w:pStyle w:val="ListParagraph"/>
        <w:ind w:left="1180"/>
        <w:jc w:val="both"/>
        <w:rPr>
          <w:rFonts w:ascii="Times New Roman" w:hAnsi="Times New Roman"/>
        </w:rPr>
      </w:pPr>
    </w:p>
    <w:p w:rsidR="00275DFE" w:rsidRPr="00486066" w:rsidRDefault="00275DFE" w:rsidP="007B5892">
      <w:pPr>
        <w:pStyle w:val="ListParagraph"/>
        <w:ind w:left="1180"/>
        <w:jc w:val="both"/>
        <w:rPr>
          <w:rFonts w:ascii="Times New Roman" w:hAnsi="Times New Roman"/>
          <w:b/>
        </w:rPr>
      </w:pPr>
      <w:r w:rsidRPr="001D7F2D">
        <w:rPr>
          <w:rFonts w:ascii="Times New Roman" w:hAnsi="Times New Roman"/>
          <w:b/>
          <w:color w:val="0000FF"/>
        </w:rPr>
        <w:t>STAR</w:t>
      </w:r>
      <w:r w:rsidR="00747AC8" w:rsidRPr="001D7F2D">
        <w:rPr>
          <w:rFonts w:ascii="Times New Roman" w:hAnsi="Times New Roman"/>
          <w:b/>
          <w:color w:val="0000FF"/>
        </w:rPr>
        <w:t>#10</w:t>
      </w:r>
      <w:r w:rsidRPr="001D7F2D">
        <w:rPr>
          <w:rFonts w:ascii="Times New Roman" w:hAnsi="Times New Roman"/>
          <w:b/>
          <w:color w:val="0000FF"/>
        </w:rPr>
        <w:t>:</w:t>
      </w:r>
      <w:r w:rsidR="00DB6FBF" w:rsidRPr="00486066">
        <w:rPr>
          <w:rFonts w:ascii="Times New Roman" w:hAnsi="Times New Roman"/>
          <w:b/>
        </w:rPr>
        <w:t xml:space="preserve"> In farewell display</w:t>
      </w:r>
      <w:r w:rsidR="00537BC4">
        <w:rPr>
          <w:rFonts w:ascii="Times New Roman" w:hAnsi="Times New Roman"/>
          <w:b/>
        </w:rPr>
        <w:t xml:space="preserve"> start time, end time and</w:t>
      </w:r>
      <w:r w:rsidR="00DB6FBF" w:rsidRPr="00486066">
        <w:rPr>
          <w:rFonts w:ascii="Times New Roman" w:hAnsi="Times New Roman"/>
          <w:b/>
        </w:rPr>
        <w:t xml:space="preserve"> </w:t>
      </w:r>
      <w:r w:rsidRPr="00486066">
        <w:rPr>
          <w:rFonts w:ascii="Times New Roman" w:hAnsi="Times New Roman"/>
          <w:b/>
        </w:rPr>
        <w:t xml:space="preserve">elapsed time </w:t>
      </w:r>
    </w:p>
    <w:p w:rsidR="00DD0EDA" w:rsidRPr="00486066" w:rsidRDefault="00DD0EDA" w:rsidP="00DD0EDA">
      <w:pPr>
        <w:pStyle w:val="ListParagraph"/>
        <w:rPr>
          <w:rFonts w:ascii="Times New Roman" w:hAnsi="Times New Roman"/>
        </w:rPr>
      </w:pPr>
    </w:p>
    <w:p w:rsidR="00DD0EDA" w:rsidRPr="00486066" w:rsidRDefault="00DD0EDA" w:rsidP="009C3482">
      <w:pPr>
        <w:ind w:left="1180"/>
        <w:jc w:val="both"/>
        <w:rPr>
          <w:rFonts w:ascii="Times New Roman" w:hAnsi="Times New Roman"/>
          <w:b/>
        </w:rPr>
      </w:pPr>
      <w:r w:rsidRPr="001D7F2D">
        <w:rPr>
          <w:rFonts w:ascii="Times New Roman" w:hAnsi="Times New Roman"/>
          <w:b/>
          <w:color w:val="0000FF"/>
        </w:rPr>
        <w:t>STAR</w:t>
      </w:r>
      <w:r w:rsidR="00747AC8" w:rsidRPr="001D7F2D">
        <w:rPr>
          <w:rFonts w:ascii="Times New Roman" w:hAnsi="Times New Roman"/>
          <w:b/>
          <w:color w:val="0000FF"/>
        </w:rPr>
        <w:t>#11</w:t>
      </w:r>
      <w:r w:rsidRPr="001D7F2D">
        <w:rPr>
          <w:rFonts w:ascii="Times New Roman" w:hAnsi="Times New Roman"/>
          <w:b/>
          <w:color w:val="0000FF"/>
        </w:rPr>
        <w:t xml:space="preserve">: </w:t>
      </w:r>
      <w:r w:rsidR="008221C5">
        <w:rPr>
          <w:rFonts w:ascii="Times New Roman" w:hAnsi="Times New Roman"/>
          <w:b/>
        </w:rPr>
        <w:t>After the STARs, i</w:t>
      </w:r>
      <w:r w:rsidRPr="00486066">
        <w:rPr>
          <w:rFonts w:ascii="Times New Roman" w:hAnsi="Times New Roman"/>
          <w:b/>
        </w:rPr>
        <w:t>nstead of closing the</w:t>
      </w:r>
      <w:r w:rsidR="00B60D31" w:rsidRPr="00486066">
        <w:rPr>
          <w:rFonts w:ascii="Times New Roman" w:hAnsi="Times New Roman"/>
          <w:b/>
        </w:rPr>
        <w:t xml:space="preserve"> application, use a message box with a YES/NO choice </w:t>
      </w:r>
      <w:r w:rsidRPr="00486066">
        <w:rPr>
          <w:rFonts w:ascii="Times New Roman" w:hAnsi="Times New Roman"/>
          <w:b/>
        </w:rPr>
        <w:t xml:space="preserve">to ask the user </w:t>
      </w:r>
      <w:r w:rsidR="007B5892" w:rsidRPr="00486066">
        <w:rPr>
          <w:rFonts w:ascii="Times New Roman" w:hAnsi="Times New Roman"/>
          <w:b/>
        </w:rPr>
        <w:t>about continuing</w:t>
      </w:r>
      <w:r w:rsidRPr="00486066">
        <w:rPr>
          <w:rFonts w:ascii="Times New Roman" w:hAnsi="Times New Roman"/>
          <w:b/>
        </w:rPr>
        <w:t xml:space="preserve"> playing another </w:t>
      </w:r>
      <w:r w:rsidR="007B5892" w:rsidRPr="00486066">
        <w:rPr>
          <w:rFonts w:ascii="Times New Roman" w:hAnsi="Times New Roman"/>
          <w:b/>
        </w:rPr>
        <w:t>game</w:t>
      </w:r>
    </w:p>
    <w:p w:rsidR="00275DFE" w:rsidRPr="00486066" w:rsidRDefault="00275DFE" w:rsidP="009C3482">
      <w:pPr>
        <w:pStyle w:val="ListParagraph"/>
        <w:jc w:val="both"/>
        <w:rPr>
          <w:rFonts w:ascii="Times New Roman" w:hAnsi="Times New Roman"/>
        </w:rPr>
      </w:pPr>
    </w:p>
    <w:p w:rsidR="00C36F4A" w:rsidRPr="00486066" w:rsidRDefault="00DB6FBF" w:rsidP="00275DFE">
      <w:pPr>
        <w:numPr>
          <w:ilvl w:val="0"/>
          <w:numId w:val="3"/>
        </w:numPr>
        <w:jc w:val="both"/>
        <w:rPr>
          <w:rFonts w:ascii="Times New Roman" w:hAnsi="Times New Roman"/>
        </w:rPr>
      </w:pPr>
      <w:r w:rsidRPr="00486066">
        <w:rPr>
          <w:rFonts w:ascii="Times New Roman" w:hAnsi="Times New Roman"/>
        </w:rPr>
        <w:t xml:space="preserve">After logging in, proceed to the </w:t>
      </w:r>
      <w:r w:rsidRPr="00486066">
        <w:rPr>
          <w:rFonts w:ascii="Times New Roman" w:hAnsi="Times New Roman"/>
          <w:b/>
        </w:rPr>
        <w:t>“play” form</w:t>
      </w:r>
      <w:r w:rsidR="00C230B6">
        <w:rPr>
          <w:rFonts w:ascii="Times New Roman" w:hAnsi="Times New Roman"/>
          <w:b/>
        </w:rPr>
        <w:t xml:space="preserve"> (ideally 1280 x 1024</w:t>
      </w:r>
      <w:r w:rsidR="00C05083">
        <w:rPr>
          <w:rFonts w:ascii="Times New Roman" w:hAnsi="Times New Roman"/>
          <w:b/>
        </w:rPr>
        <w:t>, max</w:t>
      </w:r>
      <w:r w:rsidR="00C230B6">
        <w:rPr>
          <w:rFonts w:ascii="Times New Roman" w:hAnsi="Times New Roman"/>
          <w:b/>
        </w:rPr>
        <w:t>)</w:t>
      </w:r>
    </w:p>
    <w:p w:rsidR="00DB6FBF" w:rsidRPr="00486066" w:rsidRDefault="00DB6FBF" w:rsidP="00DB6FBF">
      <w:pPr>
        <w:pStyle w:val="ListParagraph"/>
        <w:rPr>
          <w:rFonts w:ascii="Times New Roman" w:hAnsi="Times New Roman"/>
        </w:rPr>
      </w:pPr>
    </w:p>
    <w:p w:rsidR="00DB6FBF" w:rsidRPr="00486066" w:rsidRDefault="00DB6FBF" w:rsidP="00DB6FBF">
      <w:pPr>
        <w:pStyle w:val="ListParagraph"/>
        <w:numPr>
          <w:ilvl w:val="0"/>
          <w:numId w:val="13"/>
        </w:numPr>
        <w:jc w:val="both"/>
        <w:rPr>
          <w:rFonts w:ascii="Times New Roman" w:hAnsi="Times New Roman"/>
        </w:rPr>
      </w:pPr>
      <w:r w:rsidRPr="00486066">
        <w:rPr>
          <w:rFonts w:ascii="Times New Roman" w:hAnsi="Times New Roman"/>
        </w:rPr>
        <w:t xml:space="preserve">Display an effective </w:t>
      </w:r>
      <w:r w:rsidRPr="00486066">
        <w:rPr>
          <w:rFonts w:ascii="Times New Roman" w:hAnsi="Times New Roman"/>
          <w:b/>
        </w:rPr>
        <w:t>background image</w:t>
      </w:r>
      <w:r w:rsidRPr="00486066">
        <w:rPr>
          <w:rFonts w:ascii="Times New Roman" w:hAnsi="Times New Roman"/>
        </w:rPr>
        <w:t xml:space="preserve"> on the form to harmonize with the theme of the </w:t>
      </w:r>
      <w:r w:rsidR="00FF67F4">
        <w:rPr>
          <w:rFonts w:ascii="Times New Roman" w:hAnsi="Times New Roman"/>
        </w:rPr>
        <w:t>game</w:t>
      </w:r>
      <w:r w:rsidR="00700CB4">
        <w:rPr>
          <w:rFonts w:ascii="Times New Roman" w:hAnsi="Times New Roman"/>
        </w:rPr>
        <w:tab/>
      </w:r>
      <w:r w:rsidR="00700CB4">
        <w:rPr>
          <w:rFonts w:ascii="Times New Roman" w:hAnsi="Times New Roman"/>
        </w:rPr>
        <w:tab/>
      </w:r>
      <w:r w:rsidR="00700CB4">
        <w:rPr>
          <w:rFonts w:ascii="Times New Roman" w:hAnsi="Times New Roman"/>
        </w:rPr>
        <w:tab/>
      </w:r>
      <w:r w:rsidR="00700CB4">
        <w:rPr>
          <w:rFonts w:ascii="Times New Roman" w:hAnsi="Times New Roman"/>
        </w:rPr>
        <w:tab/>
      </w:r>
      <w:r w:rsidR="00700CB4">
        <w:rPr>
          <w:rFonts w:ascii="Times New Roman" w:hAnsi="Times New Roman"/>
        </w:rPr>
        <w:tab/>
      </w:r>
      <w:r w:rsidR="00700CB4">
        <w:rPr>
          <w:rFonts w:ascii="Times New Roman" w:hAnsi="Times New Roman"/>
        </w:rPr>
        <w:tab/>
        <w:t xml:space="preserve">      </w:t>
      </w:r>
      <w:r w:rsidR="00700CB4" w:rsidRPr="00084374">
        <w:rPr>
          <w:rFonts w:ascii="Times New Roman" w:hAnsi="Times New Roman"/>
          <w:b/>
          <w:u w:val="single"/>
        </w:rPr>
        <w:t>ITEM #</w:t>
      </w:r>
      <w:r w:rsidR="00700CB4">
        <w:rPr>
          <w:rFonts w:ascii="Times New Roman" w:hAnsi="Times New Roman"/>
          <w:b/>
          <w:u w:val="single"/>
        </w:rPr>
        <w:t>11</w:t>
      </w:r>
    </w:p>
    <w:p w:rsidR="00743B10" w:rsidRPr="00486066" w:rsidRDefault="00743B10" w:rsidP="00743B10">
      <w:pPr>
        <w:pStyle w:val="ListParagraph"/>
        <w:ind w:left="1180"/>
        <w:jc w:val="both"/>
        <w:rPr>
          <w:rFonts w:ascii="Times New Roman" w:hAnsi="Times New Roman"/>
        </w:rPr>
      </w:pPr>
    </w:p>
    <w:p w:rsidR="0043239C" w:rsidRPr="00E973CD" w:rsidRDefault="00DB6FBF" w:rsidP="00E973CD">
      <w:pPr>
        <w:pStyle w:val="ListParagraph"/>
        <w:numPr>
          <w:ilvl w:val="0"/>
          <w:numId w:val="13"/>
        </w:numPr>
        <w:jc w:val="both"/>
        <w:rPr>
          <w:rFonts w:ascii="Times New Roman" w:hAnsi="Times New Roman"/>
        </w:rPr>
      </w:pPr>
      <w:r w:rsidRPr="00486066">
        <w:rPr>
          <w:rFonts w:ascii="Times New Roman" w:hAnsi="Times New Roman"/>
        </w:rPr>
        <w:t xml:space="preserve">A </w:t>
      </w:r>
      <w:r w:rsidRPr="00486066">
        <w:rPr>
          <w:rFonts w:ascii="Times New Roman" w:hAnsi="Times New Roman"/>
          <w:b/>
        </w:rPr>
        <w:t>thank you</w:t>
      </w:r>
      <w:r w:rsidRPr="00486066">
        <w:rPr>
          <w:rFonts w:ascii="Times New Roman" w:hAnsi="Times New Roman"/>
        </w:rPr>
        <w:t xml:space="preserve"> message with the player</w:t>
      </w:r>
      <w:r w:rsidR="00FF67F4">
        <w:rPr>
          <w:rFonts w:ascii="Times New Roman" w:hAnsi="Times New Roman"/>
        </w:rPr>
        <w:t>’s alias</w:t>
      </w:r>
      <w:r w:rsidR="00700CB4">
        <w:rPr>
          <w:rFonts w:ascii="Times New Roman" w:hAnsi="Times New Roman"/>
        </w:rPr>
        <w:tab/>
      </w:r>
      <w:r w:rsidR="00700CB4">
        <w:rPr>
          <w:rFonts w:ascii="Times New Roman" w:hAnsi="Times New Roman"/>
        </w:rPr>
        <w:tab/>
      </w:r>
      <w:r w:rsidR="00700CB4">
        <w:rPr>
          <w:rFonts w:ascii="Times New Roman" w:hAnsi="Times New Roman"/>
        </w:rPr>
        <w:tab/>
        <w:t xml:space="preserve">      </w:t>
      </w:r>
      <w:r w:rsidR="00700CB4" w:rsidRPr="00084374">
        <w:rPr>
          <w:rFonts w:ascii="Times New Roman" w:hAnsi="Times New Roman"/>
          <w:b/>
          <w:u w:val="single"/>
        </w:rPr>
        <w:t>ITEM #</w:t>
      </w:r>
      <w:r w:rsidR="00700CB4">
        <w:rPr>
          <w:rFonts w:ascii="Times New Roman" w:hAnsi="Times New Roman"/>
          <w:b/>
          <w:u w:val="single"/>
        </w:rPr>
        <w:t>12</w:t>
      </w:r>
    </w:p>
    <w:p w:rsidR="00743B10" w:rsidRPr="00486066" w:rsidRDefault="00743B10" w:rsidP="00743B10">
      <w:pPr>
        <w:jc w:val="both"/>
        <w:rPr>
          <w:rFonts w:ascii="Times New Roman" w:hAnsi="Times New Roman"/>
        </w:rPr>
      </w:pPr>
    </w:p>
    <w:p w:rsidR="00C36F4A" w:rsidRDefault="00FF67F4" w:rsidP="00212DEC">
      <w:pPr>
        <w:pStyle w:val="ListParagraph"/>
        <w:numPr>
          <w:ilvl w:val="0"/>
          <w:numId w:val="13"/>
        </w:numPr>
        <w:jc w:val="both"/>
        <w:rPr>
          <w:rFonts w:ascii="Times New Roman" w:hAnsi="Times New Roman"/>
        </w:rPr>
      </w:pPr>
      <w:r>
        <w:rPr>
          <w:rFonts w:ascii="Times New Roman" w:hAnsi="Times New Roman"/>
          <w:b/>
        </w:rPr>
        <w:t>4</w:t>
      </w:r>
      <w:r w:rsidR="00DB6FBF" w:rsidRPr="00486066">
        <w:rPr>
          <w:rFonts w:ascii="Times New Roman" w:hAnsi="Times New Roman"/>
          <w:b/>
        </w:rPr>
        <w:t xml:space="preserve"> picture boxes</w:t>
      </w:r>
      <w:r w:rsidR="00DB6FBF" w:rsidRPr="00486066">
        <w:rPr>
          <w:rFonts w:ascii="Times New Roman" w:hAnsi="Times New Roman"/>
        </w:rPr>
        <w:t xml:space="preserve"> </w:t>
      </w:r>
      <w:r>
        <w:rPr>
          <w:rFonts w:ascii="Times New Roman" w:hAnsi="Times New Roman"/>
        </w:rPr>
        <w:t>for the “bricks”</w:t>
      </w:r>
      <w:r w:rsidR="00666153">
        <w:rPr>
          <w:rFonts w:ascii="Times New Roman" w:hAnsi="Times New Roman"/>
        </w:rPr>
        <w:t xml:space="preserve"> in the row near top of the for</w:t>
      </w:r>
      <w:r w:rsidR="00666153" w:rsidRPr="00700CB4">
        <w:rPr>
          <w:rFonts w:ascii="Times New Roman" w:hAnsi="Times New Roman"/>
        </w:rPr>
        <w:t>m</w:t>
      </w:r>
      <w:r w:rsidR="00700CB4" w:rsidRPr="00700CB4">
        <w:rPr>
          <w:rFonts w:ascii="Times New Roman" w:hAnsi="Times New Roman"/>
          <w:b/>
        </w:rPr>
        <w:t xml:space="preserve">    </w:t>
      </w:r>
      <w:r w:rsidR="00700CB4" w:rsidRPr="00084374">
        <w:rPr>
          <w:rFonts w:ascii="Times New Roman" w:hAnsi="Times New Roman"/>
          <w:b/>
          <w:u w:val="single"/>
        </w:rPr>
        <w:t>ITEM #</w:t>
      </w:r>
      <w:r w:rsidR="00700CB4">
        <w:rPr>
          <w:rFonts w:ascii="Times New Roman" w:hAnsi="Times New Roman"/>
          <w:b/>
          <w:u w:val="single"/>
        </w:rPr>
        <w:t>13</w:t>
      </w:r>
    </w:p>
    <w:p w:rsidR="00DA71E4" w:rsidRPr="00DA71E4" w:rsidRDefault="00DA71E4" w:rsidP="00DA71E4">
      <w:pPr>
        <w:jc w:val="both"/>
        <w:rPr>
          <w:rFonts w:ascii="Times New Roman" w:hAnsi="Times New Roman"/>
        </w:rPr>
      </w:pPr>
    </w:p>
    <w:p w:rsidR="00666153" w:rsidRDefault="00700CB4" w:rsidP="00666153">
      <w:pPr>
        <w:ind w:left="1180"/>
        <w:jc w:val="both"/>
        <w:rPr>
          <w:rFonts w:ascii="Times New Roman" w:hAnsi="Times New Roman"/>
          <w:b/>
        </w:rPr>
      </w:pPr>
      <w:r w:rsidRPr="00084374">
        <w:rPr>
          <w:rFonts w:ascii="Times New Roman" w:hAnsi="Times New Roman"/>
          <w:b/>
          <w:color w:val="FF0000"/>
          <w:u w:val="single"/>
        </w:rPr>
        <w:t>FP ITEM #</w:t>
      </w:r>
      <w:r>
        <w:rPr>
          <w:rFonts w:ascii="Times New Roman" w:hAnsi="Times New Roman"/>
          <w:b/>
          <w:color w:val="FF0000"/>
          <w:u w:val="single"/>
        </w:rPr>
        <w:t>5</w:t>
      </w:r>
      <w:r>
        <w:rPr>
          <w:rFonts w:ascii="Times New Roman" w:hAnsi="Times New Roman"/>
          <w:b/>
          <w:color w:val="FF0000"/>
        </w:rPr>
        <w:t xml:space="preserve">: </w:t>
      </w:r>
      <w:r w:rsidR="00666153" w:rsidRPr="00700CB4">
        <w:rPr>
          <w:rFonts w:ascii="Times New Roman" w:hAnsi="Times New Roman"/>
          <w:b/>
          <w:color w:val="FF0000"/>
        </w:rPr>
        <w:t>Use two rows with 8 picture boxes of bricks</w:t>
      </w:r>
    </w:p>
    <w:p w:rsidR="00DA71E4" w:rsidRDefault="00DA71E4" w:rsidP="00666153">
      <w:pPr>
        <w:ind w:left="1180"/>
        <w:jc w:val="both"/>
        <w:rPr>
          <w:rFonts w:ascii="Times New Roman" w:hAnsi="Times New Roman"/>
          <w:b/>
        </w:rPr>
      </w:pPr>
    </w:p>
    <w:p w:rsidR="00666153" w:rsidRPr="00666153" w:rsidRDefault="00666153" w:rsidP="00666153">
      <w:pPr>
        <w:ind w:left="1180"/>
        <w:jc w:val="both"/>
        <w:rPr>
          <w:rFonts w:ascii="Times New Roman" w:hAnsi="Times New Roman"/>
          <w:b/>
        </w:rPr>
      </w:pPr>
      <w:r>
        <w:rPr>
          <w:rFonts w:ascii="Times New Roman" w:hAnsi="Times New Roman"/>
          <w:b/>
        </w:rPr>
        <w:t>STARS</w:t>
      </w:r>
      <w:r w:rsidR="00626EDA">
        <w:rPr>
          <w:rFonts w:ascii="Times New Roman" w:hAnsi="Times New Roman"/>
          <w:b/>
        </w:rPr>
        <w:t xml:space="preserve"> </w:t>
      </w:r>
      <w:r>
        <w:rPr>
          <w:rFonts w:ascii="Times New Roman" w:hAnsi="Times New Roman"/>
          <w:b/>
        </w:rPr>
        <w:t>(1+): Add extra pizzazz to the number, configuration and shape of the “bricks” and rows</w:t>
      </w:r>
    </w:p>
    <w:p w:rsidR="00743B10" w:rsidRPr="00486066" w:rsidRDefault="00743B10" w:rsidP="00743B10">
      <w:pPr>
        <w:jc w:val="both"/>
        <w:rPr>
          <w:rFonts w:ascii="Times New Roman" w:hAnsi="Times New Roman"/>
        </w:rPr>
      </w:pPr>
    </w:p>
    <w:p w:rsidR="00FF67F4" w:rsidRPr="00537BC4" w:rsidRDefault="00FF67F4" w:rsidP="00537BC4">
      <w:pPr>
        <w:pStyle w:val="ListParagraph"/>
        <w:numPr>
          <w:ilvl w:val="0"/>
          <w:numId w:val="13"/>
        </w:numPr>
        <w:jc w:val="both"/>
        <w:rPr>
          <w:rFonts w:ascii="Times New Roman" w:hAnsi="Times New Roman"/>
        </w:rPr>
      </w:pPr>
      <w:r>
        <w:rPr>
          <w:rFonts w:ascii="Times New Roman" w:hAnsi="Times New Roman"/>
          <w:b/>
        </w:rPr>
        <w:t xml:space="preserve">1 picture box </w:t>
      </w:r>
      <w:r w:rsidRPr="00FF67F4">
        <w:rPr>
          <w:rFonts w:ascii="Times New Roman" w:hAnsi="Times New Roman"/>
        </w:rPr>
        <w:t>for the “ball”</w:t>
      </w:r>
      <w:r w:rsidR="00C05083">
        <w:rPr>
          <w:rFonts w:ascii="Times New Roman" w:hAnsi="Times New Roman"/>
        </w:rPr>
        <w:tab/>
      </w:r>
      <w:r w:rsidR="00C05083">
        <w:rPr>
          <w:rFonts w:ascii="Times New Roman" w:hAnsi="Times New Roman"/>
        </w:rPr>
        <w:tab/>
      </w:r>
      <w:r w:rsidR="00C05083">
        <w:rPr>
          <w:rFonts w:ascii="Times New Roman" w:hAnsi="Times New Roman"/>
        </w:rPr>
        <w:tab/>
      </w:r>
      <w:r w:rsidR="00C05083">
        <w:rPr>
          <w:rFonts w:ascii="Times New Roman" w:hAnsi="Times New Roman"/>
        </w:rPr>
        <w:tab/>
      </w:r>
      <w:r w:rsidR="00C05083">
        <w:rPr>
          <w:rFonts w:ascii="Times New Roman" w:hAnsi="Times New Roman"/>
        </w:rPr>
        <w:tab/>
        <w:t xml:space="preserve">     </w:t>
      </w:r>
      <w:r w:rsidR="00C05083" w:rsidRPr="00084374">
        <w:rPr>
          <w:rFonts w:ascii="Times New Roman" w:hAnsi="Times New Roman"/>
          <w:b/>
          <w:u w:val="single"/>
        </w:rPr>
        <w:t>ITEM #</w:t>
      </w:r>
      <w:r w:rsidR="00C05083">
        <w:rPr>
          <w:rFonts w:ascii="Times New Roman" w:hAnsi="Times New Roman"/>
          <w:b/>
          <w:u w:val="single"/>
        </w:rPr>
        <w:t>14</w:t>
      </w:r>
    </w:p>
    <w:p w:rsidR="00773BEB" w:rsidRPr="00C05083" w:rsidRDefault="00FF67F4" w:rsidP="00773BEB">
      <w:pPr>
        <w:pStyle w:val="ListParagraph"/>
        <w:numPr>
          <w:ilvl w:val="0"/>
          <w:numId w:val="13"/>
        </w:numPr>
        <w:jc w:val="both"/>
        <w:rPr>
          <w:rFonts w:ascii="Times New Roman" w:hAnsi="Times New Roman"/>
        </w:rPr>
      </w:pPr>
      <w:r>
        <w:rPr>
          <w:rFonts w:ascii="Times New Roman" w:hAnsi="Times New Roman"/>
          <w:b/>
        </w:rPr>
        <w:lastRenderedPageBreak/>
        <w:t>1 picture box</w:t>
      </w:r>
      <w:r>
        <w:rPr>
          <w:rFonts w:ascii="Times New Roman" w:hAnsi="Times New Roman"/>
        </w:rPr>
        <w:t xml:space="preserve"> for the “paddle”</w:t>
      </w:r>
      <w:r w:rsidR="00C05083">
        <w:rPr>
          <w:rFonts w:ascii="Times New Roman" w:hAnsi="Times New Roman"/>
        </w:rPr>
        <w:tab/>
      </w:r>
      <w:r w:rsidR="00C05083">
        <w:rPr>
          <w:rFonts w:ascii="Times New Roman" w:hAnsi="Times New Roman"/>
        </w:rPr>
        <w:tab/>
      </w:r>
      <w:r w:rsidR="00C05083">
        <w:rPr>
          <w:rFonts w:ascii="Times New Roman" w:hAnsi="Times New Roman"/>
        </w:rPr>
        <w:tab/>
      </w:r>
      <w:r w:rsidR="00C05083">
        <w:rPr>
          <w:rFonts w:ascii="Times New Roman" w:hAnsi="Times New Roman"/>
        </w:rPr>
        <w:tab/>
      </w:r>
      <w:r w:rsidR="00C05083">
        <w:rPr>
          <w:rFonts w:ascii="Times New Roman" w:hAnsi="Times New Roman"/>
        </w:rPr>
        <w:tab/>
        <w:t xml:space="preserve">     </w:t>
      </w:r>
      <w:r w:rsidR="00C05083" w:rsidRPr="00084374">
        <w:rPr>
          <w:rFonts w:ascii="Times New Roman" w:hAnsi="Times New Roman"/>
          <w:b/>
          <w:u w:val="single"/>
        </w:rPr>
        <w:t>ITEM #</w:t>
      </w:r>
      <w:r w:rsidR="00C05083">
        <w:rPr>
          <w:rFonts w:ascii="Times New Roman" w:hAnsi="Times New Roman"/>
          <w:b/>
          <w:u w:val="single"/>
        </w:rPr>
        <w:t>15</w:t>
      </w:r>
    </w:p>
    <w:p w:rsidR="00C05083" w:rsidRPr="0043239C" w:rsidRDefault="00C05083" w:rsidP="0043239C">
      <w:pPr>
        <w:rPr>
          <w:rFonts w:ascii="Times New Roman" w:hAnsi="Times New Roman"/>
        </w:rPr>
      </w:pPr>
    </w:p>
    <w:p w:rsidR="00C05083" w:rsidRPr="00C05083" w:rsidRDefault="00C05083" w:rsidP="00C05083">
      <w:pPr>
        <w:pStyle w:val="ListParagraph"/>
        <w:ind w:left="1180"/>
        <w:jc w:val="both"/>
        <w:rPr>
          <w:rFonts w:ascii="Times New Roman" w:hAnsi="Times New Roman"/>
          <w:b/>
        </w:rPr>
      </w:pPr>
      <w:r w:rsidRPr="001D7F2D">
        <w:rPr>
          <w:rFonts w:ascii="Times New Roman" w:hAnsi="Times New Roman"/>
          <w:b/>
          <w:color w:val="0000FF"/>
        </w:rPr>
        <w:t>STARS</w:t>
      </w:r>
      <w:r w:rsidR="00747AC8" w:rsidRPr="001D7F2D">
        <w:rPr>
          <w:rFonts w:ascii="Times New Roman" w:hAnsi="Times New Roman"/>
          <w:b/>
          <w:color w:val="0000FF"/>
        </w:rPr>
        <w:t>#12/#13</w:t>
      </w:r>
      <w:r w:rsidRPr="001D7F2D">
        <w:rPr>
          <w:rFonts w:ascii="Times New Roman" w:hAnsi="Times New Roman"/>
          <w:b/>
          <w:color w:val="0000FF"/>
        </w:rPr>
        <w:t>(2):</w:t>
      </w:r>
      <w:r>
        <w:rPr>
          <w:rFonts w:ascii="Times New Roman" w:hAnsi="Times New Roman"/>
          <w:b/>
        </w:rPr>
        <w:t xml:space="preserve">  Instead of picture boxes, use Graphics to draw ball, paddle and bricks</w:t>
      </w:r>
    </w:p>
    <w:p w:rsidR="00773BEB" w:rsidRPr="00773BEB" w:rsidRDefault="00773BEB" w:rsidP="00773BEB">
      <w:pPr>
        <w:pStyle w:val="ListParagraph"/>
        <w:rPr>
          <w:rFonts w:ascii="Times New Roman" w:hAnsi="Times New Roman"/>
        </w:rPr>
      </w:pPr>
    </w:p>
    <w:p w:rsidR="00212DEC" w:rsidRPr="00486066" w:rsidRDefault="00D37C08" w:rsidP="00212DEC">
      <w:pPr>
        <w:pStyle w:val="ListParagraph"/>
        <w:numPr>
          <w:ilvl w:val="0"/>
          <w:numId w:val="13"/>
        </w:numPr>
        <w:jc w:val="both"/>
        <w:rPr>
          <w:rFonts w:ascii="Times New Roman" w:hAnsi="Times New Roman"/>
        </w:rPr>
      </w:pPr>
      <w:r w:rsidRPr="00486066">
        <w:rPr>
          <w:rFonts w:ascii="Times New Roman" w:hAnsi="Times New Roman"/>
        </w:rPr>
        <w:t xml:space="preserve">The same </w:t>
      </w:r>
      <w:r w:rsidRPr="00486066">
        <w:rPr>
          <w:rFonts w:ascii="Times New Roman" w:hAnsi="Times New Roman"/>
          <w:b/>
        </w:rPr>
        <w:t>exit</w:t>
      </w:r>
      <w:r w:rsidRPr="00486066">
        <w:rPr>
          <w:rFonts w:ascii="Times New Roman" w:hAnsi="Times New Roman"/>
        </w:rPr>
        <w:t xml:space="preserve"> </w:t>
      </w:r>
      <w:r w:rsidRPr="00486066">
        <w:rPr>
          <w:rFonts w:ascii="Times New Roman" w:hAnsi="Times New Roman"/>
          <w:b/>
        </w:rPr>
        <w:t>button</w:t>
      </w:r>
      <w:r w:rsidRPr="00486066">
        <w:rPr>
          <w:rFonts w:ascii="Times New Roman" w:hAnsi="Times New Roman"/>
        </w:rPr>
        <w:t xml:space="preserve"> </w:t>
      </w:r>
      <w:r w:rsidR="007B5892" w:rsidRPr="00486066">
        <w:rPr>
          <w:rFonts w:ascii="Times New Roman" w:hAnsi="Times New Roman"/>
        </w:rPr>
        <w:t>as in the</w:t>
      </w:r>
      <w:r w:rsidRPr="00486066">
        <w:rPr>
          <w:rFonts w:ascii="Times New Roman" w:hAnsi="Times New Roman"/>
        </w:rPr>
        <w:t xml:space="preserve"> </w:t>
      </w:r>
      <w:r w:rsidRPr="00486066">
        <w:rPr>
          <w:rFonts w:ascii="Times New Roman" w:hAnsi="Times New Roman"/>
          <w:b/>
        </w:rPr>
        <w:t xml:space="preserve">welcome </w:t>
      </w:r>
      <w:r w:rsidRPr="00486066">
        <w:rPr>
          <w:rFonts w:ascii="Times New Roman" w:hAnsi="Times New Roman"/>
        </w:rPr>
        <w:t>form</w:t>
      </w:r>
      <w:r w:rsidR="00C05083">
        <w:rPr>
          <w:rFonts w:ascii="Times New Roman" w:hAnsi="Times New Roman"/>
        </w:rPr>
        <w:tab/>
      </w:r>
      <w:r w:rsidR="00C05083">
        <w:rPr>
          <w:rFonts w:ascii="Times New Roman" w:hAnsi="Times New Roman"/>
        </w:rPr>
        <w:tab/>
      </w:r>
      <w:r w:rsidR="00C05083">
        <w:rPr>
          <w:rFonts w:ascii="Times New Roman" w:hAnsi="Times New Roman"/>
        </w:rPr>
        <w:tab/>
        <w:t xml:space="preserve">     </w:t>
      </w:r>
      <w:r w:rsidR="00C05083" w:rsidRPr="00084374">
        <w:rPr>
          <w:rFonts w:ascii="Times New Roman" w:hAnsi="Times New Roman"/>
          <w:b/>
          <w:u w:val="single"/>
        </w:rPr>
        <w:t>ITEM #</w:t>
      </w:r>
      <w:r w:rsidR="00C05083">
        <w:rPr>
          <w:rFonts w:ascii="Times New Roman" w:hAnsi="Times New Roman"/>
          <w:b/>
          <w:u w:val="single"/>
        </w:rPr>
        <w:t>16</w:t>
      </w:r>
    </w:p>
    <w:p w:rsidR="00743B10" w:rsidRPr="00486066" w:rsidRDefault="00743B10" w:rsidP="00743B10">
      <w:pPr>
        <w:pStyle w:val="ListParagraph"/>
        <w:ind w:left="1180"/>
        <w:jc w:val="both"/>
        <w:rPr>
          <w:rFonts w:ascii="Times New Roman" w:hAnsi="Times New Roman"/>
        </w:rPr>
      </w:pPr>
    </w:p>
    <w:p w:rsidR="0043239C" w:rsidRPr="0043239C" w:rsidRDefault="00D37C08" w:rsidP="0043239C">
      <w:pPr>
        <w:pStyle w:val="ListParagraph"/>
        <w:numPr>
          <w:ilvl w:val="0"/>
          <w:numId w:val="13"/>
        </w:numPr>
        <w:jc w:val="both"/>
        <w:rPr>
          <w:rFonts w:ascii="Times New Roman" w:hAnsi="Times New Roman"/>
        </w:rPr>
      </w:pPr>
      <w:r w:rsidRPr="00486066">
        <w:rPr>
          <w:rFonts w:ascii="Times New Roman" w:hAnsi="Times New Roman"/>
        </w:rPr>
        <w:t xml:space="preserve">A </w:t>
      </w:r>
      <w:r w:rsidRPr="00486066">
        <w:rPr>
          <w:rFonts w:ascii="Times New Roman" w:hAnsi="Times New Roman"/>
          <w:b/>
        </w:rPr>
        <w:t>play</w:t>
      </w:r>
      <w:r w:rsidRPr="00486066">
        <w:rPr>
          <w:rFonts w:ascii="Times New Roman" w:hAnsi="Times New Roman"/>
        </w:rPr>
        <w:t xml:space="preserve"> </w:t>
      </w:r>
      <w:r w:rsidRPr="00486066">
        <w:rPr>
          <w:rFonts w:ascii="Times New Roman" w:hAnsi="Times New Roman"/>
          <w:b/>
        </w:rPr>
        <w:t>button</w:t>
      </w:r>
      <w:r w:rsidRPr="00486066">
        <w:rPr>
          <w:rFonts w:ascii="Times New Roman" w:hAnsi="Times New Roman"/>
        </w:rPr>
        <w:t xml:space="preserve"> that</w:t>
      </w:r>
      <w:r w:rsidR="007B5892" w:rsidRPr="00486066">
        <w:rPr>
          <w:rFonts w:ascii="Times New Roman" w:hAnsi="Times New Roman"/>
        </w:rPr>
        <w:t>:</w:t>
      </w:r>
      <w:r w:rsidRPr="00486066">
        <w:rPr>
          <w:rFonts w:ascii="Times New Roman" w:hAnsi="Times New Roman"/>
        </w:rPr>
        <w:t xml:space="preserve"> </w:t>
      </w:r>
    </w:p>
    <w:p w:rsidR="00743B10" w:rsidRPr="00486066" w:rsidRDefault="00743B10" w:rsidP="00743B10">
      <w:pPr>
        <w:jc w:val="both"/>
        <w:rPr>
          <w:rFonts w:ascii="Times New Roman" w:hAnsi="Times New Roman"/>
        </w:rPr>
      </w:pPr>
    </w:p>
    <w:p w:rsidR="00D37C08" w:rsidRPr="00486066" w:rsidRDefault="007B5892" w:rsidP="00A55BC3">
      <w:pPr>
        <w:pStyle w:val="ListParagraph"/>
        <w:numPr>
          <w:ilvl w:val="1"/>
          <w:numId w:val="12"/>
        </w:numPr>
        <w:rPr>
          <w:rFonts w:ascii="Times New Roman" w:hAnsi="Times New Roman"/>
        </w:rPr>
      </w:pPr>
      <w:r w:rsidRPr="00486066">
        <w:rPr>
          <w:rFonts w:ascii="Times New Roman" w:hAnsi="Times New Roman"/>
        </w:rPr>
        <w:t>“R</w:t>
      </w:r>
      <w:r w:rsidR="00D37C08" w:rsidRPr="00486066">
        <w:rPr>
          <w:rFonts w:ascii="Times New Roman" w:hAnsi="Times New Roman"/>
        </w:rPr>
        <w:t xml:space="preserve">emoves” unnecessary items </w:t>
      </w:r>
      <w:r w:rsidR="00C05083">
        <w:rPr>
          <w:rFonts w:ascii="Times New Roman" w:hAnsi="Times New Roman"/>
        </w:rPr>
        <w:tab/>
      </w:r>
      <w:r w:rsidR="00C05083">
        <w:rPr>
          <w:rFonts w:ascii="Times New Roman" w:hAnsi="Times New Roman"/>
        </w:rPr>
        <w:tab/>
      </w:r>
      <w:r w:rsidR="00C05083">
        <w:rPr>
          <w:rFonts w:ascii="Times New Roman" w:hAnsi="Times New Roman"/>
        </w:rPr>
        <w:tab/>
      </w:r>
      <w:r w:rsidR="00C05083">
        <w:rPr>
          <w:rFonts w:ascii="Times New Roman" w:hAnsi="Times New Roman"/>
        </w:rPr>
        <w:tab/>
        <w:t xml:space="preserve">     </w:t>
      </w:r>
      <w:r w:rsidR="00DE6E39">
        <w:rPr>
          <w:rFonts w:ascii="Times New Roman" w:hAnsi="Times New Roman"/>
        </w:rPr>
        <w:t xml:space="preserve"> </w:t>
      </w:r>
      <w:r w:rsidR="00C05083" w:rsidRPr="00084374">
        <w:rPr>
          <w:rFonts w:ascii="Times New Roman" w:hAnsi="Times New Roman"/>
          <w:b/>
          <w:u w:val="single"/>
        </w:rPr>
        <w:t>ITEM #</w:t>
      </w:r>
      <w:r w:rsidR="00C05083">
        <w:rPr>
          <w:rFonts w:ascii="Times New Roman" w:hAnsi="Times New Roman"/>
          <w:b/>
          <w:u w:val="single"/>
        </w:rPr>
        <w:t>17</w:t>
      </w:r>
    </w:p>
    <w:p w:rsidR="00743B10" w:rsidRPr="00486066" w:rsidRDefault="00743B10" w:rsidP="00743B10">
      <w:pPr>
        <w:pStyle w:val="ListParagraph"/>
        <w:ind w:left="1530"/>
        <w:rPr>
          <w:rFonts w:ascii="Times New Roman" w:hAnsi="Times New Roman"/>
        </w:rPr>
      </w:pPr>
    </w:p>
    <w:p w:rsidR="00D37C08" w:rsidRPr="00486066" w:rsidRDefault="00773BEB" w:rsidP="00D37C08">
      <w:pPr>
        <w:numPr>
          <w:ilvl w:val="1"/>
          <w:numId w:val="12"/>
        </w:numPr>
        <w:rPr>
          <w:rFonts w:ascii="Times New Roman" w:hAnsi="Times New Roman"/>
        </w:rPr>
      </w:pPr>
      <w:r>
        <w:rPr>
          <w:rFonts w:ascii="Times New Roman" w:hAnsi="Times New Roman"/>
        </w:rPr>
        <w:t>Resets everything appropriately</w:t>
      </w:r>
      <w:r w:rsidR="00C05083">
        <w:rPr>
          <w:rFonts w:ascii="Times New Roman" w:hAnsi="Times New Roman"/>
        </w:rPr>
        <w:tab/>
      </w:r>
      <w:r w:rsidR="00C05083">
        <w:rPr>
          <w:rFonts w:ascii="Times New Roman" w:hAnsi="Times New Roman"/>
        </w:rPr>
        <w:tab/>
      </w:r>
      <w:r w:rsidR="00C05083">
        <w:rPr>
          <w:rFonts w:ascii="Times New Roman" w:hAnsi="Times New Roman"/>
        </w:rPr>
        <w:tab/>
      </w:r>
      <w:r w:rsidR="00C05083">
        <w:rPr>
          <w:rFonts w:ascii="Times New Roman" w:hAnsi="Times New Roman"/>
        </w:rPr>
        <w:tab/>
        <w:t xml:space="preserve">      </w:t>
      </w:r>
      <w:r w:rsidR="00C05083" w:rsidRPr="00084374">
        <w:rPr>
          <w:rFonts w:ascii="Times New Roman" w:hAnsi="Times New Roman"/>
          <w:b/>
          <w:u w:val="single"/>
        </w:rPr>
        <w:t>ITEM #</w:t>
      </w:r>
      <w:r w:rsidR="00C05083">
        <w:rPr>
          <w:rFonts w:ascii="Times New Roman" w:hAnsi="Times New Roman"/>
          <w:b/>
          <w:u w:val="single"/>
        </w:rPr>
        <w:t>18</w:t>
      </w:r>
    </w:p>
    <w:p w:rsidR="00743B10" w:rsidRPr="00486066" w:rsidRDefault="00743B10" w:rsidP="00743B10">
      <w:pPr>
        <w:rPr>
          <w:rFonts w:ascii="Times New Roman" w:hAnsi="Times New Roman"/>
        </w:rPr>
      </w:pPr>
    </w:p>
    <w:p w:rsidR="00D37C08" w:rsidRPr="00486066" w:rsidRDefault="00D37C08" w:rsidP="009E4D8F">
      <w:pPr>
        <w:numPr>
          <w:ilvl w:val="1"/>
          <w:numId w:val="12"/>
        </w:numPr>
        <w:jc w:val="both"/>
        <w:rPr>
          <w:rFonts w:ascii="Times New Roman" w:hAnsi="Times New Roman"/>
        </w:rPr>
      </w:pPr>
      <w:r w:rsidRPr="00486066">
        <w:rPr>
          <w:rFonts w:ascii="Times New Roman" w:hAnsi="Times New Roman"/>
        </w:rPr>
        <w:t xml:space="preserve">Prominently displays the </w:t>
      </w:r>
      <w:r w:rsidRPr="00486066">
        <w:rPr>
          <w:rFonts w:ascii="Times New Roman" w:hAnsi="Times New Roman"/>
          <w:b/>
        </w:rPr>
        <w:t>current game number</w:t>
      </w:r>
      <w:r w:rsidRPr="00486066">
        <w:rPr>
          <w:rFonts w:ascii="Times New Roman" w:hAnsi="Times New Roman"/>
        </w:rPr>
        <w:t xml:space="preserve"> (starting at #1), </w:t>
      </w:r>
      <w:r w:rsidR="00773BEB">
        <w:rPr>
          <w:rFonts w:ascii="Times New Roman" w:hAnsi="Times New Roman"/>
          <w:b/>
        </w:rPr>
        <w:t>the</w:t>
      </w:r>
      <w:r w:rsidRPr="00486066">
        <w:rPr>
          <w:rFonts w:ascii="Times New Roman" w:hAnsi="Times New Roman"/>
          <w:b/>
        </w:rPr>
        <w:t xml:space="preserve"> player’s </w:t>
      </w:r>
      <w:r w:rsidR="009E4D8F" w:rsidRPr="00486066">
        <w:rPr>
          <w:rFonts w:ascii="Times New Roman" w:hAnsi="Times New Roman"/>
          <w:b/>
        </w:rPr>
        <w:t>alias</w:t>
      </w:r>
      <w:r w:rsidR="00773BEB">
        <w:rPr>
          <w:rFonts w:ascii="Times New Roman" w:hAnsi="Times New Roman"/>
          <w:b/>
        </w:rPr>
        <w:t xml:space="preserve">, </w:t>
      </w:r>
      <w:r w:rsidRPr="00486066">
        <w:rPr>
          <w:rFonts w:ascii="Times New Roman" w:hAnsi="Times New Roman"/>
          <w:b/>
        </w:rPr>
        <w:t xml:space="preserve">the </w:t>
      </w:r>
      <w:r w:rsidR="00773BEB">
        <w:rPr>
          <w:rFonts w:ascii="Times New Roman" w:hAnsi="Times New Roman"/>
          <w:b/>
        </w:rPr>
        <w:t>current score</w:t>
      </w:r>
      <w:r w:rsidR="00E919B1">
        <w:rPr>
          <w:rFonts w:ascii="Times New Roman" w:hAnsi="Times New Roman"/>
          <w:b/>
        </w:rPr>
        <w:t xml:space="preserve"> (assume one point per brick)</w:t>
      </w:r>
      <w:r w:rsidR="00773BEB">
        <w:rPr>
          <w:rFonts w:ascii="Times New Roman" w:hAnsi="Times New Roman"/>
          <w:b/>
        </w:rPr>
        <w:t xml:space="preserve"> of the game</w:t>
      </w:r>
      <w:r w:rsidR="009E4D8F" w:rsidRPr="00486066">
        <w:rPr>
          <w:rFonts w:ascii="Times New Roman" w:hAnsi="Times New Roman"/>
          <w:b/>
        </w:rPr>
        <w:t xml:space="preserve"> </w:t>
      </w:r>
      <w:r w:rsidR="00773BEB">
        <w:rPr>
          <w:rFonts w:ascii="Times New Roman" w:hAnsi="Times New Roman"/>
          <w:b/>
        </w:rPr>
        <w:t>and the number of games won so far by the player</w:t>
      </w:r>
      <w:r w:rsidR="00C05083">
        <w:rPr>
          <w:rFonts w:ascii="Times New Roman" w:hAnsi="Times New Roman"/>
          <w:b/>
        </w:rPr>
        <w:t xml:space="preserve">     </w:t>
      </w:r>
      <w:r w:rsidR="00C05083" w:rsidRPr="00084374">
        <w:rPr>
          <w:rFonts w:ascii="Times New Roman" w:hAnsi="Times New Roman"/>
          <w:b/>
          <w:u w:val="single"/>
        </w:rPr>
        <w:t>ITEM #</w:t>
      </w:r>
      <w:r w:rsidR="00C05083">
        <w:rPr>
          <w:rFonts w:ascii="Times New Roman" w:hAnsi="Times New Roman"/>
          <w:b/>
          <w:u w:val="single"/>
        </w:rPr>
        <w:t>19</w:t>
      </w:r>
    </w:p>
    <w:p w:rsidR="00743B10" w:rsidRPr="00486066" w:rsidRDefault="00743B10" w:rsidP="00743B10">
      <w:pPr>
        <w:jc w:val="both"/>
        <w:rPr>
          <w:rFonts w:ascii="Times New Roman" w:hAnsi="Times New Roman"/>
        </w:rPr>
      </w:pPr>
    </w:p>
    <w:p w:rsidR="0043239C" w:rsidRPr="0043239C" w:rsidRDefault="00773BEB" w:rsidP="0043239C">
      <w:pPr>
        <w:numPr>
          <w:ilvl w:val="1"/>
          <w:numId w:val="12"/>
        </w:numPr>
        <w:jc w:val="both"/>
        <w:rPr>
          <w:rFonts w:ascii="Times New Roman" w:hAnsi="Times New Roman"/>
        </w:rPr>
      </w:pPr>
      <w:r>
        <w:rPr>
          <w:rFonts w:ascii="Times New Roman" w:hAnsi="Times New Roman"/>
        </w:rPr>
        <w:t>The player uses the left and right arrows to move the paddle</w:t>
      </w:r>
      <w:r w:rsidR="00666153">
        <w:rPr>
          <w:rFonts w:ascii="Times New Roman" w:hAnsi="Times New Roman"/>
        </w:rPr>
        <w:t xml:space="preserve">. When the ball collides with a brick, </w:t>
      </w:r>
      <w:r w:rsidR="00C05083">
        <w:rPr>
          <w:rFonts w:ascii="Times New Roman" w:hAnsi="Times New Roman"/>
        </w:rPr>
        <w:t xml:space="preserve">an effective sound is played, </w:t>
      </w:r>
      <w:r w:rsidR="00666153">
        <w:rPr>
          <w:rFonts w:ascii="Times New Roman" w:hAnsi="Times New Roman"/>
        </w:rPr>
        <w:t>the brick disappears and the player gets 1 more point.</w:t>
      </w:r>
      <w:r w:rsidR="00C05083">
        <w:rPr>
          <w:rFonts w:ascii="Times New Roman" w:hAnsi="Times New Roman"/>
        </w:rPr>
        <w:tab/>
      </w:r>
      <w:r w:rsidR="00C05083">
        <w:rPr>
          <w:rFonts w:ascii="Times New Roman" w:hAnsi="Times New Roman"/>
        </w:rPr>
        <w:tab/>
      </w:r>
      <w:r w:rsidR="00C05083">
        <w:rPr>
          <w:rFonts w:ascii="Times New Roman" w:hAnsi="Times New Roman"/>
        </w:rPr>
        <w:tab/>
        <w:t xml:space="preserve">      </w:t>
      </w:r>
      <w:r w:rsidR="00C05083" w:rsidRPr="00084374">
        <w:rPr>
          <w:rFonts w:ascii="Times New Roman" w:hAnsi="Times New Roman"/>
          <w:b/>
          <w:u w:val="single"/>
        </w:rPr>
        <w:t>ITEM #</w:t>
      </w:r>
      <w:r w:rsidR="00C05083">
        <w:rPr>
          <w:rFonts w:ascii="Times New Roman" w:hAnsi="Times New Roman"/>
          <w:b/>
          <w:u w:val="single"/>
        </w:rPr>
        <w:t>20</w:t>
      </w:r>
    </w:p>
    <w:p w:rsidR="00DA71E4" w:rsidRDefault="00DA71E4" w:rsidP="00DA71E4">
      <w:pPr>
        <w:jc w:val="both"/>
        <w:rPr>
          <w:rFonts w:ascii="Times New Roman" w:hAnsi="Times New Roman"/>
        </w:rPr>
      </w:pPr>
    </w:p>
    <w:p w:rsidR="00626EDA" w:rsidRDefault="00626EDA" w:rsidP="00626EDA">
      <w:pPr>
        <w:pStyle w:val="ListParagraph"/>
        <w:ind w:left="1530"/>
        <w:rPr>
          <w:rFonts w:ascii="Times New Roman" w:hAnsi="Times New Roman"/>
          <w:b/>
        </w:rPr>
      </w:pPr>
      <w:r w:rsidRPr="001D7F2D">
        <w:rPr>
          <w:rFonts w:ascii="Times New Roman" w:hAnsi="Times New Roman"/>
          <w:b/>
          <w:color w:val="0000FF"/>
        </w:rPr>
        <w:t>STAR</w:t>
      </w:r>
      <w:r w:rsidR="00747AC8" w:rsidRPr="001D7F2D">
        <w:rPr>
          <w:rFonts w:ascii="Times New Roman" w:hAnsi="Times New Roman"/>
          <w:b/>
          <w:color w:val="0000FF"/>
        </w:rPr>
        <w:t>#14</w:t>
      </w:r>
      <w:r w:rsidRPr="001D7F2D">
        <w:rPr>
          <w:rFonts w:ascii="Times New Roman" w:hAnsi="Times New Roman"/>
          <w:b/>
          <w:color w:val="0000FF"/>
        </w:rPr>
        <w:t xml:space="preserve">:  </w:t>
      </w:r>
      <w:r>
        <w:rPr>
          <w:rFonts w:ascii="Times New Roman" w:hAnsi="Times New Roman"/>
          <w:b/>
        </w:rPr>
        <w:t xml:space="preserve">Have </w:t>
      </w:r>
      <w:r w:rsidR="00C05083">
        <w:rPr>
          <w:rFonts w:ascii="Times New Roman" w:hAnsi="Times New Roman"/>
          <w:b/>
        </w:rPr>
        <w:t>various</w:t>
      </w:r>
      <w:r>
        <w:rPr>
          <w:rFonts w:ascii="Times New Roman" w:hAnsi="Times New Roman"/>
          <w:b/>
        </w:rPr>
        <w:t xml:space="preserve"> bricks count for different point values</w:t>
      </w:r>
    </w:p>
    <w:p w:rsidR="00626EDA" w:rsidRDefault="00626EDA" w:rsidP="00DA71E4">
      <w:pPr>
        <w:jc w:val="both"/>
        <w:rPr>
          <w:rFonts w:ascii="Times New Roman" w:hAnsi="Times New Roman"/>
        </w:rPr>
      </w:pPr>
    </w:p>
    <w:p w:rsidR="00E919B1" w:rsidRDefault="00C05083" w:rsidP="009C3482">
      <w:pPr>
        <w:pStyle w:val="ListParagraph"/>
        <w:ind w:left="1530"/>
        <w:jc w:val="both"/>
        <w:rPr>
          <w:rFonts w:ascii="Times New Roman" w:hAnsi="Times New Roman"/>
          <w:b/>
        </w:rPr>
      </w:pPr>
      <w:r w:rsidRPr="00084374">
        <w:rPr>
          <w:rFonts w:ascii="Times New Roman" w:hAnsi="Times New Roman"/>
          <w:b/>
          <w:color w:val="FF0000"/>
          <w:u w:val="single"/>
        </w:rPr>
        <w:t>FP ITEM #</w:t>
      </w:r>
      <w:r>
        <w:rPr>
          <w:rFonts w:ascii="Times New Roman" w:hAnsi="Times New Roman"/>
          <w:b/>
          <w:color w:val="FF0000"/>
          <w:u w:val="single"/>
        </w:rPr>
        <w:t>6</w:t>
      </w:r>
      <w:r>
        <w:rPr>
          <w:rFonts w:ascii="Times New Roman" w:hAnsi="Times New Roman"/>
          <w:b/>
          <w:color w:val="FF0000"/>
        </w:rPr>
        <w:t xml:space="preserve">: </w:t>
      </w:r>
      <w:r w:rsidR="00E919B1">
        <w:rPr>
          <w:rFonts w:ascii="Times New Roman" w:hAnsi="Times New Roman"/>
          <w:b/>
        </w:rPr>
        <w:t xml:space="preserve"> </w:t>
      </w:r>
      <w:r w:rsidR="00E919B1" w:rsidRPr="00C05083">
        <w:rPr>
          <w:rFonts w:ascii="Times New Roman" w:hAnsi="Times New Roman"/>
          <w:b/>
          <w:color w:val="FF0000"/>
        </w:rPr>
        <w:t xml:space="preserve">On two of the bricks, require the ball to collide with these </w:t>
      </w:r>
      <w:r w:rsidR="009C3482">
        <w:rPr>
          <w:rFonts w:ascii="Times New Roman" w:hAnsi="Times New Roman"/>
          <w:b/>
          <w:color w:val="FF0000"/>
        </w:rPr>
        <w:t xml:space="preserve">two </w:t>
      </w:r>
      <w:r w:rsidR="00E919B1" w:rsidRPr="00C05083">
        <w:rPr>
          <w:rFonts w:ascii="Times New Roman" w:hAnsi="Times New Roman"/>
          <w:b/>
          <w:color w:val="FF0000"/>
        </w:rPr>
        <w:t>bricks 3 times before they disappear and the player gets the point</w:t>
      </w:r>
    </w:p>
    <w:p w:rsidR="00E919B1" w:rsidRDefault="00E919B1" w:rsidP="00E919B1">
      <w:pPr>
        <w:pStyle w:val="ListParagraph"/>
        <w:ind w:left="1530"/>
        <w:rPr>
          <w:rFonts w:ascii="Times New Roman" w:hAnsi="Times New Roman"/>
          <w:b/>
        </w:rPr>
      </w:pPr>
    </w:p>
    <w:p w:rsidR="00FA4083" w:rsidRDefault="00FA4083" w:rsidP="009C3482">
      <w:pPr>
        <w:pStyle w:val="ListParagraph"/>
        <w:ind w:left="1530"/>
        <w:jc w:val="both"/>
        <w:rPr>
          <w:rFonts w:ascii="Times New Roman" w:hAnsi="Times New Roman"/>
          <w:b/>
        </w:rPr>
      </w:pPr>
      <w:r w:rsidRPr="001D7F2D">
        <w:rPr>
          <w:rFonts w:ascii="Times New Roman" w:hAnsi="Times New Roman"/>
          <w:b/>
          <w:color w:val="0000FF"/>
        </w:rPr>
        <w:t>STAR</w:t>
      </w:r>
      <w:r w:rsidR="00747AC8" w:rsidRPr="001D7F2D">
        <w:rPr>
          <w:rFonts w:ascii="Times New Roman" w:hAnsi="Times New Roman"/>
          <w:b/>
          <w:color w:val="0000FF"/>
        </w:rPr>
        <w:t>#15</w:t>
      </w:r>
      <w:r w:rsidRPr="001D7F2D">
        <w:rPr>
          <w:rFonts w:ascii="Times New Roman" w:hAnsi="Times New Roman"/>
          <w:b/>
          <w:color w:val="0000FF"/>
        </w:rPr>
        <w:t xml:space="preserve">:  </w:t>
      </w:r>
      <w:r w:rsidR="00C02288">
        <w:rPr>
          <w:rFonts w:ascii="Times New Roman" w:hAnsi="Times New Roman"/>
          <w:b/>
        </w:rPr>
        <w:t xml:space="preserve">Expand the previous </w:t>
      </w:r>
      <w:r w:rsidR="00C05083">
        <w:rPr>
          <w:rFonts w:ascii="Times New Roman" w:hAnsi="Times New Roman"/>
          <w:b/>
        </w:rPr>
        <w:t>ITEM</w:t>
      </w:r>
      <w:r w:rsidR="00C02288">
        <w:rPr>
          <w:rFonts w:ascii="Times New Roman" w:hAnsi="Times New Roman"/>
          <w:b/>
        </w:rPr>
        <w:t xml:space="preserve"> to have a “cloud” of points descend and if player hits it with the ball, player gets those points</w:t>
      </w:r>
    </w:p>
    <w:p w:rsidR="00626EDA" w:rsidRDefault="00626EDA" w:rsidP="009C3482">
      <w:pPr>
        <w:pStyle w:val="ListParagraph"/>
        <w:ind w:left="1530"/>
        <w:jc w:val="both"/>
        <w:rPr>
          <w:rFonts w:ascii="Times New Roman" w:hAnsi="Times New Roman"/>
          <w:b/>
        </w:rPr>
      </w:pPr>
    </w:p>
    <w:p w:rsidR="00626EDA" w:rsidRPr="00626EDA" w:rsidRDefault="0053685F" w:rsidP="00626EDA">
      <w:pPr>
        <w:ind w:left="1530"/>
        <w:jc w:val="both"/>
        <w:rPr>
          <w:rFonts w:ascii="Times New Roman" w:hAnsi="Times New Roman"/>
          <w:b/>
        </w:rPr>
      </w:pPr>
      <w:r w:rsidRPr="00084374">
        <w:rPr>
          <w:rFonts w:ascii="Times New Roman" w:hAnsi="Times New Roman"/>
          <w:b/>
          <w:color w:val="FF0000"/>
          <w:u w:val="single"/>
        </w:rPr>
        <w:t>FP ITEM #</w:t>
      </w:r>
      <w:r>
        <w:rPr>
          <w:rFonts w:ascii="Times New Roman" w:hAnsi="Times New Roman"/>
          <w:b/>
          <w:color w:val="FF0000"/>
          <w:u w:val="single"/>
        </w:rPr>
        <w:t>7</w:t>
      </w:r>
      <w:r>
        <w:rPr>
          <w:rFonts w:ascii="Times New Roman" w:hAnsi="Times New Roman"/>
          <w:b/>
          <w:color w:val="FF0000"/>
        </w:rPr>
        <w:t>:</w:t>
      </w:r>
      <w:r>
        <w:rPr>
          <w:rFonts w:ascii="Times New Roman" w:hAnsi="Times New Roman"/>
          <w:b/>
        </w:rPr>
        <w:t xml:space="preserve"> </w:t>
      </w:r>
      <w:r w:rsidRPr="0053685F">
        <w:rPr>
          <w:rFonts w:ascii="Times New Roman" w:hAnsi="Times New Roman"/>
          <w:b/>
          <w:color w:val="FF0000"/>
        </w:rPr>
        <w:t>Give user the option to k</w:t>
      </w:r>
      <w:r w:rsidR="00626EDA" w:rsidRPr="0053685F">
        <w:rPr>
          <w:rFonts w:ascii="Times New Roman" w:hAnsi="Times New Roman"/>
          <w:b/>
          <w:color w:val="FF0000"/>
        </w:rPr>
        <w:t>eep track for each game how many times the paddle has hit the ball and how many times the ball has made contact with brick</w:t>
      </w:r>
      <w:r w:rsidR="00483E92">
        <w:rPr>
          <w:rFonts w:ascii="Times New Roman" w:hAnsi="Times New Roman"/>
          <w:b/>
          <w:color w:val="FF0000"/>
        </w:rPr>
        <w:t>s</w:t>
      </w:r>
      <w:r w:rsidR="00626EDA" w:rsidRPr="0053685F">
        <w:rPr>
          <w:rFonts w:ascii="Times New Roman" w:hAnsi="Times New Roman"/>
          <w:b/>
          <w:color w:val="FF0000"/>
        </w:rPr>
        <w:t xml:space="preserve">. </w:t>
      </w:r>
      <w:r w:rsidR="008221C5">
        <w:rPr>
          <w:rFonts w:ascii="Times New Roman" w:hAnsi="Times New Roman"/>
          <w:b/>
          <w:color w:val="FF0000"/>
        </w:rPr>
        <w:t>Display</w:t>
      </w:r>
      <w:r w:rsidR="00626EDA" w:rsidRPr="0053685F">
        <w:rPr>
          <w:rFonts w:ascii="Times New Roman" w:hAnsi="Times New Roman"/>
          <w:b/>
          <w:color w:val="FF0000"/>
        </w:rPr>
        <w:t xml:space="preserve"> during game-play these numbers plus the percentage of times the ball has made contact with bricks</w:t>
      </w:r>
    </w:p>
    <w:p w:rsidR="00FA4083" w:rsidRPr="00666153" w:rsidRDefault="00FA4083" w:rsidP="00666153">
      <w:pPr>
        <w:pStyle w:val="ListParagraph"/>
        <w:ind w:left="1530"/>
        <w:rPr>
          <w:rFonts w:ascii="Times New Roman" w:hAnsi="Times New Roman"/>
          <w:b/>
        </w:rPr>
      </w:pPr>
      <w:r>
        <w:rPr>
          <w:rFonts w:ascii="Times New Roman" w:hAnsi="Times New Roman"/>
          <w:b/>
        </w:rPr>
        <w:t xml:space="preserve"> </w:t>
      </w:r>
    </w:p>
    <w:p w:rsidR="00773BEB" w:rsidRPr="00773BEB" w:rsidRDefault="0053685F" w:rsidP="00773BEB">
      <w:pPr>
        <w:ind w:left="1530"/>
        <w:jc w:val="both"/>
        <w:rPr>
          <w:rFonts w:ascii="Times New Roman" w:hAnsi="Times New Roman"/>
          <w:b/>
        </w:rPr>
      </w:pPr>
      <w:r w:rsidRPr="00084374">
        <w:rPr>
          <w:rFonts w:ascii="Times New Roman" w:hAnsi="Times New Roman"/>
          <w:b/>
          <w:color w:val="FF0000"/>
          <w:u w:val="single"/>
        </w:rPr>
        <w:t>FP ITEM #</w:t>
      </w:r>
      <w:r>
        <w:rPr>
          <w:rFonts w:ascii="Times New Roman" w:hAnsi="Times New Roman"/>
          <w:b/>
          <w:color w:val="FF0000"/>
          <w:u w:val="single"/>
        </w:rPr>
        <w:t>8</w:t>
      </w:r>
      <w:r>
        <w:rPr>
          <w:rFonts w:ascii="Times New Roman" w:hAnsi="Times New Roman"/>
          <w:b/>
          <w:color w:val="FF0000"/>
        </w:rPr>
        <w:t xml:space="preserve">: </w:t>
      </w:r>
      <w:r w:rsidRPr="0053685F">
        <w:rPr>
          <w:rFonts w:ascii="Times New Roman" w:hAnsi="Times New Roman"/>
          <w:b/>
          <w:color w:val="FF0000"/>
        </w:rPr>
        <w:t>Instead of the arrow keys, u</w:t>
      </w:r>
      <w:r w:rsidR="00773BEB" w:rsidRPr="0053685F">
        <w:rPr>
          <w:rFonts w:ascii="Times New Roman" w:hAnsi="Times New Roman"/>
          <w:b/>
          <w:color w:val="FF0000"/>
        </w:rPr>
        <w:t xml:space="preserve">se </w:t>
      </w:r>
      <w:r w:rsidR="00D2403D">
        <w:rPr>
          <w:rFonts w:ascii="Times New Roman" w:hAnsi="Times New Roman"/>
          <w:b/>
          <w:color w:val="FF0000"/>
        </w:rPr>
        <w:t xml:space="preserve">the </w:t>
      </w:r>
      <w:r w:rsidR="00773BEB" w:rsidRPr="0053685F">
        <w:rPr>
          <w:rFonts w:ascii="Times New Roman" w:hAnsi="Times New Roman"/>
          <w:b/>
          <w:color w:val="FF0000"/>
        </w:rPr>
        <w:t xml:space="preserve">mouse to </w:t>
      </w:r>
      <w:proofErr w:type="gramStart"/>
      <w:r w:rsidR="00773BEB" w:rsidRPr="0053685F">
        <w:rPr>
          <w:rFonts w:ascii="Times New Roman" w:hAnsi="Times New Roman"/>
          <w:b/>
          <w:color w:val="FF0000"/>
        </w:rPr>
        <w:t xml:space="preserve">control </w:t>
      </w:r>
      <w:r w:rsidR="00D2403D">
        <w:rPr>
          <w:rFonts w:ascii="Times New Roman" w:hAnsi="Times New Roman"/>
          <w:b/>
          <w:color w:val="FF0000"/>
        </w:rPr>
        <w:t xml:space="preserve"> the</w:t>
      </w:r>
      <w:proofErr w:type="gramEnd"/>
      <w:r w:rsidR="00D2403D">
        <w:rPr>
          <w:rFonts w:ascii="Times New Roman" w:hAnsi="Times New Roman"/>
          <w:b/>
          <w:color w:val="FF0000"/>
        </w:rPr>
        <w:t xml:space="preserve"> </w:t>
      </w:r>
      <w:r w:rsidR="00773BEB" w:rsidRPr="0053685F">
        <w:rPr>
          <w:rFonts w:ascii="Times New Roman" w:hAnsi="Times New Roman"/>
          <w:b/>
          <w:color w:val="FF0000"/>
        </w:rPr>
        <w:t>paddle</w:t>
      </w:r>
      <w:r w:rsidR="00D2403D">
        <w:rPr>
          <w:rFonts w:ascii="Times New Roman" w:hAnsi="Times New Roman"/>
          <w:b/>
          <w:color w:val="FF0000"/>
        </w:rPr>
        <w:t xml:space="preserve">  (This replaces part of  </w:t>
      </w:r>
      <w:r w:rsidR="00D2403D" w:rsidRPr="00084374">
        <w:rPr>
          <w:rFonts w:ascii="Times New Roman" w:hAnsi="Times New Roman"/>
          <w:b/>
          <w:u w:val="single"/>
        </w:rPr>
        <w:t>ITEM #</w:t>
      </w:r>
      <w:r w:rsidR="00D2403D">
        <w:rPr>
          <w:rFonts w:ascii="Times New Roman" w:hAnsi="Times New Roman"/>
          <w:b/>
          <w:u w:val="single"/>
        </w:rPr>
        <w:t>20</w:t>
      </w:r>
      <w:r w:rsidR="00D2403D">
        <w:rPr>
          <w:rFonts w:ascii="Times New Roman" w:hAnsi="Times New Roman"/>
          <w:b/>
          <w:color w:val="FF0000"/>
        </w:rPr>
        <w:t xml:space="preserve"> above)</w:t>
      </w:r>
    </w:p>
    <w:p w:rsidR="009E4D8F" w:rsidRDefault="00D2403D" w:rsidP="009E4D8F">
      <w:pPr>
        <w:ind w:left="1530"/>
        <w:jc w:val="both"/>
        <w:rPr>
          <w:rFonts w:ascii="Times New Roman" w:hAnsi="Times New Roman"/>
          <w:b/>
        </w:rPr>
      </w:pPr>
      <w:r>
        <w:rPr>
          <w:rFonts w:ascii="Times New Roman" w:hAnsi="Times New Roman"/>
          <w:b/>
        </w:rPr>
        <w:tab/>
      </w:r>
    </w:p>
    <w:p w:rsidR="0053685F" w:rsidRDefault="0053685F" w:rsidP="009E4D8F">
      <w:pPr>
        <w:ind w:left="1530"/>
        <w:jc w:val="both"/>
        <w:rPr>
          <w:rFonts w:ascii="Times New Roman" w:hAnsi="Times New Roman"/>
          <w:b/>
        </w:rPr>
      </w:pPr>
      <w:r w:rsidRPr="001D7F2D">
        <w:rPr>
          <w:rFonts w:ascii="Times New Roman" w:hAnsi="Times New Roman"/>
          <w:b/>
          <w:color w:val="0000FF"/>
        </w:rPr>
        <w:t>STAR</w:t>
      </w:r>
      <w:r w:rsidR="00747AC8" w:rsidRPr="001D7F2D">
        <w:rPr>
          <w:rFonts w:ascii="Times New Roman" w:hAnsi="Times New Roman"/>
          <w:b/>
          <w:color w:val="0000FF"/>
        </w:rPr>
        <w:t>#16</w:t>
      </w:r>
      <w:r w:rsidRPr="001D7F2D">
        <w:rPr>
          <w:rFonts w:ascii="Times New Roman" w:hAnsi="Times New Roman"/>
          <w:b/>
          <w:color w:val="0000FF"/>
        </w:rPr>
        <w:t xml:space="preserve">:  </w:t>
      </w:r>
      <w:r>
        <w:rPr>
          <w:rFonts w:ascii="Times New Roman" w:hAnsi="Times New Roman"/>
          <w:b/>
        </w:rPr>
        <w:t>Add a “power-up” feature to equip paddle with lasers</w:t>
      </w:r>
      <w:r w:rsidR="00483E92">
        <w:rPr>
          <w:rFonts w:ascii="Times New Roman" w:hAnsi="Times New Roman"/>
          <w:b/>
        </w:rPr>
        <w:t xml:space="preserve"> or add other nifty features</w:t>
      </w:r>
    </w:p>
    <w:p w:rsidR="0053685F" w:rsidRPr="00486066" w:rsidRDefault="0053685F" w:rsidP="009E4D8F">
      <w:pPr>
        <w:ind w:left="1530"/>
        <w:jc w:val="both"/>
        <w:rPr>
          <w:rFonts w:ascii="Times New Roman" w:hAnsi="Times New Roman"/>
          <w:b/>
        </w:rPr>
      </w:pPr>
    </w:p>
    <w:p w:rsidR="00DA71E4" w:rsidRDefault="00DA71E4" w:rsidP="009E4D8F">
      <w:pPr>
        <w:numPr>
          <w:ilvl w:val="1"/>
          <w:numId w:val="12"/>
        </w:numPr>
        <w:jc w:val="both"/>
        <w:rPr>
          <w:rFonts w:ascii="Times New Roman" w:hAnsi="Times New Roman"/>
        </w:rPr>
      </w:pPr>
      <w:r>
        <w:rPr>
          <w:rFonts w:ascii="Times New Roman" w:hAnsi="Times New Roman"/>
        </w:rPr>
        <w:t>Has the ball bounce off of the paddle based on the angle they collide or the part of the paddle which is hit</w:t>
      </w:r>
      <w:r w:rsidR="0053685F">
        <w:rPr>
          <w:rFonts w:ascii="Times New Roman" w:hAnsi="Times New Roman"/>
        </w:rPr>
        <w:t xml:space="preserve"> and play a distinctive sound different from other sounds</w:t>
      </w:r>
      <w:r w:rsidR="0053685F">
        <w:rPr>
          <w:rFonts w:ascii="Times New Roman" w:hAnsi="Times New Roman"/>
        </w:rPr>
        <w:tab/>
      </w:r>
      <w:r w:rsidR="0053685F">
        <w:rPr>
          <w:rFonts w:ascii="Times New Roman" w:hAnsi="Times New Roman"/>
        </w:rPr>
        <w:tab/>
      </w:r>
      <w:r w:rsidR="0053685F">
        <w:rPr>
          <w:rFonts w:ascii="Times New Roman" w:hAnsi="Times New Roman"/>
        </w:rPr>
        <w:tab/>
      </w:r>
      <w:r w:rsidR="0053685F">
        <w:rPr>
          <w:rFonts w:ascii="Times New Roman" w:hAnsi="Times New Roman"/>
        </w:rPr>
        <w:tab/>
      </w:r>
      <w:r w:rsidR="0053685F">
        <w:rPr>
          <w:rFonts w:ascii="Times New Roman" w:hAnsi="Times New Roman"/>
        </w:rPr>
        <w:tab/>
      </w:r>
      <w:r w:rsidR="0053685F">
        <w:rPr>
          <w:rFonts w:ascii="Times New Roman" w:hAnsi="Times New Roman"/>
        </w:rPr>
        <w:tab/>
        <w:t xml:space="preserve">      </w:t>
      </w:r>
      <w:r w:rsidR="0053685F">
        <w:rPr>
          <w:rFonts w:ascii="Times New Roman" w:hAnsi="Times New Roman"/>
          <w:b/>
          <w:u w:val="single"/>
        </w:rPr>
        <w:t>IT</w:t>
      </w:r>
      <w:r w:rsidR="0053685F" w:rsidRPr="00084374">
        <w:rPr>
          <w:rFonts w:ascii="Times New Roman" w:hAnsi="Times New Roman"/>
          <w:b/>
          <w:u w:val="single"/>
        </w:rPr>
        <w:t>EM #</w:t>
      </w:r>
      <w:r w:rsidR="0053685F">
        <w:rPr>
          <w:rFonts w:ascii="Times New Roman" w:hAnsi="Times New Roman"/>
          <w:b/>
          <w:u w:val="single"/>
        </w:rPr>
        <w:t>21</w:t>
      </w:r>
    </w:p>
    <w:p w:rsidR="00DA71E4" w:rsidRDefault="00DA71E4" w:rsidP="00DA71E4">
      <w:pPr>
        <w:ind w:left="1530"/>
        <w:jc w:val="both"/>
        <w:rPr>
          <w:rFonts w:ascii="Times New Roman" w:hAnsi="Times New Roman"/>
        </w:rPr>
      </w:pPr>
    </w:p>
    <w:p w:rsidR="00DA71E4" w:rsidRDefault="00DA71E4" w:rsidP="009E4D8F">
      <w:pPr>
        <w:numPr>
          <w:ilvl w:val="1"/>
          <w:numId w:val="12"/>
        </w:numPr>
        <w:jc w:val="both"/>
        <w:rPr>
          <w:rFonts w:ascii="Times New Roman" w:hAnsi="Times New Roman"/>
        </w:rPr>
      </w:pPr>
      <w:r>
        <w:rPr>
          <w:rFonts w:ascii="Times New Roman" w:hAnsi="Times New Roman"/>
        </w:rPr>
        <w:lastRenderedPageBreak/>
        <w:t>Has the</w:t>
      </w:r>
      <w:r w:rsidR="0018530B">
        <w:rPr>
          <w:rFonts w:ascii="Times New Roman" w:hAnsi="Times New Roman"/>
        </w:rPr>
        <w:t xml:space="preserve"> ball bounce off the “walls”/</w:t>
      </w:r>
      <w:r>
        <w:rPr>
          <w:rFonts w:ascii="Times New Roman" w:hAnsi="Times New Roman"/>
        </w:rPr>
        <w:t>ceiling, but game ends when ball hits the “floor” OR the player has hit all the bricks.</w:t>
      </w:r>
      <w:r w:rsidR="0018530B">
        <w:rPr>
          <w:rFonts w:ascii="Times New Roman" w:hAnsi="Times New Roman"/>
        </w:rPr>
        <w:t xml:space="preserve"> Have distinctive sounds different from other sounds for each of these three situations.   </w:t>
      </w:r>
      <w:r w:rsidR="0018530B">
        <w:rPr>
          <w:rFonts w:ascii="Times New Roman" w:hAnsi="Times New Roman"/>
          <w:b/>
          <w:u w:val="single"/>
        </w:rPr>
        <w:t>I</w:t>
      </w:r>
      <w:r w:rsidR="0018530B" w:rsidRPr="00084374">
        <w:rPr>
          <w:rFonts w:ascii="Times New Roman" w:hAnsi="Times New Roman"/>
          <w:b/>
          <w:u w:val="single"/>
        </w:rPr>
        <w:t>TEM #</w:t>
      </w:r>
      <w:r w:rsidR="0018530B">
        <w:rPr>
          <w:rFonts w:ascii="Times New Roman" w:hAnsi="Times New Roman"/>
          <w:b/>
          <w:u w:val="single"/>
        </w:rPr>
        <w:t>22</w:t>
      </w:r>
    </w:p>
    <w:p w:rsidR="00DA71E4" w:rsidRDefault="00DA71E4" w:rsidP="00DA71E4">
      <w:pPr>
        <w:pStyle w:val="ListParagraph"/>
        <w:rPr>
          <w:rFonts w:ascii="Times New Roman" w:hAnsi="Times New Roman"/>
        </w:rPr>
      </w:pPr>
    </w:p>
    <w:p w:rsidR="0043239C" w:rsidRPr="0043239C" w:rsidRDefault="00743B10" w:rsidP="0043239C">
      <w:pPr>
        <w:numPr>
          <w:ilvl w:val="1"/>
          <w:numId w:val="12"/>
        </w:numPr>
        <w:jc w:val="both"/>
        <w:rPr>
          <w:rFonts w:ascii="Times New Roman" w:hAnsi="Times New Roman"/>
        </w:rPr>
      </w:pPr>
      <w:r w:rsidRPr="00486066">
        <w:rPr>
          <w:rFonts w:ascii="Times New Roman" w:hAnsi="Times New Roman"/>
        </w:rPr>
        <w:t>Has the</w:t>
      </w:r>
      <w:r w:rsidR="00773BEB">
        <w:rPr>
          <w:rFonts w:ascii="Times New Roman" w:hAnsi="Times New Roman"/>
        </w:rPr>
        <w:t xml:space="preserve"> game end</w:t>
      </w:r>
      <w:r w:rsidR="009E4D8F" w:rsidRPr="00486066">
        <w:rPr>
          <w:rFonts w:ascii="Times New Roman" w:hAnsi="Times New Roman"/>
        </w:rPr>
        <w:t xml:space="preserve"> </w:t>
      </w:r>
      <w:r w:rsidR="00773BEB">
        <w:rPr>
          <w:rFonts w:ascii="Times New Roman" w:hAnsi="Times New Roman"/>
        </w:rPr>
        <w:t>with the announcement of whether or not the player won</w:t>
      </w:r>
      <w:r w:rsidR="00DA71E4">
        <w:rPr>
          <w:rFonts w:ascii="Times New Roman" w:hAnsi="Times New Roman"/>
        </w:rPr>
        <w:t xml:space="preserve"> and updates the number of games won and games played</w:t>
      </w:r>
      <w:r w:rsidR="0018530B">
        <w:rPr>
          <w:rFonts w:ascii="Times New Roman" w:hAnsi="Times New Roman"/>
        </w:rPr>
        <w:t xml:space="preserve"> </w:t>
      </w:r>
      <w:r w:rsidR="0018530B">
        <w:rPr>
          <w:rFonts w:ascii="Times New Roman" w:hAnsi="Times New Roman"/>
          <w:b/>
          <w:u w:val="single"/>
        </w:rPr>
        <w:t>I</w:t>
      </w:r>
      <w:r w:rsidR="0018530B" w:rsidRPr="00084374">
        <w:rPr>
          <w:rFonts w:ascii="Times New Roman" w:hAnsi="Times New Roman"/>
          <w:b/>
          <w:u w:val="single"/>
        </w:rPr>
        <w:t>TEM #</w:t>
      </w:r>
      <w:r w:rsidR="0018530B">
        <w:rPr>
          <w:rFonts w:ascii="Times New Roman" w:hAnsi="Times New Roman"/>
          <w:b/>
          <w:u w:val="single"/>
        </w:rPr>
        <w:t>23</w:t>
      </w:r>
    </w:p>
    <w:p w:rsidR="00DA71E4" w:rsidRDefault="00DA71E4" w:rsidP="00DA71E4">
      <w:pPr>
        <w:pStyle w:val="ListParagraph"/>
        <w:rPr>
          <w:rFonts w:ascii="Times New Roman" w:hAnsi="Times New Roman"/>
        </w:rPr>
      </w:pPr>
    </w:p>
    <w:p w:rsidR="00DA71E4" w:rsidRDefault="0018530B" w:rsidP="00DA71E4">
      <w:pPr>
        <w:ind w:left="1440"/>
        <w:jc w:val="both"/>
        <w:rPr>
          <w:rFonts w:ascii="Times New Roman" w:hAnsi="Times New Roman"/>
          <w:b/>
        </w:rPr>
      </w:pPr>
      <w:r w:rsidRPr="00084374">
        <w:rPr>
          <w:rFonts w:ascii="Times New Roman" w:hAnsi="Times New Roman"/>
          <w:b/>
          <w:color w:val="FF0000"/>
          <w:u w:val="single"/>
        </w:rPr>
        <w:t>FP ITEM #</w:t>
      </w:r>
      <w:r>
        <w:rPr>
          <w:rFonts w:ascii="Times New Roman" w:hAnsi="Times New Roman"/>
          <w:b/>
          <w:color w:val="FF0000"/>
          <w:u w:val="single"/>
        </w:rPr>
        <w:t>9</w:t>
      </w:r>
      <w:r>
        <w:rPr>
          <w:rFonts w:ascii="Times New Roman" w:hAnsi="Times New Roman"/>
          <w:b/>
          <w:color w:val="FF0000"/>
        </w:rPr>
        <w:t xml:space="preserve">: </w:t>
      </w:r>
      <w:r w:rsidR="00DA71E4" w:rsidRPr="0018530B">
        <w:rPr>
          <w:rFonts w:ascii="Times New Roman" w:hAnsi="Times New Roman"/>
          <w:b/>
          <w:color w:val="FF0000"/>
        </w:rPr>
        <w:t>Display how much time</w:t>
      </w:r>
      <w:r>
        <w:rPr>
          <w:rFonts w:ascii="Times New Roman" w:hAnsi="Times New Roman"/>
          <w:b/>
          <w:color w:val="FF0000"/>
        </w:rPr>
        <w:t xml:space="preserve"> in minutes and seconds</w:t>
      </w:r>
      <w:r w:rsidR="00DA71E4" w:rsidRPr="0018530B">
        <w:rPr>
          <w:rFonts w:ascii="Times New Roman" w:hAnsi="Times New Roman"/>
          <w:b/>
          <w:color w:val="FF0000"/>
        </w:rPr>
        <w:t xml:space="preserve"> it takes the player to complete the current game</w:t>
      </w:r>
    </w:p>
    <w:p w:rsidR="0089681C" w:rsidRDefault="0089681C" w:rsidP="00DA71E4">
      <w:pPr>
        <w:ind w:left="1440"/>
        <w:jc w:val="both"/>
        <w:rPr>
          <w:rFonts w:ascii="Times New Roman" w:hAnsi="Times New Roman"/>
          <w:b/>
        </w:rPr>
      </w:pPr>
    </w:p>
    <w:p w:rsidR="0018530B" w:rsidRDefault="0089681C" w:rsidP="0018530B">
      <w:pPr>
        <w:ind w:left="1440"/>
        <w:jc w:val="both"/>
        <w:rPr>
          <w:rFonts w:ascii="Times New Roman" w:hAnsi="Times New Roman"/>
          <w:b/>
        </w:rPr>
      </w:pPr>
      <w:r w:rsidRPr="001D7F2D">
        <w:rPr>
          <w:rFonts w:ascii="Times New Roman" w:hAnsi="Times New Roman"/>
          <w:b/>
          <w:color w:val="0000FF"/>
        </w:rPr>
        <w:t>STAR</w:t>
      </w:r>
      <w:r w:rsidR="00747AC8" w:rsidRPr="001D7F2D">
        <w:rPr>
          <w:rFonts w:ascii="Times New Roman" w:hAnsi="Times New Roman"/>
          <w:b/>
          <w:color w:val="0000FF"/>
        </w:rPr>
        <w:t>#17</w:t>
      </w:r>
      <w:r w:rsidRPr="001D7F2D">
        <w:rPr>
          <w:rFonts w:ascii="Times New Roman" w:hAnsi="Times New Roman"/>
          <w:b/>
          <w:color w:val="0000FF"/>
        </w:rPr>
        <w:t xml:space="preserve">:  </w:t>
      </w:r>
      <w:r>
        <w:rPr>
          <w:rFonts w:ascii="Times New Roman" w:hAnsi="Times New Roman"/>
          <w:b/>
        </w:rPr>
        <w:t>Display the history of all the playing times</w:t>
      </w:r>
    </w:p>
    <w:p w:rsidR="002A786F" w:rsidRDefault="002A786F" w:rsidP="0018530B">
      <w:pPr>
        <w:ind w:left="1440"/>
        <w:jc w:val="both"/>
        <w:rPr>
          <w:rFonts w:ascii="Times New Roman" w:hAnsi="Times New Roman"/>
          <w:b/>
        </w:rPr>
      </w:pPr>
    </w:p>
    <w:p w:rsidR="0018530B" w:rsidRDefault="0018530B" w:rsidP="0018530B">
      <w:pPr>
        <w:ind w:left="1440"/>
        <w:jc w:val="both"/>
        <w:rPr>
          <w:rFonts w:ascii="Times New Roman" w:hAnsi="Times New Roman"/>
          <w:b/>
        </w:rPr>
      </w:pPr>
      <w:r w:rsidRPr="001D7F2D">
        <w:rPr>
          <w:rFonts w:ascii="Times New Roman" w:hAnsi="Times New Roman"/>
          <w:b/>
          <w:color w:val="0000FF"/>
        </w:rPr>
        <w:t>STARS</w:t>
      </w:r>
      <w:r w:rsidR="00747AC8" w:rsidRPr="001D7F2D">
        <w:rPr>
          <w:rFonts w:ascii="Times New Roman" w:hAnsi="Times New Roman"/>
          <w:b/>
          <w:color w:val="0000FF"/>
        </w:rPr>
        <w:t>#18/#19</w:t>
      </w:r>
      <w:r w:rsidRPr="001D7F2D">
        <w:rPr>
          <w:rFonts w:ascii="Times New Roman" w:hAnsi="Times New Roman"/>
          <w:b/>
          <w:color w:val="0000FF"/>
        </w:rPr>
        <w:t xml:space="preserve">(2): </w:t>
      </w:r>
      <w:r>
        <w:rPr>
          <w:rFonts w:ascii="Times New Roman" w:hAnsi="Times New Roman"/>
          <w:b/>
        </w:rPr>
        <w:t>Create a disk file to record the history of all the playing times for all games and ALL sessions. Provide a way for the user to read from the disk file and display all the times.</w:t>
      </w:r>
    </w:p>
    <w:p w:rsidR="00CA06CD" w:rsidRDefault="00CA06CD" w:rsidP="0018530B">
      <w:pPr>
        <w:ind w:left="1440"/>
        <w:jc w:val="both"/>
        <w:rPr>
          <w:rFonts w:ascii="Times New Roman" w:hAnsi="Times New Roman"/>
          <w:b/>
        </w:rPr>
      </w:pPr>
    </w:p>
    <w:p w:rsidR="00CA06CD" w:rsidRDefault="00CA06CD" w:rsidP="0018530B">
      <w:pPr>
        <w:ind w:left="1440"/>
        <w:jc w:val="both"/>
        <w:rPr>
          <w:rFonts w:ascii="Times New Roman" w:hAnsi="Times New Roman"/>
          <w:b/>
        </w:rPr>
      </w:pPr>
      <w:r w:rsidRPr="001D7F2D">
        <w:rPr>
          <w:rFonts w:ascii="Times New Roman" w:hAnsi="Times New Roman"/>
          <w:b/>
          <w:color w:val="0000FF"/>
        </w:rPr>
        <w:t>STAR</w:t>
      </w:r>
      <w:r w:rsidR="00747AC8" w:rsidRPr="001D7F2D">
        <w:rPr>
          <w:rFonts w:ascii="Times New Roman" w:hAnsi="Times New Roman"/>
          <w:b/>
          <w:color w:val="0000FF"/>
        </w:rPr>
        <w:t>#20</w:t>
      </w:r>
      <w:r w:rsidRPr="001D7F2D">
        <w:rPr>
          <w:rFonts w:ascii="Times New Roman" w:hAnsi="Times New Roman"/>
          <w:b/>
          <w:color w:val="0000FF"/>
        </w:rPr>
        <w:t>:</w:t>
      </w:r>
      <w:r>
        <w:rPr>
          <w:rFonts w:ascii="Times New Roman" w:hAnsi="Times New Roman"/>
          <w:b/>
        </w:rPr>
        <w:t xml:space="preserve"> Expand the previous STAR by also displaying the history sorted from shortest to longest times.</w:t>
      </w:r>
    </w:p>
    <w:p w:rsidR="0089681C" w:rsidRDefault="0089681C" w:rsidP="00DA71E4">
      <w:pPr>
        <w:ind w:left="1440"/>
        <w:jc w:val="both"/>
        <w:rPr>
          <w:rFonts w:ascii="Times New Roman" w:hAnsi="Times New Roman"/>
          <w:b/>
        </w:rPr>
      </w:pPr>
    </w:p>
    <w:p w:rsidR="0089681C" w:rsidRPr="00DA71E4" w:rsidRDefault="00CA402A" w:rsidP="00DA71E4">
      <w:pPr>
        <w:ind w:left="1440"/>
        <w:jc w:val="both"/>
        <w:rPr>
          <w:rFonts w:ascii="Times New Roman" w:hAnsi="Times New Roman"/>
          <w:b/>
        </w:rPr>
      </w:pPr>
      <w:r w:rsidRPr="001D7F2D">
        <w:rPr>
          <w:rFonts w:ascii="Times New Roman" w:hAnsi="Times New Roman"/>
          <w:b/>
          <w:color w:val="0000FF"/>
        </w:rPr>
        <w:t>STAR</w:t>
      </w:r>
      <w:r w:rsidR="00747AC8" w:rsidRPr="001D7F2D">
        <w:rPr>
          <w:rFonts w:ascii="Times New Roman" w:hAnsi="Times New Roman"/>
          <w:b/>
          <w:color w:val="0000FF"/>
        </w:rPr>
        <w:t>#21</w:t>
      </w:r>
      <w:r>
        <w:rPr>
          <w:rFonts w:ascii="Times New Roman" w:hAnsi="Times New Roman"/>
          <w:b/>
        </w:rPr>
        <w:t xml:space="preserve">: </w:t>
      </w:r>
      <w:r w:rsidR="0018530B">
        <w:rPr>
          <w:rFonts w:ascii="Times New Roman" w:hAnsi="Times New Roman"/>
          <w:b/>
        </w:rPr>
        <w:t>At the conclusion of a session (before exiting), d</w:t>
      </w:r>
      <w:r w:rsidR="0089681C">
        <w:rPr>
          <w:rFonts w:ascii="Times New Roman" w:hAnsi="Times New Roman"/>
          <w:b/>
        </w:rPr>
        <w:t xml:space="preserve">isplay the quickest playing time </w:t>
      </w:r>
      <w:r w:rsidR="00CA06CD">
        <w:rPr>
          <w:rFonts w:ascii="Times New Roman" w:hAnsi="Times New Roman"/>
          <w:b/>
        </w:rPr>
        <w:t xml:space="preserve">in the session </w:t>
      </w:r>
      <w:r w:rsidR="0089681C">
        <w:rPr>
          <w:rFonts w:ascii="Times New Roman" w:hAnsi="Times New Roman"/>
          <w:b/>
        </w:rPr>
        <w:t xml:space="preserve">for completing a “won” game </w:t>
      </w:r>
    </w:p>
    <w:p w:rsidR="00743B10" w:rsidRPr="00486066" w:rsidRDefault="00743B10" w:rsidP="00743B10">
      <w:pPr>
        <w:jc w:val="both"/>
        <w:rPr>
          <w:rFonts w:ascii="Times New Roman" w:hAnsi="Times New Roman"/>
        </w:rPr>
      </w:pPr>
    </w:p>
    <w:p w:rsidR="00951BB2" w:rsidRDefault="00743B10" w:rsidP="00743B10">
      <w:pPr>
        <w:numPr>
          <w:ilvl w:val="1"/>
          <w:numId w:val="12"/>
        </w:numPr>
        <w:jc w:val="both"/>
        <w:rPr>
          <w:rFonts w:ascii="Times New Roman" w:hAnsi="Times New Roman"/>
        </w:rPr>
      </w:pPr>
      <w:r w:rsidRPr="00486066">
        <w:rPr>
          <w:rFonts w:ascii="Times New Roman" w:hAnsi="Times New Roman"/>
        </w:rPr>
        <w:t>Displays a</w:t>
      </w:r>
      <w:r w:rsidR="00D37C08" w:rsidRPr="00486066">
        <w:rPr>
          <w:rFonts w:ascii="Times New Roman" w:hAnsi="Times New Roman"/>
        </w:rPr>
        <w:t xml:space="preserve"> </w:t>
      </w:r>
      <w:r w:rsidR="00D37C08" w:rsidRPr="00486066">
        <w:rPr>
          <w:rFonts w:ascii="Times New Roman" w:hAnsi="Times New Roman"/>
          <w:b/>
        </w:rPr>
        <w:t>continue button</w:t>
      </w:r>
      <w:r w:rsidR="009028C5" w:rsidRPr="00486066">
        <w:rPr>
          <w:rFonts w:ascii="Times New Roman" w:hAnsi="Times New Roman"/>
        </w:rPr>
        <w:t xml:space="preserve"> after a game ends to</w:t>
      </w:r>
      <w:r w:rsidR="00D37C08" w:rsidRPr="00486066">
        <w:rPr>
          <w:rFonts w:ascii="Times New Roman" w:hAnsi="Times New Roman"/>
        </w:rPr>
        <w:t xml:space="preserve"> </w:t>
      </w:r>
      <w:r w:rsidR="009028C5" w:rsidRPr="00486066">
        <w:rPr>
          <w:rFonts w:ascii="Times New Roman" w:hAnsi="Times New Roman"/>
        </w:rPr>
        <w:t xml:space="preserve">reset the form for the next game to be played. Alternatively, use the </w:t>
      </w:r>
      <w:r w:rsidR="009028C5" w:rsidRPr="00DA71E4">
        <w:rPr>
          <w:rFonts w:ascii="Times New Roman" w:hAnsi="Times New Roman"/>
          <w:b/>
        </w:rPr>
        <w:t>play button</w:t>
      </w:r>
      <w:r w:rsidR="009028C5" w:rsidRPr="00486066">
        <w:rPr>
          <w:rFonts w:ascii="Times New Roman" w:hAnsi="Times New Roman"/>
        </w:rPr>
        <w:t xml:space="preserve"> to accomplish this.</w:t>
      </w:r>
      <w:r w:rsidR="00CA06CD">
        <w:rPr>
          <w:rFonts w:ascii="Times New Roman" w:hAnsi="Times New Roman"/>
        </w:rPr>
        <w:tab/>
      </w:r>
      <w:r w:rsidR="00CA06CD">
        <w:rPr>
          <w:rFonts w:ascii="Times New Roman" w:hAnsi="Times New Roman"/>
        </w:rPr>
        <w:tab/>
      </w:r>
      <w:r w:rsidR="00CA06CD">
        <w:rPr>
          <w:rFonts w:ascii="Times New Roman" w:hAnsi="Times New Roman"/>
        </w:rPr>
        <w:tab/>
      </w:r>
      <w:r w:rsidR="00CA06CD">
        <w:rPr>
          <w:rFonts w:ascii="Times New Roman" w:hAnsi="Times New Roman"/>
        </w:rPr>
        <w:tab/>
      </w:r>
      <w:r w:rsidR="00CA06CD">
        <w:rPr>
          <w:rFonts w:ascii="Times New Roman" w:hAnsi="Times New Roman"/>
        </w:rPr>
        <w:tab/>
      </w:r>
      <w:r w:rsidR="00CA06CD">
        <w:rPr>
          <w:rFonts w:ascii="Times New Roman" w:hAnsi="Times New Roman"/>
        </w:rPr>
        <w:tab/>
      </w:r>
      <w:r w:rsidR="00CA06CD">
        <w:rPr>
          <w:rFonts w:ascii="Times New Roman" w:hAnsi="Times New Roman"/>
        </w:rPr>
        <w:tab/>
      </w:r>
      <w:r w:rsidR="00CA06CD">
        <w:rPr>
          <w:rFonts w:ascii="Times New Roman" w:hAnsi="Times New Roman"/>
        </w:rPr>
        <w:tab/>
        <w:t xml:space="preserve">      </w:t>
      </w:r>
      <w:r w:rsidR="00CA06CD">
        <w:rPr>
          <w:rFonts w:ascii="Times New Roman" w:hAnsi="Times New Roman"/>
          <w:b/>
          <w:u w:val="single"/>
        </w:rPr>
        <w:t>I</w:t>
      </w:r>
      <w:r w:rsidR="00CA06CD" w:rsidRPr="00084374">
        <w:rPr>
          <w:rFonts w:ascii="Times New Roman" w:hAnsi="Times New Roman"/>
          <w:b/>
          <w:u w:val="single"/>
        </w:rPr>
        <w:t>TEM #</w:t>
      </w:r>
      <w:r w:rsidR="00CA06CD">
        <w:rPr>
          <w:rFonts w:ascii="Times New Roman" w:hAnsi="Times New Roman"/>
          <w:b/>
          <w:u w:val="single"/>
        </w:rPr>
        <w:t>24</w:t>
      </w:r>
    </w:p>
    <w:p w:rsidR="00C230B6" w:rsidRPr="00C230B6" w:rsidRDefault="00C230B6" w:rsidP="00C230B6">
      <w:pPr>
        <w:ind w:left="1530"/>
        <w:jc w:val="both"/>
        <w:rPr>
          <w:rFonts w:ascii="Times New Roman" w:hAnsi="Times New Roman"/>
        </w:rPr>
      </w:pPr>
    </w:p>
    <w:p w:rsidR="00212DEC" w:rsidRPr="00486066" w:rsidRDefault="00A55BC3" w:rsidP="009E4D8F">
      <w:pPr>
        <w:numPr>
          <w:ilvl w:val="0"/>
          <w:numId w:val="3"/>
        </w:numPr>
        <w:jc w:val="both"/>
        <w:rPr>
          <w:rFonts w:ascii="Times New Roman" w:hAnsi="Times New Roman"/>
        </w:rPr>
      </w:pPr>
      <w:r w:rsidRPr="00486066">
        <w:rPr>
          <w:rFonts w:ascii="Times New Roman" w:hAnsi="Times New Roman"/>
        </w:rPr>
        <w:t xml:space="preserve">Declare, define and deploy </w:t>
      </w:r>
      <w:r w:rsidRPr="00486066">
        <w:rPr>
          <w:rFonts w:ascii="Times New Roman" w:hAnsi="Times New Roman"/>
          <w:b/>
        </w:rPr>
        <w:t>lots of non-event driven, custom-methods</w:t>
      </w:r>
      <w:r w:rsidRPr="00486066">
        <w:rPr>
          <w:rFonts w:ascii="Times New Roman" w:hAnsi="Times New Roman"/>
        </w:rPr>
        <w:t xml:space="preserve">. Aim to create methods that have </w:t>
      </w:r>
      <w:r w:rsidR="00CA06CD">
        <w:rPr>
          <w:rFonts w:ascii="Times New Roman" w:hAnsi="Times New Roman"/>
        </w:rPr>
        <w:t>&lt;=</w:t>
      </w:r>
      <w:r w:rsidRPr="00486066">
        <w:rPr>
          <w:rFonts w:ascii="Times New Roman" w:hAnsi="Times New Roman"/>
        </w:rPr>
        <w:t xml:space="preserve"> 25 lines </w:t>
      </w:r>
      <w:r w:rsidR="00C27EA2" w:rsidRPr="00486066">
        <w:rPr>
          <w:rFonts w:ascii="Times New Roman" w:hAnsi="Times New Roman"/>
        </w:rPr>
        <w:t>of</w:t>
      </w:r>
      <w:r w:rsidRPr="00486066">
        <w:rPr>
          <w:rFonts w:ascii="Times New Roman" w:hAnsi="Times New Roman"/>
        </w:rPr>
        <w:t xml:space="preserve"> code</w:t>
      </w:r>
      <w:r w:rsidR="00C27EA2" w:rsidRPr="00486066">
        <w:rPr>
          <w:rFonts w:ascii="Times New Roman" w:hAnsi="Times New Roman"/>
        </w:rPr>
        <w:t xml:space="preserve"> (excluding comments)</w:t>
      </w:r>
      <w:r w:rsidR="00CA06CD">
        <w:rPr>
          <w:rFonts w:ascii="Times New Roman" w:hAnsi="Times New Roman"/>
        </w:rPr>
        <w:t xml:space="preserve">    </w:t>
      </w:r>
      <w:r w:rsidR="00CA06CD">
        <w:rPr>
          <w:rFonts w:ascii="Times New Roman" w:hAnsi="Times New Roman"/>
          <w:b/>
          <w:u w:val="single"/>
        </w:rPr>
        <w:t>I</w:t>
      </w:r>
      <w:r w:rsidR="00CA06CD" w:rsidRPr="00084374">
        <w:rPr>
          <w:rFonts w:ascii="Times New Roman" w:hAnsi="Times New Roman"/>
          <w:b/>
          <w:u w:val="single"/>
        </w:rPr>
        <w:t>TEM #</w:t>
      </w:r>
      <w:r w:rsidR="00CA06CD">
        <w:rPr>
          <w:rFonts w:ascii="Times New Roman" w:hAnsi="Times New Roman"/>
          <w:b/>
          <w:u w:val="single"/>
        </w:rPr>
        <w:t>25</w:t>
      </w:r>
    </w:p>
    <w:p w:rsidR="00951BB2" w:rsidRPr="00486066" w:rsidRDefault="00951BB2" w:rsidP="009E4D8F">
      <w:pPr>
        <w:ind w:left="820"/>
        <w:jc w:val="both"/>
        <w:rPr>
          <w:rFonts w:ascii="Times New Roman" w:hAnsi="Times New Roman"/>
        </w:rPr>
      </w:pPr>
    </w:p>
    <w:p w:rsidR="00626EDA" w:rsidRDefault="00C27EA2" w:rsidP="009E4D8F">
      <w:pPr>
        <w:numPr>
          <w:ilvl w:val="0"/>
          <w:numId w:val="3"/>
        </w:numPr>
        <w:jc w:val="both"/>
        <w:rPr>
          <w:rFonts w:ascii="Times New Roman" w:hAnsi="Times New Roman"/>
        </w:rPr>
      </w:pPr>
      <w:r w:rsidRPr="00486066">
        <w:rPr>
          <w:rFonts w:ascii="Times New Roman" w:hAnsi="Times New Roman"/>
          <w:b/>
        </w:rPr>
        <w:t xml:space="preserve">DO NOT USE global variables </w:t>
      </w:r>
      <w:r w:rsidRPr="00486066">
        <w:rPr>
          <w:rFonts w:ascii="Times New Roman" w:hAnsi="Times New Roman"/>
        </w:rPr>
        <w:t xml:space="preserve">for information appearing only in non-event driven methods </w:t>
      </w:r>
      <w:r w:rsidR="00CA06CD">
        <w:rPr>
          <w:rFonts w:ascii="Times New Roman" w:hAnsi="Times New Roman"/>
        </w:rPr>
        <w:tab/>
      </w:r>
      <w:r w:rsidR="00CA06CD">
        <w:rPr>
          <w:rFonts w:ascii="Times New Roman" w:hAnsi="Times New Roman"/>
        </w:rPr>
        <w:tab/>
      </w:r>
      <w:r w:rsidR="00CA06CD">
        <w:rPr>
          <w:rFonts w:ascii="Times New Roman" w:hAnsi="Times New Roman"/>
        </w:rPr>
        <w:tab/>
      </w:r>
      <w:r w:rsidR="00CA06CD">
        <w:rPr>
          <w:rFonts w:ascii="Times New Roman" w:hAnsi="Times New Roman"/>
        </w:rPr>
        <w:tab/>
      </w:r>
      <w:r w:rsidR="00CA06CD">
        <w:rPr>
          <w:rFonts w:ascii="Times New Roman" w:hAnsi="Times New Roman"/>
        </w:rPr>
        <w:tab/>
      </w:r>
      <w:r w:rsidR="00CA06CD">
        <w:rPr>
          <w:rFonts w:ascii="Times New Roman" w:hAnsi="Times New Roman"/>
        </w:rPr>
        <w:tab/>
      </w:r>
      <w:r w:rsidR="00CA06CD">
        <w:rPr>
          <w:rFonts w:ascii="Times New Roman" w:hAnsi="Times New Roman"/>
        </w:rPr>
        <w:tab/>
        <w:t xml:space="preserve">      </w:t>
      </w:r>
      <w:r w:rsidR="00CA06CD">
        <w:rPr>
          <w:rFonts w:ascii="Times New Roman" w:hAnsi="Times New Roman"/>
          <w:b/>
          <w:u w:val="single"/>
        </w:rPr>
        <w:t>I</w:t>
      </w:r>
      <w:r w:rsidR="00CA06CD" w:rsidRPr="00084374">
        <w:rPr>
          <w:rFonts w:ascii="Times New Roman" w:hAnsi="Times New Roman"/>
          <w:b/>
          <w:u w:val="single"/>
        </w:rPr>
        <w:t>TEM #</w:t>
      </w:r>
      <w:r w:rsidR="00CA06CD">
        <w:rPr>
          <w:rFonts w:ascii="Times New Roman" w:hAnsi="Times New Roman"/>
          <w:b/>
          <w:u w:val="single"/>
        </w:rPr>
        <w:t>26</w:t>
      </w:r>
    </w:p>
    <w:p w:rsidR="00626EDA" w:rsidRDefault="00626EDA" w:rsidP="00626EDA">
      <w:pPr>
        <w:pStyle w:val="ListParagraph"/>
        <w:rPr>
          <w:rFonts w:ascii="Times New Roman" w:hAnsi="Times New Roman"/>
          <w:b/>
        </w:rPr>
      </w:pPr>
    </w:p>
    <w:p w:rsidR="00212DEC" w:rsidRPr="00486066" w:rsidRDefault="00C27EA2" w:rsidP="00626EDA">
      <w:pPr>
        <w:ind w:left="820"/>
        <w:jc w:val="both"/>
        <w:rPr>
          <w:rFonts w:ascii="Times New Roman" w:hAnsi="Times New Roman"/>
        </w:rPr>
      </w:pPr>
      <w:r w:rsidRPr="001D7F2D">
        <w:rPr>
          <w:rFonts w:ascii="Times New Roman" w:hAnsi="Times New Roman"/>
          <w:b/>
          <w:color w:val="0000FF"/>
        </w:rPr>
        <w:t>STARS</w:t>
      </w:r>
      <w:r w:rsidR="00747AC8" w:rsidRPr="001D7F2D">
        <w:rPr>
          <w:rFonts w:ascii="Times New Roman" w:hAnsi="Times New Roman"/>
          <w:b/>
          <w:color w:val="0000FF"/>
        </w:rPr>
        <w:t>#22/#23</w:t>
      </w:r>
      <w:r w:rsidR="00626EDA" w:rsidRPr="001D7F2D">
        <w:rPr>
          <w:rFonts w:ascii="Times New Roman" w:hAnsi="Times New Roman"/>
          <w:b/>
          <w:color w:val="0000FF"/>
        </w:rPr>
        <w:t>(2</w:t>
      </w:r>
      <w:r w:rsidRPr="001D7F2D">
        <w:rPr>
          <w:rFonts w:ascii="Times New Roman" w:hAnsi="Times New Roman"/>
          <w:b/>
          <w:color w:val="0000FF"/>
        </w:rPr>
        <w:t>)</w:t>
      </w:r>
      <w:r w:rsidRPr="00486066">
        <w:rPr>
          <w:rFonts w:ascii="Times New Roman" w:hAnsi="Times New Roman"/>
          <w:b/>
        </w:rPr>
        <w:t>: Create custom-designed classes for accommodating global variables</w:t>
      </w:r>
      <w:r w:rsidR="00DA71E4">
        <w:rPr>
          <w:rFonts w:ascii="Times New Roman" w:hAnsi="Times New Roman"/>
          <w:b/>
        </w:rPr>
        <w:t xml:space="preserve"> and special methods</w:t>
      </w:r>
    </w:p>
    <w:p w:rsidR="000A04B7" w:rsidRPr="00486066" w:rsidRDefault="000A04B7" w:rsidP="009E4D8F">
      <w:pPr>
        <w:jc w:val="both"/>
        <w:rPr>
          <w:rFonts w:ascii="Times New Roman" w:hAnsi="Times New Roman"/>
        </w:rPr>
      </w:pPr>
    </w:p>
    <w:p w:rsidR="00EB5823" w:rsidRPr="00486066" w:rsidRDefault="00EB5823" w:rsidP="009E4D8F">
      <w:pPr>
        <w:jc w:val="both"/>
        <w:rPr>
          <w:rFonts w:ascii="Times New Roman" w:hAnsi="Times New Roman"/>
          <w:b/>
        </w:rPr>
      </w:pPr>
      <w:r w:rsidRPr="00486066">
        <w:rPr>
          <w:rFonts w:ascii="Times New Roman" w:hAnsi="Times New Roman"/>
          <w:b/>
        </w:rPr>
        <w:t>4 –</w:t>
      </w:r>
      <w:r w:rsidR="002E6783" w:rsidRPr="00486066">
        <w:rPr>
          <w:rFonts w:ascii="Times New Roman" w:hAnsi="Times New Roman"/>
          <w:b/>
        </w:rPr>
        <w:t xml:space="preserve"> </w:t>
      </w:r>
      <w:r w:rsidRPr="00486066">
        <w:rPr>
          <w:rFonts w:ascii="Times New Roman" w:hAnsi="Times New Roman"/>
          <w:b/>
        </w:rPr>
        <w:t>SCREEN OUTPUT</w:t>
      </w:r>
    </w:p>
    <w:p w:rsidR="0007482E" w:rsidRPr="00486066" w:rsidRDefault="0007482E" w:rsidP="009E4D8F">
      <w:pPr>
        <w:ind w:left="720"/>
        <w:jc w:val="both"/>
        <w:rPr>
          <w:rFonts w:ascii="Times New Roman" w:hAnsi="Times New Roman"/>
        </w:rPr>
      </w:pPr>
    </w:p>
    <w:p w:rsidR="00E41DFF" w:rsidRPr="00486066" w:rsidRDefault="00526E39" w:rsidP="009E4D8F">
      <w:pPr>
        <w:ind w:left="720"/>
        <w:jc w:val="both"/>
        <w:rPr>
          <w:rFonts w:ascii="Times New Roman" w:hAnsi="Times New Roman"/>
        </w:rPr>
      </w:pPr>
      <w:r w:rsidRPr="00486066">
        <w:rPr>
          <w:rFonts w:ascii="Times New Roman" w:hAnsi="Times New Roman"/>
        </w:rPr>
        <w:t>You</w:t>
      </w:r>
      <w:r w:rsidR="00F7204A" w:rsidRPr="00486066">
        <w:rPr>
          <w:rFonts w:ascii="Times New Roman" w:hAnsi="Times New Roman"/>
        </w:rPr>
        <w:t xml:space="preserve"> have artistic license to create whatever is effective</w:t>
      </w:r>
      <w:r w:rsidR="0007482E" w:rsidRPr="00486066">
        <w:rPr>
          <w:rFonts w:ascii="Times New Roman" w:hAnsi="Times New Roman"/>
        </w:rPr>
        <w:t xml:space="preserve"> and dazzling</w:t>
      </w:r>
    </w:p>
    <w:p w:rsidR="00EB5823" w:rsidRPr="00486066" w:rsidRDefault="00E41DFF" w:rsidP="009E4D8F">
      <w:pPr>
        <w:jc w:val="both"/>
        <w:rPr>
          <w:rFonts w:ascii="Times New Roman" w:hAnsi="Times New Roman"/>
        </w:rPr>
      </w:pPr>
      <w:r w:rsidRPr="00486066">
        <w:rPr>
          <w:rFonts w:ascii="Times New Roman" w:hAnsi="Times New Roman"/>
        </w:rPr>
        <w:t xml:space="preserve"> </w:t>
      </w:r>
    </w:p>
    <w:p w:rsidR="00D81000" w:rsidRPr="00486066" w:rsidRDefault="00D81000" w:rsidP="009E4D8F">
      <w:pPr>
        <w:jc w:val="both"/>
        <w:rPr>
          <w:rFonts w:ascii="Times New Roman" w:hAnsi="Times New Roman"/>
        </w:rPr>
      </w:pPr>
      <w:r w:rsidRPr="00486066">
        <w:rPr>
          <w:rFonts w:ascii="Times New Roman" w:hAnsi="Times New Roman"/>
          <w:b/>
        </w:rPr>
        <w:t xml:space="preserve">5 </w:t>
      </w:r>
      <w:r w:rsidRPr="00486066">
        <w:rPr>
          <w:rFonts w:ascii="Times New Roman" w:hAnsi="Times New Roman"/>
        </w:rPr>
        <w:t xml:space="preserve">– </w:t>
      </w:r>
      <w:r w:rsidRPr="00486066">
        <w:rPr>
          <w:rFonts w:ascii="Times New Roman" w:hAnsi="Times New Roman"/>
          <w:b/>
        </w:rPr>
        <w:t>SAVE</w:t>
      </w:r>
      <w:r w:rsidRPr="00486066">
        <w:rPr>
          <w:rFonts w:ascii="Times New Roman" w:hAnsi="Times New Roman"/>
        </w:rPr>
        <w:t xml:space="preserve"> your file </w:t>
      </w:r>
      <w:r w:rsidRPr="00486066">
        <w:rPr>
          <w:rFonts w:ascii="Times New Roman" w:hAnsi="Times New Roman"/>
          <w:u w:val="single"/>
        </w:rPr>
        <w:t>early</w:t>
      </w:r>
      <w:r w:rsidRPr="00486066">
        <w:rPr>
          <w:rFonts w:ascii="Times New Roman" w:hAnsi="Times New Roman"/>
        </w:rPr>
        <w:t xml:space="preserve"> and </w:t>
      </w:r>
      <w:r w:rsidRPr="00486066">
        <w:rPr>
          <w:rFonts w:ascii="Times New Roman" w:hAnsi="Times New Roman"/>
          <w:u w:val="single"/>
        </w:rPr>
        <w:t>often</w:t>
      </w:r>
      <w:r w:rsidRPr="00486066">
        <w:rPr>
          <w:rFonts w:ascii="Times New Roman" w:hAnsi="Times New Roman"/>
        </w:rPr>
        <w:t xml:space="preserve"> </w:t>
      </w:r>
      <w:r w:rsidR="0043239C">
        <w:rPr>
          <w:rFonts w:ascii="Times New Roman" w:hAnsi="Times New Roman"/>
        </w:rPr>
        <w:t>–</w:t>
      </w:r>
      <w:r w:rsidRPr="00486066">
        <w:rPr>
          <w:rFonts w:ascii="Times New Roman" w:hAnsi="Times New Roman"/>
        </w:rPr>
        <w:t xml:space="preserve"> like every 5 minutes.  And, use your backup </w:t>
      </w:r>
      <w:r w:rsidR="0043239C">
        <w:rPr>
          <w:rFonts w:ascii="Times New Roman" w:hAnsi="Times New Roman"/>
        </w:rPr>
        <w:t>“</w:t>
      </w:r>
      <w:r w:rsidRPr="00486066">
        <w:rPr>
          <w:rFonts w:ascii="Times New Roman" w:hAnsi="Times New Roman"/>
        </w:rPr>
        <w:t>disk</w:t>
      </w:r>
      <w:r w:rsidR="0043239C">
        <w:rPr>
          <w:rFonts w:ascii="Times New Roman" w:hAnsi="Times New Roman"/>
        </w:rPr>
        <w:t>”</w:t>
      </w:r>
    </w:p>
    <w:p w:rsidR="00D81000" w:rsidRPr="00486066" w:rsidRDefault="00D81000" w:rsidP="009E4D8F">
      <w:pPr>
        <w:jc w:val="both"/>
        <w:rPr>
          <w:rFonts w:ascii="Times New Roman" w:hAnsi="Times New Roman"/>
        </w:rPr>
      </w:pPr>
    </w:p>
    <w:p w:rsidR="00D81000" w:rsidRPr="00486066" w:rsidRDefault="00D81000" w:rsidP="009E4D8F">
      <w:pPr>
        <w:jc w:val="both"/>
        <w:rPr>
          <w:rFonts w:ascii="Times New Roman" w:hAnsi="Times New Roman"/>
        </w:rPr>
      </w:pPr>
      <w:r w:rsidRPr="00486066">
        <w:rPr>
          <w:rFonts w:ascii="Times New Roman" w:hAnsi="Times New Roman"/>
          <w:b/>
        </w:rPr>
        <w:t xml:space="preserve">6 </w:t>
      </w:r>
      <w:r w:rsidRPr="00486066">
        <w:rPr>
          <w:rFonts w:ascii="Times New Roman" w:hAnsi="Times New Roman"/>
        </w:rPr>
        <w:t xml:space="preserve">– </w:t>
      </w:r>
      <w:r w:rsidRPr="00486066">
        <w:rPr>
          <w:rFonts w:ascii="Times New Roman" w:hAnsi="Times New Roman"/>
          <w:b/>
        </w:rPr>
        <w:t>TEST</w:t>
      </w:r>
      <w:r w:rsidRPr="00486066">
        <w:rPr>
          <w:rFonts w:ascii="Times New Roman" w:hAnsi="Times New Roman"/>
        </w:rPr>
        <w:t xml:space="preserve"> your file </w:t>
      </w:r>
      <w:r w:rsidRPr="00486066">
        <w:rPr>
          <w:rFonts w:ascii="Times New Roman" w:hAnsi="Times New Roman"/>
          <w:u w:val="single"/>
        </w:rPr>
        <w:t>early</w:t>
      </w:r>
      <w:r w:rsidRPr="00486066">
        <w:rPr>
          <w:rFonts w:ascii="Times New Roman" w:hAnsi="Times New Roman"/>
        </w:rPr>
        <w:t xml:space="preserve"> and </w:t>
      </w:r>
      <w:r w:rsidRPr="00486066">
        <w:rPr>
          <w:rFonts w:ascii="Times New Roman" w:hAnsi="Times New Roman"/>
          <w:u w:val="single"/>
        </w:rPr>
        <w:t>often</w:t>
      </w:r>
      <w:r w:rsidRPr="00486066">
        <w:rPr>
          <w:rFonts w:ascii="Times New Roman" w:hAnsi="Times New Roman"/>
        </w:rPr>
        <w:t xml:space="preserve"> </w:t>
      </w:r>
      <w:r w:rsidR="0043239C">
        <w:rPr>
          <w:rFonts w:ascii="Times New Roman" w:hAnsi="Times New Roman"/>
        </w:rPr>
        <w:t>–</w:t>
      </w:r>
      <w:r w:rsidRPr="00486066">
        <w:rPr>
          <w:rFonts w:ascii="Times New Roman" w:hAnsi="Times New Roman"/>
        </w:rPr>
        <w:t xml:space="preserve"> like every 5 minutes </w:t>
      </w:r>
      <w:r w:rsidR="0043239C">
        <w:rPr>
          <w:rFonts w:ascii="Times New Roman" w:hAnsi="Times New Roman"/>
        </w:rPr>
        <w:t>–</w:t>
      </w:r>
      <w:r w:rsidRPr="00486066">
        <w:rPr>
          <w:rFonts w:ascii="Times New Roman" w:hAnsi="Times New Roman"/>
        </w:rPr>
        <w:t xml:space="preserve"> How do you eat an apple?</w:t>
      </w:r>
    </w:p>
    <w:p w:rsidR="00537BC4" w:rsidRDefault="00537BC4" w:rsidP="009E4D8F">
      <w:pPr>
        <w:jc w:val="both"/>
        <w:rPr>
          <w:rFonts w:ascii="Times New Roman" w:hAnsi="Times New Roman"/>
          <w:b/>
        </w:rPr>
      </w:pPr>
    </w:p>
    <w:p w:rsidR="00F63F18" w:rsidRDefault="00D81000" w:rsidP="009E4D8F">
      <w:pPr>
        <w:jc w:val="both"/>
        <w:rPr>
          <w:rFonts w:ascii="Times New Roman" w:hAnsi="Times New Roman"/>
          <w:b/>
        </w:rPr>
      </w:pPr>
      <w:r w:rsidRPr="00486066">
        <w:rPr>
          <w:rFonts w:ascii="Times New Roman" w:hAnsi="Times New Roman"/>
          <w:b/>
        </w:rPr>
        <w:t xml:space="preserve">7 </w:t>
      </w:r>
      <w:r w:rsidRPr="00486066">
        <w:rPr>
          <w:rFonts w:ascii="Times New Roman" w:hAnsi="Times New Roman"/>
        </w:rPr>
        <w:t xml:space="preserve">– </w:t>
      </w:r>
      <w:r w:rsidRPr="00486066">
        <w:rPr>
          <w:rFonts w:ascii="Times New Roman" w:hAnsi="Times New Roman"/>
          <w:b/>
        </w:rPr>
        <w:t>MICHELANGELO PROGRAM DOCUMENTATION</w:t>
      </w:r>
    </w:p>
    <w:p w:rsidR="008221C5" w:rsidRPr="00486066" w:rsidRDefault="008221C5" w:rsidP="009E4D8F">
      <w:pPr>
        <w:jc w:val="both"/>
        <w:rPr>
          <w:rFonts w:ascii="Times New Roman" w:hAnsi="Times New Roman"/>
          <w:b/>
        </w:rPr>
      </w:pPr>
    </w:p>
    <w:p w:rsidR="00C27EA2" w:rsidRDefault="00C27EA2" w:rsidP="00C27EA2">
      <w:pPr>
        <w:numPr>
          <w:ilvl w:val="0"/>
          <w:numId w:val="4"/>
        </w:numPr>
        <w:tabs>
          <w:tab w:val="clear" w:pos="720"/>
          <w:tab w:val="num" w:pos="450"/>
        </w:tabs>
        <w:ind w:left="450"/>
        <w:jc w:val="both"/>
        <w:rPr>
          <w:rFonts w:ascii="Times New Roman" w:hAnsi="Times New Roman"/>
        </w:rPr>
      </w:pPr>
      <w:r w:rsidRPr="00486066">
        <w:rPr>
          <w:rFonts w:ascii="Times New Roman" w:hAnsi="Times New Roman"/>
        </w:rPr>
        <w:lastRenderedPageBreak/>
        <w:t xml:space="preserve">First, include in your C# code </w:t>
      </w:r>
      <w:r w:rsidR="00367108">
        <w:rPr>
          <w:rFonts w:ascii="Times New Roman" w:hAnsi="Times New Roman"/>
        </w:rPr>
        <w:t xml:space="preserve">of </w:t>
      </w:r>
      <w:r w:rsidR="00367108" w:rsidRPr="00DA71E4">
        <w:rPr>
          <w:rFonts w:ascii="Times New Roman" w:hAnsi="Times New Roman"/>
          <w:b/>
        </w:rPr>
        <w:t>EACH FORM</w:t>
      </w:r>
      <w:r w:rsidR="00367108">
        <w:rPr>
          <w:rFonts w:ascii="Times New Roman" w:hAnsi="Times New Roman"/>
        </w:rPr>
        <w:t xml:space="preserve"> </w:t>
      </w:r>
      <w:r w:rsidRPr="00486066">
        <w:rPr>
          <w:rFonts w:ascii="Times New Roman" w:hAnsi="Times New Roman"/>
        </w:rPr>
        <w:t xml:space="preserve">via comments your complete </w:t>
      </w:r>
      <w:r w:rsidRPr="00486066">
        <w:rPr>
          <w:rFonts w:ascii="Times New Roman" w:hAnsi="Times New Roman"/>
          <w:b/>
        </w:rPr>
        <w:t>ID INFORMATION, PROGRAM DESCRIPTION</w:t>
      </w:r>
      <w:r w:rsidRPr="00486066">
        <w:rPr>
          <w:rFonts w:ascii="Times New Roman" w:hAnsi="Times New Roman"/>
        </w:rPr>
        <w:t xml:space="preserve">, separate </w:t>
      </w:r>
      <w:r w:rsidRPr="00486066">
        <w:rPr>
          <w:rFonts w:ascii="Times New Roman" w:hAnsi="Times New Roman"/>
          <w:b/>
        </w:rPr>
        <w:t>NON-EVENT</w:t>
      </w:r>
      <w:r w:rsidRPr="00486066">
        <w:rPr>
          <w:rFonts w:ascii="Times New Roman" w:hAnsi="Times New Roman"/>
        </w:rPr>
        <w:t xml:space="preserve"> and </w:t>
      </w:r>
      <w:r w:rsidRPr="00486066">
        <w:rPr>
          <w:rFonts w:ascii="Times New Roman" w:hAnsi="Times New Roman"/>
          <w:b/>
        </w:rPr>
        <w:t>EVENT-DRIVEN CUSTOMIZED-METHODS</w:t>
      </w:r>
      <w:r w:rsidRPr="00486066">
        <w:rPr>
          <w:rFonts w:ascii="Times New Roman" w:hAnsi="Times New Roman"/>
        </w:rPr>
        <w:t xml:space="preserve"> lists (in alphabetical or other order</w:t>
      </w:r>
      <w:r w:rsidR="00367108">
        <w:rPr>
          <w:rFonts w:ascii="Times New Roman" w:hAnsi="Times New Roman"/>
        </w:rPr>
        <w:t xml:space="preserve"> – of only the customized methods declared in the Form</w:t>
      </w:r>
      <w:r w:rsidRPr="00486066">
        <w:rPr>
          <w:rFonts w:ascii="Times New Roman" w:hAnsi="Times New Roman"/>
        </w:rPr>
        <w:t xml:space="preserve">), </w:t>
      </w:r>
      <w:r w:rsidRPr="00486066">
        <w:rPr>
          <w:rFonts w:ascii="Times New Roman" w:hAnsi="Times New Roman"/>
          <w:b/>
        </w:rPr>
        <w:t>CREDITS</w:t>
      </w:r>
      <w:r w:rsidRPr="00486066">
        <w:rPr>
          <w:rFonts w:ascii="Times New Roman" w:hAnsi="Times New Roman"/>
        </w:rPr>
        <w:t xml:space="preserve"> (to those who helped you and whom you helped) and </w:t>
      </w:r>
      <w:r w:rsidRPr="00486066">
        <w:rPr>
          <w:rFonts w:ascii="Times New Roman" w:hAnsi="Times New Roman"/>
          <w:b/>
        </w:rPr>
        <w:t>MEDIA</w:t>
      </w:r>
      <w:r w:rsidRPr="00486066">
        <w:rPr>
          <w:rFonts w:ascii="Times New Roman" w:hAnsi="Times New Roman"/>
        </w:rPr>
        <w:t xml:space="preserve"> (all graphic and audio resources with specific URLs).</w:t>
      </w:r>
      <w:r w:rsidR="00CA06CD">
        <w:rPr>
          <w:rFonts w:ascii="Times New Roman" w:hAnsi="Times New Roman"/>
        </w:rPr>
        <w:tab/>
      </w:r>
      <w:r w:rsidR="00CA06CD">
        <w:rPr>
          <w:rFonts w:ascii="Times New Roman" w:hAnsi="Times New Roman"/>
        </w:rPr>
        <w:tab/>
      </w:r>
      <w:r w:rsidR="00CA06CD">
        <w:rPr>
          <w:rFonts w:ascii="Times New Roman" w:hAnsi="Times New Roman"/>
        </w:rPr>
        <w:tab/>
      </w:r>
      <w:r w:rsidR="00CA06CD">
        <w:rPr>
          <w:rFonts w:ascii="Times New Roman" w:hAnsi="Times New Roman"/>
        </w:rPr>
        <w:tab/>
      </w:r>
      <w:r w:rsidR="00CA06CD">
        <w:rPr>
          <w:rFonts w:ascii="Times New Roman" w:hAnsi="Times New Roman"/>
        </w:rPr>
        <w:tab/>
      </w:r>
      <w:r w:rsidR="00CA06CD">
        <w:rPr>
          <w:rFonts w:ascii="Times New Roman" w:hAnsi="Times New Roman"/>
        </w:rPr>
        <w:tab/>
        <w:t xml:space="preserve">      </w:t>
      </w:r>
      <w:r w:rsidR="00CA06CD">
        <w:rPr>
          <w:rFonts w:ascii="Times New Roman" w:hAnsi="Times New Roman"/>
          <w:b/>
          <w:u w:val="single"/>
        </w:rPr>
        <w:t>I</w:t>
      </w:r>
      <w:r w:rsidR="00CA06CD" w:rsidRPr="00084374">
        <w:rPr>
          <w:rFonts w:ascii="Times New Roman" w:hAnsi="Times New Roman"/>
          <w:b/>
          <w:u w:val="single"/>
        </w:rPr>
        <w:t>TEM #</w:t>
      </w:r>
      <w:r w:rsidR="00CA06CD">
        <w:rPr>
          <w:rFonts w:ascii="Times New Roman" w:hAnsi="Times New Roman"/>
          <w:b/>
          <w:u w:val="single"/>
        </w:rPr>
        <w:t>27</w:t>
      </w:r>
    </w:p>
    <w:p w:rsidR="00626EDA" w:rsidRDefault="00626EDA" w:rsidP="00626EDA">
      <w:pPr>
        <w:ind w:left="450"/>
        <w:jc w:val="both"/>
        <w:rPr>
          <w:rFonts w:ascii="Times New Roman" w:hAnsi="Times New Roman"/>
        </w:rPr>
      </w:pPr>
    </w:p>
    <w:p w:rsidR="0043239C" w:rsidRPr="0043239C" w:rsidRDefault="00626EDA" w:rsidP="0043239C">
      <w:pPr>
        <w:numPr>
          <w:ilvl w:val="0"/>
          <w:numId w:val="4"/>
        </w:numPr>
        <w:tabs>
          <w:tab w:val="clear" w:pos="720"/>
          <w:tab w:val="num" w:pos="450"/>
        </w:tabs>
        <w:ind w:left="450"/>
        <w:jc w:val="both"/>
        <w:rPr>
          <w:rFonts w:ascii="Times New Roman" w:hAnsi="Times New Roman"/>
        </w:rPr>
      </w:pPr>
      <w:r w:rsidRPr="00486066">
        <w:rPr>
          <w:rFonts w:ascii="Times New Roman" w:hAnsi="Times New Roman"/>
        </w:rPr>
        <w:t xml:space="preserve">Include a “START CUSTOMIZED METHODS” banner at beginning and add an “END CUSTOMIZED METHODS” banner at the end. </w:t>
      </w:r>
      <w:r w:rsidRPr="00486066">
        <w:rPr>
          <w:rFonts w:ascii="Times New Roman" w:hAnsi="Times New Roman"/>
          <w:b/>
        </w:rPr>
        <w:t>Keep all the non-event driven methods in one section and event driven methods in another</w:t>
      </w:r>
      <w:r w:rsidRPr="00486066">
        <w:rPr>
          <w:rFonts w:ascii="Times New Roman" w:hAnsi="Times New Roman"/>
        </w:rPr>
        <w:t>.</w:t>
      </w:r>
      <w:r w:rsidR="00CA06CD">
        <w:rPr>
          <w:rFonts w:ascii="Times New Roman" w:hAnsi="Times New Roman"/>
        </w:rPr>
        <w:t xml:space="preserve">   </w:t>
      </w:r>
      <w:r w:rsidR="00CA06CD">
        <w:rPr>
          <w:rFonts w:ascii="Times New Roman" w:hAnsi="Times New Roman"/>
          <w:b/>
          <w:u w:val="single"/>
        </w:rPr>
        <w:t>I</w:t>
      </w:r>
      <w:r w:rsidR="00CA06CD" w:rsidRPr="00084374">
        <w:rPr>
          <w:rFonts w:ascii="Times New Roman" w:hAnsi="Times New Roman"/>
          <w:b/>
          <w:u w:val="single"/>
        </w:rPr>
        <w:t>TEM #</w:t>
      </w:r>
      <w:r w:rsidR="00CA06CD">
        <w:rPr>
          <w:rFonts w:ascii="Times New Roman" w:hAnsi="Times New Roman"/>
          <w:b/>
          <w:u w:val="single"/>
        </w:rPr>
        <w:t>28</w:t>
      </w:r>
    </w:p>
    <w:p w:rsidR="00626EDA" w:rsidRDefault="00626EDA" w:rsidP="00626EDA">
      <w:pPr>
        <w:ind w:left="450"/>
        <w:jc w:val="both"/>
        <w:rPr>
          <w:rFonts w:ascii="Times New Roman" w:hAnsi="Times New Roman"/>
        </w:rPr>
      </w:pPr>
    </w:p>
    <w:p w:rsidR="00626EDA" w:rsidRDefault="00626EDA" w:rsidP="00626EDA">
      <w:pPr>
        <w:numPr>
          <w:ilvl w:val="0"/>
          <w:numId w:val="4"/>
        </w:numPr>
        <w:tabs>
          <w:tab w:val="clear" w:pos="720"/>
          <w:tab w:val="num" w:pos="450"/>
        </w:tabs>
        <w:ind w:left="450"/>
        <w:jc w:val="both"/>
      </w:pPr>
      <w:r>
        <w:t xml:space="preserve">Before each method “signature”, include a distinguishing </w:t>
      </w:r>
      <w:r w:rsidR="0043239C">
        <w:t>“</w:t>
      </w:r>
      <w:r>
        <w:t>border/banner</w:t>
      </w:r>
      <w:r w:rsidR="0043239C">
        <w:t>”</w:t>
      </w:r>
      <w:r>
        <w:t xml:space="preserve"> containing the:</w:t>
      </w:r>
      <w:r w:rsidR="00CA06CD">
        <w:tab/>
      </w:r>
      <w:r w:rsidR="00CA06CD">
        <w:tab/>
      </w:r>
      <w:r w:rsidR="00CA06CD">
        <w:tab/>
      </w:r>
      <w:r w:rsidR="00CA06CD">
        <w:tab/>
      </w:r>
      <w:r w:rsidR="00CA06CD">
        <w:tab/>
      </w:r>
      <w:r w:rsidR="00CA06CD">
        <w:tab/>
      </w:r>
      <w:r w:rsidR="00CA06CD">
        <w:tab/>
      </w:r>
      <w:r w:rsidR="00E973CD">
        <w:t xml:space="preserve">    </w:t>
      </w:r>
      <w:r w:rsidR="00CA06CD">
        <w:rPr>
          <w:rFonts w:ascii="Times New Roman" w:hAnsi="Times New Roman"/>
          <w:b/>
          <w:u w:val="single"/>
        </w:rPr>
        <w:t>I</w:t>
      </w:r>
      <w:r w:rsidR="00CA06CD" w:rsidRPr="00084374">
        <w:rPr>
          <w:rFonts w:ascii="Times New Roman" w:hAnsi="Times New Roman"/>
          <w:b/>
          <w:u w:val="single"/>
        </w:rPr>
        <w:t>TEM</w:t>
      </w:r>
      <w:r w:rsidR="00F07592">
        <w:rPr>
          <w:rFonts w:ascii="Times New Roman" w:hAnsi="Times New Roman"/>
          <w:b/>
          <w:u w:val="single"/>
        </w:rPr>
        <w:t>S</w:t>
      </w:r>
      <w:r w:rsidR="00CA06CD" w:rsidRPr="00084374">
        <w:rPr>
          <w:rFonts w:ascii="Times New Roman" w:hAnsi="Times New Roman"/>
          <w:b/>
          <w:u w:val="single"/>
        </w:rPr>
        <w:t xml:space="preserve"> #</w:t>
      </w:r>
      <w:r w:rsidR="00CA06CD">
        <w:rPr>
          <w:rFonts w:ascii="Times New Roman" w:hAnsi="Times New Roman"/>
          <w:b/>
          <w:u w:val="single"/>
        </w:rPr>
        <w:t>29</w:t>
      </w:r>
      <w:r w:rsidR="00F07592">
        <w:rPr>
          <w:rFonts w:ascii="Times New Roman" w:hAnsi="Times New Roman"/>
          <w:b/>
          <w:u w:val="single"/>
        </w:rPr>
        <w:t xml:space="preserve"> &amp; #30</w:t>
      </w:r>
    </w:p>
    <w:p w:rsidR="0043239C" w:rsidRPr="0043239C" w:rsidRDefault="0043239C" w:rsidP="0043239C">
      <w:pPr>
        <w:pStyle w:val="ListParagraph"/>
        <w:rPr>
          <w:b/>
        </w:rPr>
      </w:pPr>
    </w:p>
    <w:p w:rsidR="00626EDA" w:rsidRDefault="00626EDA" w:rsidP="00626EDA">
      <w:pPr>
        <w:pStyle w:val="ListParagraph"/>
        <w:numPr>
          <w:ilvl w:val="0"/>
          <w:numId w:val="20"/>
        </w:numPr>
        <w:jc w:val="both"/>
      </w:pPr>
      <w:r w:rsidRPr="00F07A50">
        <w:rPr>
          <w:b/>
        </w:rPr>
        <w:t>NAME</w:t>
      </w:r>
      <w:r>
        <w:t xml:space="preserve"> of the method </w:t>
      </w:r>
    </w:p>
    <w:p w:rsidR="00626EDA" w:rsidRDefault="00626EDA" w:rsidP="00626EDA">
      <w:pPr>
        <w:pStyle w:val="ListParagraph"/>
        <w:numPr>
          <w:ilvl w:val="0"/>
          <w:numId w:val="20"/>
        </w:numPr>
        <w:jc w:val="both"/>
      </w:pPr>
      <w:r w:rsidRPr="00F07A50">
        <w:rPr>
          <w:b/>
        </w:rPr>
        <w:t>DESCRIPTION</w:t>
      </w:r>
      <w:r>
        <w:t xml:space="preserve"> of the method</w:t>
      </w:r>
      <w:r w:rsidR="0043239C">
        <w:t>’</w:t>
      </w:r>
      <w:r>
        <w:t>s purpose that connects with all the parameters and clearly indicates what data is returned</w:t>
      </w:r>
    </w:p>
    <w:p w:rsidR="00773BEB" w:rsidRDefault="00773BEB" w:rsidP="00C27EA2">
      <w:pPr>
        <w:ind w:left="720"/>
        <w:jc w:val="both"/>
        <w:rPr>
          <w:rFonts w:ascii="Times New Roman" w:hAnsi="Times New Roman"/>
        </w:rPr>
      </w:pPr>
    </w:p>
    <w:p w:rsidR="00773BEB" w:rsidRDefault="00773BEB" w:rsidP="00C27EA2">
      <w:pPr>
        <w:ind w:left="720"/>
        <w:jc w:val="both"/>
        <w:rPr>
          <w:rFonts w:ascii="Times New Roman" w:hAnsi="Times New Roman"/>
          <w:b/>
        </w:rPr>
      </w:pPr>
      <w:r>
        <w:rPr>
          <w:rFonts w:ascii="Times New Roman" w:hAnsi="Times New Roman"/>
          <w:b/>
        </w:rPr>
        <w:t xml:space="preserve">THE REST OF THIS TASK IS A </w:t>
      </w:r>
      <w:r w:rsidRPr="001D7F2D">
        <w:rPr>
          <w:rFonts w:ascii="Times New Roman" w:hAnsi="Times New Roman"/>
          <w:b/>
          <w:color w:val="0000FF"/>
        </w:rPr>
        <w:t>STAR</w:t>
      </w:r>
      <w:r w:rsidR="00747AC8" w:rsidRPr="001D7F2D">
        <w:rPr>
          <w:rFonts w:ascii="Times New Roman" w:hAnsi="Times New Roman"/>
          <w:b/>
          <w:color w:val="0000FF"/>
        </w:rPr>
        <w:t>#24</w:t>
      </w:r>
      <w:r>
        <w:rPr>
          <w:rFonts w:ascii="Times New Roman" w:hAnsi="Times New Roman"/>
          <w:b/>
        </w:rPr>
        <w:t>:</w:t>
      </w:r>
    </w:p>
    <w:p w:rsidR="008C0247" w:rsidRPr="00773BEB" w:rsidRDefault="008C0247" w:rsidP="00C27EA2">
      <w:pPr>
        <w:ind w:left="720"/>
        <w:jc w:val="both"/>
        <w:rPr>
          <w:rFonts w:ascii="Times New Roman" w:hAnsi="Times New Roman"/>
          <w:b/>
        </w:rPr>
      </w:pPr>
    </w:p>
    <w:p w:rsidR="008C0247" w:rsidRDefault="008C0247" w:rsidP="00C27EA2">
      <w:pPr>
        <w:numPr>
          <w:ilvl w:val="0"/>
          <w:numId w:val="4"/>
        </w:numPr>
        <w:tabs>
          <w:tab w:val="clear" w:pos="720"/>
          <w:tab w:val="num" w:pos="450"/>
        </w:tabs>
        <w:ind w:left="450"/>
        <w:jc w:val="both"/>
        <w:rPr>
          <w:rFonts w:ascii="Times New Roman" w:hAnsi="Times New Roman"/>
        </w:rPr>
      </w:pPr>
      <w:r>
        <w:rPr>
          <w:rFonts w:ascii="Times New Roman" w:hAnsi="Times New Roman"/>
        </w:rPr>
        <w:t>Expand C. to include for non-event driven methods a CALLS list and a CALLED BY list</w:t>
      </w:r>
    </w:p>
    <w:p w:rsidR="008C0247" w:rsidRDefault="008C0247" w:rsidP="008C0247">
      <w:pPr>
        <w:ind w:left="450"/>
        <w:jc w:val="both"/>
        <w:rPr>
          <w:rFonts w:ascii="Times New Roman" w:hAnsi="Times New Roman"/>
        </w:rPr>
      </w:pPr>
    </w:p>
    <w:p w:rsidR="0043239C" w:rsidRPr="0043239C" w:rsidRDefault="00C27EA2" w:rsidP="0043239C">
      <w:pPr>
        <w:numPr>
          <w:ilvl w:val="0"/>
          <w:numId w:val="4"/>
        </w:numPr>
        <w:tabs>
          <w:tab w:val="clear" w:pos="720"/>
          <w:tab w:val="num" w:pos="450"/>
        </w:tabs>
        <w:ind w:left="450"/>
        <w:jc w:val="both"/>
        <w:rPr>
          <w:rFonts w:ascii="Times New Roman" w:hAnsi="Times New Roman"/>
        </w:rPr>
      </w:pPr>
      <w:r w:rsidRPr="00486066">
        <w:rPr>
          <w:rFonts w:ascii="Times New Roman" w:hAnsi="Times New Roman"/>
        </w:rPr>
        <w:t xml:space="preserve">Use lots of comments in eye-catching ways with blank lines and appropriate indenting. Use identifiers for constants, variables, etc. that are self-explanatory. No abbreviations, code names or “magic numbers”. Use verbs for naming methods! </w:t>
      </w:r>
    </w:p>
    <w:p w:rsidR="00C27EA2" w:rsidRPr="00486066" w:rsidRDefault="00C27EA2" w:rsidP="005B3BFE">
      <w:pPr>
        <w:ind w:left="360"/>
        <w:jc w:val="center"/>
        <w:rPr>
          <w:rFonts w:ascii="Times New Roman" w:hAnsi="Times New Roman"/>
        </w:rPr>
      </w:pPr>
    </w:p>
    <w:p w:rsidR="0043239C" w:rsidRPr="0043239C" w:rsidRDefault="00C27EA2" w:rsidP="0043239C">
      <w:pPr>
        <w:numPr>
          <w:ilvl w:val="0"/>
          <w:numId w:val="4"/>
        </w:numPr>
        <w:tabs>
          <w:tab w:val="clear" w:pos="720"/>
          <w:tab w:val="num" w:pos="450"/>
        </w:tabs>
        <w:ind w:left="450"/>
        <w:jc w:val="both"/>
        <w:rPr>
          <w:rFonts w:ascii="Times New Roman" w:hAnsi="Times New Roman"/>
        </w:rPr>
      </w:pPr>
      <w:r w:rsidRPr="00486066">
        <w:rPr>
          <w:rFonts w:ascii="Times New Roman" w:hAnsi="Times New Roman"/>
        </w:rPr>
        <w:t xml:space="preserve">Include </w:t>
      </w:r>
      <w:r w:rsidR="0043239C">
        <w:rPr>
          <w:rFonts w:ascii="Times New Roman" w:hAnsi="Times New Roman"/>
        </w:rPr>
        <w:t>“</w:t>
      </w:r>
      <w:r w:rsidRPr="00486066">
        <w:rPr>
          <w:rFonts w:ascii="Times New Roman" w:hAnsi="Times New Roman"/>
        </w:rPr>
        <w:t>inline credits</w:t>
      </w:r>
      <w:r w:rsidR="0043239C">
        <w:rPr>
          <w:rFonts w:ascii="Times New Roman" w:hAnsi="Times New Roman"/>
        </w:rPr>
        <w:t>”</w:t>
      </w:r>
      <w:r w:rsidRPr="00486066">
        <w:rPr>
          <w:rFonts w:ascii="Times New Roman" w:hAnsi="Times New Roman"/>
        </w:rPr>
        <w:t xml:space="preserve"> to acknowledge those who helped you.</w:t>
      </w:r>
    </w:p>
    <w:p w:rsidR="00C27EA2" w:rsidRPr="00486066" w:rsidRDefault="00C27EA2" w:rsidP="00C27EA2">
      <w:pPr>
        <w:ind w:left="360"/>
        <w:jc w:val="both"/>
        <w:rPr>
          <w:rFonts w:ascii="Times New Roman" w:hAnsi="Times New Roman"/>
        </w:rPr>
      </w:pPr>
    </w:p>
    <w:p w:rsidR="00C27EA2" w:rsidRPr="00486066" w:rsidRDefault="00C27EA2" w:rsidP="00C27EA2">
      <w:pPr>
        <w:numPr>
          <w:ilvl w:val="0"/>
          <w:numId w:val="4"/>
        </w:numPr>
        <w:tabs>
          <w:tab w:val="clear" w:pos="720"/>
          <w:tab w:val="num" w:pos="450"/>
        </w:tabs>
        <w:ind w:left="450"/>
        <w:jc w:val="both"/>
        <w:rPr>
          <w:rFonts w:ascii="Times New Roman" w:hAnsi="Times New Roman"/>
        </w:rPr>
      </w:pPr>
      <w:r w:rsidRPr="00486066">
        <w:rPr>
          <w:rFonts w:ascii="Times New Roman" w:hAnsi="Times New Roman"/>
        </w:rPr>
        <w:t xml:space="preserve">Add comments to describe </w:t>
      </w:r>
      <w:r w:rsidR="0043239C">
        <w:rPr>
          <w:rFonts w:ascii="Times New Roman" w:hAnsi="Times New Roman"/>
        </w:rPr>
        <w:t>“</w:t>
      </w:r>
      <w:r w:rsidRPr="00486066">
        <w:rPr>
          <w:rFonts w:ascii="Times New Roman" w:hAnsi="Times New Roman"/>
        </w:rPr>
        <w:t>highlights</w:t>
      </w:r>
      <w:r w:rsidR="0043239C">
        <w:rPr>
          <w:rFonts w:ascii="Times New Roman" w:hAnsi="Times New Roman"/>
        </w:rPr>
        <w:t>”</w:t>
      </w:r>
      <w:r w:rsidRPr="00486066">
        <w:rPr>
          <w:rFonts w:ascii="Times New Roman" w:hAnsi="Times New Roman"/>
        </w:rPr>
        <w:t xml:space="preserve"> of any coming attractions (IF you use any). Insert at least one blank line before each of these comments.</w:t>
      </w:r>
    </w:p>
    <w:p w:rsidR="00C27EA2" w:rsidRPr="0043239C" w:rsidRDefault="00C27EA2" w:rsidP="0043239C">
      <w:pPr>
        <w:rPr>
          <w:rFonts w:ascii="Times New Roman" w:hAnsi="Times New Roman"/>
        </w:rPr>
      </w:pPr>
    </w:p>
    <w:p w:rsidR="0043239C" w:rsidRPr="0043239C" w:rsidRDefault="00C27EA2" w:rsidP="0043239C">
      <w:pPr>
        <w:numPr>
          <w:ilvl w:val="0"/>
          <w:numId w:val="4"/>
        </w:numPr>
        <w:tabs>
          <w:tab w:val="clear" w:pos="720"/>
          <w:tab w:val="num" w:pos="450"/>
        </w:tabs>
        <w:ind w:left="450"/>
        <w:jc w:val="both"/>
        <w:rPr>
          <w:rFonts w:ascii="Times New Roman" w:hAnsi="Times New Roman"/>
        </w:rPr>
      </w:pPr>
      <w:r w:rsidRPr="00486066">
        <w:rPr>
          <w:rFonts w:ascii="Times New Roman" w:hAnsi="Times New Roman"/>
        </w:rPr>
        <w:t xml:space="preserve">Provide comments to describe any special code. </w:t>
      </w:r>
      <w:r w:rsidR="0043239C" w:rsidRPr="00486066">
        <w:rPr>
          <w:rFonts w:ascii="Times New Roman" w:hAnsi="Times New Roman"/>
        </w:rPr>
        <w:t>U</w:t>
      </w:r>
      <w:r w:rsidRPr="00486066">
        <w:rPr>
          <w:rFonts w:ascii="Times New Roman" w:hAnsi="Times New Roman"/>
        </w:rPr>
        <w:t>nusual features and any STARs</w:t>
      </w:r>
    </w:p>
    <w:p w:rsidR="00C27EA2" w:rsidRPr="00626EDA" w:rsidRDefault="00C27EA2" w:rsidP="00626EDA">
      <w:pPr>
        <w:jc w:val="both"/>
        <w:rPr>
          <w:rFonts w:ascii="Times New Roman" w:hAnsi="Times New Roman"/>
        </w:rPr>
      </w:pPr>
    </w:p>
    <w:p w:rsidR="0043239C" w:rsidRPr="0043239C" w:rsidRDefault="00C27EA2" w:rsidP="0043239C">
      <w:pPr>
        <w:numPr>
          <w:ilvl w:val="0"/>
          <w:numId w:val="4"/>
        </w:numPr>
        <w:tabs>
          <w:tab w:val="clear" w:pos="720"/>
          <w:tab w:val="num" w:pos="450"/>
        </w:tabs>
        <w:ind w:left="450"/>
        <w:jc w:val="both"/>
        <w:rPr>
          <w:rFonts w:ascii="Times New Roman" w:hAnsi="Times New Roman"/>
        </w:rPr>
      </w:pPr>
      <w:r w:rsidRPr="00486066">
        <w:rPr>
          <w:rFonts w:ascii="Times New Roman" w:hAnsi="Times New Roman"/>
        </w:rPr>
        <w:t>Add “banners” for all your constant declarations/definitions and all your variable declarations – all of which appear at the beginning of a section/method</w:t>
      </w:r>
    </w:p>
    <w:p w:rsidR="00D81000" w:rsidRDefault="00D81000" w:rsidP="00D81000">
      <w:pPr>
        <w:jc w:val="both"/>
        <w:rPr>
          <w:rFonts w:ascii="Times New Roman" w:hAnsi="Times New Roman"/>
        </w:rPr>
      </w:pPr>
    </w:p>
    <w:p w:rsidR="00435EC2" w:rsidRDefault="00435EC2" w:rsidP="00D81000">
      <w:pPr>
        <w:jc w:val="both"/>
        <w:rPr>
          <w:rFonts w:ascii="Times New Roman" w:hAnsi="Times New Roman"/>
          <w:b/>
          <w:color w:val="FF0000"/>
          <w:u w:val="single"/>
        </w:rPr>
      </w:pPr>
      <w:r>
        <w:rPr>
          <w:rFonts w:ascii="Times New Roman" w:hAnsi="Times New Roman"/>
          <w:b/>
        </w:rPr>
        <w:t xml:space="preserve">8 – REST OF THE </w:t>
      </w:r>
      <w:r w:rsidRPr="00084374">
        <w:rPr>
          <w:rFonts w:ascii="Times New Roman" w:hAnsi="Times New Roman"/>
          <w:b/>
          <w:color w:val="FF0000"/>
          <w:u w:val="single"/>
        </w:rPr>
        <w:t>FP ITEM</w:t>
      </w:r>
      <w:r>
        <w:rPr>
          <w:rFonts w:ascii="Times New Roman" w:hAnsi="Times New Roman"/>
          <w:b/>
          <w:color w:val="FF0000"/>
          <w:u w:val="single"/>
        </w:rPr>
        <w:t>S:</w:t>
      </w:r>
    </w:p>
    <w:p w:rsidR="00435EC2" w:rsidRDefault="00435EC2" w:rsidP="00D81000">
      <w:pPr>
        <w:jc w:val="both"/>
        <w:rPr>
          <w:rFonts w:ascii="Times New Roman" w:hAnsi="Times New Roman"/>
          <w:b/>
          <w:color w:val="FF0000"/>
          <w:u w:val="single"/>
        </w:rPr>
      </w:pPr>
    </w:p>
    <w:p w:rsidR="00435EC2" w:rsidRDefault="00435EC2" w:rsidP="00435EC2">
      <w:pPr>
        <w:ind w:left="720"/>
        <w:jc w:val="both"/>
        <w:rPr>
          <w:rFonts w:ascii="Times New Roman" w:hAnsi="Times New Roman"/>
          <w:b/>
          <w:color w:val="FF0000"/>
        </w:rPr>
      </w:pPr>
      <w:r w:rsidRPr="00084374">
        <w:rPr>
          <w:rFonts w:ascii="Times New Roman" w:hAnsi="Times New Roman"/>
          <w:b/>
          <w:color w:val="FF0000"/>
          <w:u w:val="single"/>
        </w:rPr>
        <w:t>FP ITEM #</w:t>
      </w:r>
      <w:r>
        <w:rPr>
          <w:rFonts w:ascii="Times New Roman" w:hAnsi="Times New Roman"/>
          <w:b/>
          <w:color w:val="FF0000"/>
          <w:u w:val="single"/>
        </w:rPr>
        <w:t>10</w:t>
      </w:r>
      <w:r>
        <w:rPr>
          <w:rFonts w:ascii="Times New Roman" w:hAnsi="Times New Roman"/>
          <w:b/>
          <w:color w:val="FF0000"/>
        </w:rPr>
        <w:t xml:space="preserve">: </w:t>
      </w:r>
      <w:r w:rsidRPr="00A11F16">
        <w:rPr>
          <w:rFonts w:ascii="Times New Roman" w:hAnsi="Times New Roman"/>
          <w:b/>
          <w:color w:val="C00000"/>
        </w:rPr>
        <w:t xml:space="preserve">After every three times the ball hits the paddle, increase the speed of the </w:t>
      </w:r>
      <w:r>
        <w:rPr>
          <w:rFonts w:ascii="Times New Roman" w:hAnsi="Times New Roman"/>
          <w:b/>
          <w:color w:val="C00000"/>
        </w:rPr>
        <w:t>BALL</w:t>
      </w:r>
      <w:r w:rsidRPr="00A11F16">
        <w:rPr>
          <w:rFonts w:ascii="Times New Roman" w:hAnsi="Times New Roman"/>
          <w:b/>
          <w:color w:val="C00000"/>
        </w:rPr>
        <w:t xml:space="preserve"> a bit more</w:t>
      </w:r>
      <w:r>
        <w:rPr>
          <w:rFonts w:ascii="Times New Roman" w:hAnsi="Times New Roman"/>
          <w:b/>
          <w:color w:val="FF0000"/>
        </w:rPr>
        <w:t xml:space="preserve"> </w:t>
      </w:r>
    </w:p>
    <w:p w:rsidR="00435EC2" w:rsidRDefault="00435EC2" w:rsidP="00435EC2">
      <w:pPr>
        <w:ind w:left="720"/>
        <w:jc w:val="both"/>
        <w:rPr>
          <w:rFonts w:ascii="Times New Roman" w:hAnsi="Times New Roman"/>
          <w:b/>
          <w:color w:val="C00000"/>
        </w:rPr>
      </w:pPr>
      <w:r w:rsidRPr="00084374">
        <w:rPr>
          <w:rFonts w:ascii="Times New Roman" w:hAnsi="Times New Roman"/>
          <w:b/>
          <w:color w:val="FF0000"/>
          <w:u w:val="single"/>
        </w:rPr>
        <w:t>FP ITEM #</w:t>
      </w:r>
      <w:r>
        <w:rPr>
          <w:rFonts w:ascii="Times New Roman" w:hAnsi="Times New Roman"/>
          <w:b/>
          <w:color w:val="FF0000"/>
          <w:u w:val="single"/>
        </w:rPr>
        <w:t>11</w:t>
      </w:r>
      <w:r>
        <w:rPr>
          <w:rFonts w:ascii="Times New Roman" w:hAnsi="Times New Roman"/>
          <w:b/>
          <w:color w:val="FF0000"/>
        </w:rPr>
        <w:t xml:space="preserve">: </w:t>
      </w:r>
      <w:r w:rsidRPr="00A11F16">
        <w:rPr>
          <w:rFonts w:ascii="Times New Roman" w:hAnsi="Times New Roman"/>
          <w:b/>
          <w:color w:val="C00000"/>
        </w:rPr>
        <w:t xml:space="preserve">After the player successfully hits all the bricks, add another “level” of play – like more rows and columns of bricks </w:t>
      </w:r>
      <w:proofErr w:type="gramStart"/>
      <w:r w:rsidRPr="00A11F16">
        <w:rPr>
          <w:rFonts w:ascii="Times New Roman" w:hAnsi="Times New Roman"/>
          <w:b/>
          <w:color w:val="C00000"/>
        </w:rPr>
        <w:t>or ???</w:t>
      </w:r>
      <w:proofErr w:type="gramEnd"/>
    </w:p>
    <w:p w:rsidR="00435EC2" w:rsidRDefault="00435EC2" w:rsidP="00435EC2">
      <w:pPr>
        <w:ind w:left="720"/>
        <w:jc w:val="both"/>
        <w:rPr>
          <w:rFonts w:ascii="Times New Roman" w:hAnsi="Times New Roman"/>
          <w:b/>
          <w:color w:val="FF0000"/>
        </w:rPr>
      </w:pPr>
      <w:r w:rsidRPr="00084374">
        <w:rPr>
          <w:rFonts w:ascii="Times New Roman" w:hAnsi="Times New Roman"/>
          <w:b/>
          <w:color w:val="FF0000"/>
          <w:u w:val="single"/>
        </w:rPr>
        <w:t>FP ITEM #</w:t>
      </w:r>
      <w:r>
        <w:rPr>
          <w:rFonts w:ascii="Times New Roman" w:hAnsi="Times New Roman"/>
          <w:b/>
          <w:color w:val="FF0000"/>
          <w:u w:val="single"/>
        </w:rPr>
        <w:t>12</w:t>
      </w:r>
      <w:r>
        <w:rPr>
          <w:rFonts w:ascii="Times New Roman" w:hAnsi="Times New Roman"/>
          <w:b/>
          <w:color w:val="FF0000"/>
        </w:rPr>
        <w:t>:  Expand the previous ITEM to create a 3</w:t>
      </w:r>
      <w:r w:rsidRPr="00435EC2">
        <w:rPr>
          <w:rFonts w:ascii="Times New Roman" w:hAnsi="Times New Roman"/>
          <w:b/>
          <w:color w:val="FF0000"/>
          <w:vertAlign w:val="superscript"/>
        </w:rPr>
        <w:t>rd</w:t>
      </w:r>
      <w:r>
        <w:rPr>
          <w:rFonts w:ascii="Times New Roman" w:hAnsi="Times New Roman"/>
          <w:b/>
          <w:color w:val="FF0000"/>
        </w:rPr>
        <w:t xml:space="preserve"> level</w:t>
      </w:r>
    </w:p>
    <w:p w:rsidR="00F07592" w:rsidRDefault="00F07592" w:rsidP="00435EC2">
      <w:pPr>
        <w:ind w:left="720"/>
        <w:jc w:val="both"/>
        <w:rPr>
          <w:rFonts w:ascii="Times New Roman" w:hAnsi="Times New Roman"/>
          <w:b/>
          <w:color w:val="FF0000"/>
        </w:rPr>
      </w:pPr>
      <w:r w:rsidRPr="00084374">
        <w:rPr>
          <w:rFonts w:ascii="Times New Roman" w:hAnsi="Times New Roman"/>
          <w:b/>
          <w:color w:val="FF0000"/>
          <w:u w:val="single"/>
        </w:rPr>
        <w:t>FP ITEM #</w:t>
      </w:r>
      <w:r>
        <w:rPr>
          <w:rFonts w:ascii="Times New Roman" w:hAnsi="Times New Roman"/>
          <w:b/>
          <w:color w:val="FF0000"/>
          <w:u w:val="single"/>
        </w:rPr>
        <w:t>13</w:t>
      </w:r>
      <w:r>
        <w:rPr>
          <w:rFonts w:ascii="Times New Roman" w:hAnsi="Times New Roman"/>
          <w:b/>
          <w:color w:val="FF0000"/>
        </w:rPr>
        <w:t>:  Add “cheat” codes to advance to each successive level</w:t>
      </w:r>
    </w:p>
    <w:p w:rsidR="00435EC2" w:rsidRPr="00F07592" w:rsidRDefault="00435EC2" w:rsidP="00F07592">
      <w:pPr>
        <w:ind w:left="720"/>
        <w:jc w:val="both"/>
        <w:rPr>
          <w:rFonts w:ascii="Times New Roman" w:hAnsi="Times New Roman"/>
          <w:b/>
          <w:color w:val="C00000"/>
        </w:rPr>
      </w:pPr>
      <w:r w:rsidRPr="00435EC2">
        <w:rPr>
          <w:rFonts w:ascii="Times New Roman" w:hAnsi="Times New Roman"/>
          <w:b/>
          <w:color w:val="FF0000"/>
          <w:u w:val="single"/>
        </w:rPr>
        <w:lastRenderedPageBreak/>
        <w:t>FP ITEM #1</w:t>
      </w:r>
      <w:r w:rsidR="00F07592">
        <w:rPr>
          <w:rFonts w:ascii="Times New Roman" w:hAnsi="Times New Roman"/>
          <w:b/>
          <w:color w:val="FF0000"/>
          <w:u w:val="single"/>
        </w:rPr>
        <w:t>4</w:t>
      </w:r>
      <w:r w:rsidRPr="00435EC2">
        <w:rPr>
          <w:rFonts w:ascii="Times New Roman" w:hAnsi="Times New Roman"/>
          <w:b/>
          <w:color w:val="FF0000"/>
          <w:u w:val="single"/>
        </w:rPr>
        <w:t xml:space="preserve"> &amp; #1</w:t>
      </w:r>
      <w:r w:rsidR="00F07592">
        <w:rPr>
          <w:rFonts w:ascii="Times New Roman" w:hAnsi="Times New Roman"/>
          <w:b/>
          <w:color w:val="FF0000"/>
          <w:u w:val="single"/>
        </w:rPr>
        <w:t>5</w:t>
      </w:r>
      <w:r w:rsidRPr="00435EC2">
        <w:rPr>
          <w:rFonts w:ascii="Times New Roman" w:hAnsi="Times New Roman"/>
          <w:b/>
          <w:color w:val="FF0000"/>
        </w:rPr>
        <w:t xml:space="preserve">: </w:t>
      </w:r>
      <w:r w:rsidRPr="00435EC2">
        <w:rPr>
          <w:rFonts w:ascii="Times New Roman" w:hAnsi="Times New Roman"/>
          <w:b/>
          <w:color w:val="C00000"/>
        </w:rPr>
        <w:t>Have a “High Score” feature that displays the players’ names and their scores from high down to low (based on whatever system you prefer:  fastest time to complete a level or all levels or a point system or level completed or ??). Maintain the information by writing and reading the players’ names and scores to and from a text disk file.</w:t>
      </w:r>
    </w:p>
    <w:p w:rsidR="00435EC2" w:rsidRDefault="00435EC2" w:rsidP="00435EC2">
      <w:pPr>
        <w:ind w:left="720"/>
        <w:jc w:val="both"/>
        <w:rPr>
          <w:rFonts w:ascii="Times New Roman" w:hAnsi="Times New Roman"/>
          <w:b/>
          <w:color w:val="FF0000"/>
        </w:rPr>
      </w:pPr>
      <w:r w:rsidRPr="00084374">
        <w:rPr>
          <w:rFonts w:ascii="Times New Roman" w:hAnsi="Times New Roman"/>
          <w:b/>
          <w:color w:val="FF0000"/>
          <w:u w:val="single"/>
        </w:rPr>
        <w:t>FP ITEM #</w:t>
      </w:r>
      <w:r>
        <w:rPr>
          <w:rFonts w:ascii="Times New Roman" w:hAnsi="Times New Roman"/>
          <w:b/>
          <w:color w:val="FF0000"/>
          <w:u w:val="single"/>
        </w:rPr>
        <w:t>1</w:t>
      </w:r>
      <w:r w:rsidR="00F07592">
        <w:rPr>
          <w:rFonts w:ascii="Times New Roman" w:hAnsi="Times New Roman"/>
          <w:b/>
          <w:color w:val="FF0000"/>
          <w:u w:val="single"/>
        </w:rPr>
        <w:t>6</w:t>
      </w:r>
      <w:r w:rsidR="00F07592">
        <w:rPr>
          <w:rFonts w:ascii="Times New Roman" w:hAnsi="Times New Roman"/>
          <w:b/>
          <w:color w:val="FF0000"/>
        </w:rPr>
        <w:t>:  Give the player 3 lives to extend play for a game</w:t>
      </w:r>
    </w:p>
    <w:p w:rsidR="00435EC2" w:rsidRDefault="00435EC2" w:rsidP="00435EC2">
      <w:pPr>
        <w:ind w:left="720"/>
        <w:jc w:val="both"/>
        <w:rPr>
          <w:rFonts w:ascii="Times New Roman" w:hAnsi="Times New Roman"/>
          <w:b/>
          <w:color w:val="FF0000"/>
        </w:rPr>
      </w:pPr>
      <w:r w:rsidRPr="00084374">
        <w:rPr>
          <w:rFonts w:ascii="Times New Roman" w:hAnsi="Times New Roman"/>
          <w:b/>
          <w:color w:val="FF0000"/>
          <w:u w:val="single"/>
        </w:rPr>
        <w:t>FP ITEM #</w:t>
      </w:r>
      <w:r>
        <w:rPr>
          <w:rFonts w:ascii="Times New Roman" w:hAnsi="Times New Roman"/>
          <w:b/>
          <w:color w:val="FF0000"/>
          <w:u w:val="single"/>
        </w:rPr>
        <w:t>1</w:t>
      </w:r>
      <w:r w:rsidR="00F07592">
        <w:rPr>
          <w:rFonts w:ascii="Times New Roman" w:hAnsi="Times New Roman"/>
          <w:b/>
          <w:color w:val="FF0000"/>
          <w:u w:val="single"/>
        </w:rPr>
        <w:t>7</w:t>
      </w:r>
      <w:r>
        <w:rPr>
          <w:rFonts w:ascii="Times New Roman" w:hAnsi="Times New Roman"/>
          <w:b/>
          <w:color w:val="FF0000"/>
        </w:rPr>
        <w:t>:</w:t>
      </w:r>
      <w:r w:rsidR="00F07592">
        <w:rPr>
          <w:rFonts w:ascii="Times New Roman" w:hAnsi="Times New Roman"/>
          <w:b/>
          <w:color w:val="FF0000"/>
        </w:rPr>
        <w:t xml:space="preserve"> Offer player the option to change the size or shape of the paddle and ball</w:t>
      </w:r>
    </w:p>
    <w:p w:rsidR="00435EC2" w:rsidRDefault="00435EC2" w:rsidP="00435EC2">
      <w:pPr>
        <w:ind w:left="720"/>
        <w:jc w:val="both"/>
        <w:rPr>
          <w:rFonts w:ascii="Times New Roman" w:hAnsi="Times New Roman"/>
          <w:b/>
          <w:color w:val="FF0000"/>
        </w:rPr>
      </w:pPr>
      <w:r w:rsidRPr="00084374">
        <w:rPr>
          <w:rFonts w:ascii="Times New Roman" w:hAnsi="Times New Roman"/>
          <w:b/>
          <w:color w:val="FF0000"/>
          <w:u w:val="single"/>
        </w:rPr>
        <w:t>FP ITEM #</w:t>
      </w:r>
      <w:r>
        <w:rPr>
          <w:rFonts w:ascii="Times New Roman" w:hAnsi="Times New Roman"/>
          <w:b/>
          <w:color w:val="FF0000"/>
          <w:u w:val="single"/>
        </w:rPr>
        <w:t>1</w:t>
      </w:r>
      <w:r w:rsidR="00F07592">
        <w:rPr>
          <w:rFonts w:ascii="Times New Roman" w:hAnsi="Times New Roman"/>
          <w:b/>
          <w:color w:val="FF0000"/>
          <w:u w:val="single"/>
        </w:rPr>
        <w:t>8</w:t>
      </w:r>
      <w:r>
        <w:rPr>
          <w:rFonts w:ascii="Times New Roman" w:hAnsi="Times New Roman"/>
          <w:b/>
          <w:color w:val="FF0000"/>
        </w:rPr>
        <w:t>:</w:t>
      </w:r>
      <w:r w:rsidR="00F07592">
        <w:rPr>
          <w:rFonts w:ascii="Times New Roman" w:hAnsi="Times New Roman"/>
          <w:b/>
          <w:color w:val="FF0000"/>
        </w:rPr>
        <w:t xml:space="preserve">   When player wins a game, play an interesting “victory” timer animation and celebratory sound</w:t>
      </w:r>
    </w:p>
    <w:p w:rsidR="00435EC2" w:rsidRDefault="00435EC2" w:rsidP="00435EC2">
      <w:pPr>
        <w:ind w:left="720"/>
        <w:jc w:val="both"/>
        <w:rPr>
          <w:rFonts w:ascii="Times New Roman" w:hAnsi="Times New Roman"/>
          <w:b/>
          <w:color w:val="FF0000"/>
        </w:rPr>
      </w:pPr>
      <w:r w:rsidRPr="00084374">
        <w:rPr>
          <w:rFonts w:ascii="Times New Roman" w:hAnsi="Times New Roman"/>
          <w:b/>
          <w:color w:val="FF0000"/>
          <w:u w:val="single"/>
        </w:rPr>
        <w:t>FP ITEM #</w:t>
      </w:r>
      <w:r>
        <w:rPr>
          <w:rFonts w:ascii="Times New Roman" w:hAnsi="Times New Roman"/>
          <w:b/>
          <w:color w:val="FF0000"/>
          <w:u w:val="single"/>
        </w:rPr>
        <w:t>1</w:t>
      </w:r>
      <w:r w:rsidR="00F07592">
        <w:rPr>
          <w:rFonts w:ascii="Times New Roman" w:hAnsi="Times New Roman"/>
          <w:b/>
          <w:color w:val="FF0000"/>
          <w:u w:val="single"/>
        </w:rPr>
        <w:t>9</w:t>
      </w:r>
      <w:r>
        <w:rPr>
          <w:rFonts w:ascii="Times New Roman" w:hAnsi="Times New Roman"/>
          <w:b/>
          <w:color w:val="FF0000"/>
        </w:rPr>
        <w:t>:</w:t>
      </w:r>
      <w:r w:rsidR="00F07592">
        <w:rPr>
          <w:rFonts w:ascii="Times New Roman" w:hAnsi="Times New Roman"/>
          <w:b/>
          <w:color w:val="FF0000"/>
        </w:rPr>
        <w:t xml:space="preserve"> When player loses a game, play an interesting “defeat” timer animation and sound of dismay</w:t>
      </w:r>
    </w:p>
    <w:p w:rsidR="00435EC2" w:rsidRPr="00DE6E39" w:rsidRDefault="00435EC2" w:rsidP="00DE6E39">
      <w:pPr>
        <w:ind w:left="720"/>
        <w:jc w:val="both"/>
        <w:rPr>
          <w:rFonts w:ascii="Times New Roman" w:hAnsi="Times New Roman"/>
          <w:b/>
          <w:color w:val="FF0000"/>
        </w:rPr>
      </w:pPr>
      <w:r w:rsidRPr="00084374">
        <w:rPr>
          <w:rFonts w:ascii="Times New Roman" w:hAnsi="Times New Roman"/>
          <w:b/>
          <w:color w:val="FF0000"/>
          <w:u w:val="single"/>
        </w:rPr>
        <w:t>FP ITEM #</w:t>
      </w:r>
      <w:r w:rsidR="004436E6">
        <w:rPr>
          <w:rFonts w:ascii="Times New Roman" w:hAnsi="Times New Roman"/>
          <w:b/>
          <w:color w:val="FF0000"/>
          <w:u w:val="single"/>
        </w:rPr>
        <w:t>20</w:t>
      </w:r>
      <w:r>
        <w:rPr>
          <w:rFonts w:ascii="Times New Roman" w:hAnsi="Times New Roman"/>
          <w:b/>
          <w:color w:val="FF0000"/>
        </w:rPr>
        <w:t>:</w:t>
      </w:r>
      <w:r w:rsidR="004436E6">
        <w:rPr>
          <w:rFonts w:ascii="Times New Roman" w:hAnsi="Times New Roman"/>
          <w:b/>
          <w:color w:val="FF0000"/>
        </w:rPr>
        <w:t xml:space="preserve"> Add an interesting feature or pizzazz to your game and indicate what you did</w:t>
      </w:r>
    </w:p>
    <w:p w:rsidR="00435EC2" w:rsidRPr="00435EC2" w:rsidRDefault="00435EC2" w:rsidP="00D81000">
      <w:pPr>
        <w:jc w:val="both"/>
        <w:rPr>
          <w:rFonts w:ascii="Times New Roman" w:hAnsi="Times New Roman"/>
          <w:b/>
        </w:rPr>
      </w:pPr>
    </w:p>
    <w:p w:rsidR="008C0247" w:rsidRDefault="00435EC2" w:rsidP="005D268F">
      <w:pPr>
        <w:ind w:left="360" w:hanging="360"/>
        <w:rPr>
          <w:rFonts w:ascii="Times New Roman" w:hAnsi="Times New Roman"/>
          <w:b/>
        </w:rPr>
      </w:pPr>
      <w:r>
        <w:rPr>
          <w:rFonts w:ascii="Times New Roman" w:hAnsi="Times New Roman"/>
          <w:b/>
        </w:rPr>
        <w:t>9</w:t>
      </w:r>
      <w:r w:rsidR="00D81000" w:rsidRPr="00486066">
        <w:rPr>
          <w:rFonts w:ascii="Times New Roman" w:hAnsi="Times New Roman"/>
          <w:b/>
        </w:rPr>
        <w:t xml:space="preserve"> </w:t>
      </w:r>
      <w:r w:rsidR="00D81000" w:rsidRPr="00486066">
        <w:rPr>
          <w:rFonts w:ascii="Times New Roman" w:hAnsi="Times New Roman"/>
        </w:rPr>
        <w:t xml:space="preserve">– </w:t>
      </w:r>
      <w:r w:rsidR="00D81000" w:rsidRPr="00486066">
        <w:rPr>
          <w:rFonts w:ascii="Times New Roman" w:hAnsi="Times New Roman"/>
          <w:b/>
        </w:rPr>
        <w:t>DEMOS</w:t>
      </w:r>
      <w:r w:rsidR="00D81000" w:rsidRPr="00486066">
        <w:rPr>
          <w:rFonts w:ascii="Times New Roman" w:hAnsi="Times New Roman"/>
        </w:rPr>
        <w:t xml:space="preserve"> </w:t>
      </w:r>
      <w:r w:rsidR="00E60861">
        <w:rPr>
          <w:rFonts w:ascii="Times New Roman" w:hAnsi="Times New Roman"/>
          <w:b/>
        </w:rPr>
        <w:t xml:space="preserve">– </w:t>
      </w:r>
    </w:p>
    <w:p w:rsidR="008C0247" w:rsidRPr="00F670A0" w:rsidRDefault="008C0247" w:rsidP="008C0247">
      <w:pPr>
        <w:numPr>
          <w:ilvl w:val="0"/>
          <w:numId w:val="17"/>
        </w:numPr>
        <w:rPr>
          <w:rFonts w:ascii="Times New Roman" w:hAnsi="Times New Roman"/>
          <w:b/>
          <w:color w:val="FF0000"/>
        </w:rPr>
      </w:pPr>
      <w:r w:rsidRPr="00F670A0">
        <w:rPr>
          <w:rFonts w:ascii="Times New Roman" w:hAnsi="Times New Roman"/>
          <w:b/>
          <w:color w:val="FF0000"/>
        </w:rPr>
        <w:t xml:space="preserve">CLASS </w:t>
      </w:r>
      <w:r>
        <w:rPr>
          <w:rFonts w:ascii="Times New Roman" w:hAnsi="Times New Roman"/>
          <w:b/>
          <w:color w:val="FF0000"/>
        </w:rPr>
        <w:t xml:space="preserve">DEMO OF </w:t>
      </w:r>
      <w:r w:rsidRPr="00F670A0">
        <w:rPr>
          <w:rFonts w:ascii="Times New Roman" w:hAnsi="Times New Roman"/>
          <w:b/>
          <w:color w:val="FF0000"/>
        </w:rPr>
        <w:t>WORK-IN-PROGRESS</w:t>
      </w:r>
      <w:r w:rsidRPr="00F670A0">
        <w:rPr>
          <w:rFonts w:ascii="Times New Roman" w:hAnsi="Times New Roman"/>
          <w:b/>
          <w:color w:val="FF0000"/>
        </w:rPr>
        <w:tab/>
      </w:r>
      <w:r w:rsidRPr="00F670A0">
        <w:rPr>
          <w:rFonts w:ascii="Times New Roman" w:hAnsi="Times New Roman"/>
          <w:b/>
          <w:color w:val="FF0000"/>
        </w:rPr>
        <w:tab/>
      </w:r>
      <w:r w:rsidR="00435DC0">
        <w:rPr>
          <w:rFonts w:ascii="Times New Roman" w:hAnsi="Times New Roman"/>
          <w:b/>
          <w:color w:val="FF0000"/>
        </w:rPr>
        <w:tab/>
        <w:t>WED 6 MAY</w:t>
      </w:r>
    </w:p>
    <w:p w:rsidR="008C0247" w:rsidRPr="00F670A0" w:rsidRDefault="00A53407" w:rsidP="008C0247">
      <w:pPr>
        <w:numPr>
          <w:ilvl w:val="0"/>
          <w:numId w:val="17"/>
        </w:numPr>
        <w:jc w:val="both"/>
        <w:rPr>
          <w:rFonts w:ascii="Times New Roman" w:hAnsi="Times New Roman"/>
          <w:b/>
          <w:color w:val="FF0000"/>
        </w:rPr>
      </w:pPr>
      <w:r>
        <w:rPr>
          <w:rFonts w:ascii="Times New Roman" w:hAnsi="Times New Roman"/>
          <w:b/>
          <w:color w:val="FF0000"/>
        </w:rPr>
        <w:t>FINAL</w:t>
      </w:r>
      <w:r w:rsidR="008C0247" w:rsidRPr="00F670A0">
        <w:rPr>
          <w:rFonts w:ascii="Times New Roman" w:hAnsi="Times New Roman"/>
          <w:b/>
          <w:color w:val="FF0000"/>
        </w:rPr>
        <w:t xml:space="preserve"> DEMO – On podium computer showcasing t</w:t>
      </w:r>
      <w:r w:rsidR="00435DC0">
        <w:rPr>
          <w:rFonts w:ascii="Times New Roman" w:hAnsi="Times New Roman"/>
          <w:b/>
          <w:color w:val="FF0000"/>
        </w:rPr>
        <w:t>o class     WED 13 MAY</w:t>
      </w:r>
    </w:p>
    <w:p w:rsidR="00A53407" w:rsidRDefault="00A53407" w:rsidP="008C0247">
      <w:pPr>
        <w:ind w:left="360"/>
        <w:jc w:val="center"/>
        <w:rPr>
          <w:b/>
          <w:color w:val="FF0000"/>
        </w:rPr>
      </w:pPr>
    </w:p>
    <w:p w:rsidR="00D81000" w:rsidRDefault="002A786F" w:rsidP="002206C1">
      <w:pPr>
        <w:ind w:left="360"/>
        <w:jc w:val="center"/>
        <w:rPr>
          <w:b/>
          <w:i/>
          <w:color w:val="FF0000"/>
        </w:rPr>
      </w:pPr>
      <w:r>
        <w:rPr>
          <w:b/>
          <w:i/>
          <w:color w:val="FF0000"/>
        </w:rPr>
        <w:t>ALERT: Not completing #9</w:t>
      </w:r>
      <w:r w:rsidR="00A53407">
        <w:rPr>
          <w:b/>
          <w:i/>
          <w:color w:val="FF0000"/>
        </w:rPr>
        <w:t xml:space="preserve">A </w:t>
      </w:r>
      <w:r w:rsidR="00016B0F">
        <w:rPr>
          <w:b/>
          <w:i/>
          <w:color w:val="FF0000"/>
        </w:rPr>
        <w:t>in a non-trivial way will reduce</w:t>
      </w:r>
      <w:r w:rsidR="00A53407">
        <w:rPr>
          <w:b/>
          <w:i/>
          <w:color w:val="FF0000"/>
        </w:rPr>
        <w:t xml:space="preserve"> the FINAL PROJECT GRADE by 5 (out of 25</w:t>
      </w:r>
      <w:r w:rsidR="00016B0F">
        <w:rPr>
          <w:b/>
          <w:i/>
          <w:color w:val="FF0000"/>
        </w:rPr>
        <w:t>) FINAL PROJECT POINTS!</w:t>
      </w:r>
    </w:p>
    <w:p w:rsidR="00E7295A" w:rsidRDefault="00E7295A" w:rsidP="002206C1">
      <w:pPr>
        <w:ind w:left="360"/>
        <w:jc w:val="center"/>
        <w:rPr>
          <w:b/>
          <w:i/>
          <w:color w:val="FF0000"/>
        </w:rPr>
      </w:pPr>
    </w:p>
    <w:p w:rsidR="00E7295A" w:rsidRDefault="00E7295A" w:rsidP="002206C1">
      <w:pPr>
        <w:ind w:left="360"/>
        <w:jc w:val="center"/>
        <w:rPr>
          <w:b/>
          <w:color w:val="FF0000"/>
        </w:rPr>
      </w:pPr>
      <w:r>
        <w:rPr>
          <w:b/>
          <w:color w:val="FF0000"/>
        </w:rPr>
        <w:t>FINAL PROJECT GRADE = (</w:t>
      </w:r>
      <w:r w:rsidR="002A786F">
        <w:rPr>
          <w:b/>
        </w:rPr>
        <w:t>ITEM Points</w:t>
      </w:r>
      <w:r w:rsidR="004436E6">
        <w:rPr>
          <w:b/>
          <w:color w:val="FF0000"/>
        </w:rPr>
        <w:t>)/6 +</w:t>
      </w:r>
      <w:r>
        <w:rPr>
          <w:b/>
          <w:color w:val="FF0000"/>
        </w:rPr>
        <w:t xml:space="preserve"> </w:t>
      </w:r>
      <w:r w:rsidR="002A786F">
        <w:rPr>
          <w:b/>
          <w:color w:val="FF0000"/>
        </w:rPr>
        <w:t>FP ITEM Points + Q Points</w:t>
      </w:r>
      <w:r>
        <w:rPr>
          <w:b/>
          <w:color w:val="FF0000"/>
        </w:rPr>
        <w:t xml:space="preserve"> </w:t>
      </w:r>
    </w:p>
    <w:p w:rsidR="004436E6" w:rsidRPr="00E7295A" w:rsidRDefault="004436E6" w:rsidP="002206C1">
      <w:pPr>
        <w:ind w:left="360"/>
        <w:jc w:val="center"/>
        <w:rPr>
          <w:b/>
          <w:color w:val="FF0000"/>
        </w:rPr>
      </w:pPr>
      <w:r>
        <w:rPr>
          <w:b/>
          <w:color w:val="FF0000"/>
        </w:rPr>
        <w:t xml:space="preserve">(So maximum is 30/6 + 20 </w:t>
      </w:r>
      <w:r w:rsidR="002A786F">
        <w:rPr>
          <w:b/>
          <w:color w:val="FF0000"/>
        </w:rPr>
        <w:t xml:space="preserve">+ 5 </w:t>
      </w:r>
      <w:r>
        <w:rPr>
          <w:b/>
          <w:color w:val="FF0000"/>
        </w:rPr>
        <w:t>= 25</w:t>
      </w:r>
      <w:r w:rsidR="002A786F">
        <w:rPr>
          <w:b/>
          <w:color w:val="FF0000"/>
        </w:rPr>
        <w:t xml:space="preserve"> + 5 = 30</w:t>
      </w:r>
      <w:r>
        <w:rPr>
          <w:b/>
          <w:color w:val="FF0000"/>
        </w:rPr>
        <w:t>)</w:t>
      </w:r>
    </w:p>
    <w:p w:rsidR="00A53407" w:rsidRPr="002206C1" w:rsidRDefault="00A53407" w:rsidP="002206C1">
      <w:pPr>
        <w:ind w:left="360"/>
        <w:jc w:val="center"/>
        <w:rPr>
          <w:b/>
          <w:color w:val="FF0000"/>
        </w:rPr>
      </w:pPr>
    </w:p>
    <w:p w:rsidR="00DE6E39" w:rsidRPr="006B7C2D" w:rsidRDefault="00435EC2" w:rsidP="00D81000">
      <w:pPr>
        <w:rPr>
          <w:rFonts w:ascii="Times New Roman" w:hAnsi="Times New Roman"/>
          <w:sz w:val="28"/>
          <w:szCs w:val="28"/>
        </w:rPr>
      </w:pPr>
      <w:r w:rsidRPr="006B7C2D">
        <w:rPr>
          <w:rFonts w:ascii="Times New Roman" w:hAnsi="Times New Roman"/>
          <w:b/>
          <w:sz w:val="28"/>
          <w:szCs w:val="28"/>
        </w:rPr>
        <w:t>10</w:t>
      </w:r>
      <w:r w:rsidR="00D81000" w:rsidRPr="006B7C2D">
        <w:rPr>
          <w:rFonts w:ascii="Times New Roman" w:hAnsi="Times New Roman"/>
          <w:b/>
          <w:sz w:val="28"/>
          <w:szCs w:val="28"/>
        </w:rPr>
        <w:t xml:space="preserve"> </w:t>
      </w:r>
      <w:r w:rsidR="00D81000" w:rsidRPr="006B7C2D">
        <w:rPr>
          <w:rFonts w:ascii="Times New Roman" w:hAnsi="Times New Roman"/>
          <w:sz w:val="28"/>
          <w:szCs w:val="28"/>
        </w:rPr>
        <w:t xml:space="preserve">– </w:t>
      </w:r>
      <w:r w:rsidR="00D81000" w:rsidRPr="006B7C2D">
        <w:rPr>
          <w:rFonts w:ascii="Times New Roman" w:hAnsi="Times New Roman"/>
          <w:b/>
          <w:sz w:val="28"/>
          <w:szCs w:val="28"/>
        </w:rPr>
        <w:t xml:space="preserve">HARDCOPY </w:t>
      </w:r>
      <w:r w:rsidR="00732B79" w:rsidRPr="006B7C2D">
        <w:rPr>
          <w:rFonts w:ascii="Times New Roman" w:hAnsi="Times New Roman"/>
          <w:sz w:val="28"/>
          <w:szCs w:val="28"/>
        </w:rPr>
        <w:t xml:space="preserve">– </w:t>
      </w:r>
      <w:r w:rsidR="000E5366" w:rsidRPr="006B7C2D">
        <w:rPr>
          <w:rFonts w:ascii="Times New Roman" w:hAnsi="Times New Roman"/>
          <w:b/>
          <w:i/>
          <w:color w:val="FF0000"/>
          <w:sz w:val="28"/>
          <w:szCs w:val="28"/>
          <w:u w:val="single"/>
        </w:rPr>
        <w:t xml:space="preserve">Hand in completed </w:t>
      </w:r>
      <w:r w:rsidR="00485D2B">
        <w:rPr>
          <w:rFonts w:ascii="Times New Roman" w:hAnsi="Times New Roman"/>
          <w:b/>
          <w:i/>
          <w:color w:val="FF0000"/>
          <w:sz w:val="28"/>
          <w:szCs w:val="28"/>
          <w:u w:val="single"/>
        </w:rPr>
        <w:t>pages #1</w:t>
      </w:r>
      <w:r w:rsidR="00927AFF">
        <w:rPr>
          <w:rFonts w:ascii="Times New Roman" w:hAnsi="Times New Roman"/>
          <w:b/>
          <w:i/>
          <w:color w:val="FF0000"/>
          <w:sz w:val="28"/>
          <w:szCs w:val="28"/>
          <w:u w:val="single"/>
        </w:rPr>
        <w:t>1 and #1</w:t>
      </w:r>
      <w:r w:rsidR="00485D2B">
        <w:rPr>
          <w:rFonts w:ascii="Times New Roman" w:hAnsi="Times New Roman"/>
          <w:b/>
          <w:i/>
          <w:color w:val="FF0000"/>
          <w:sz w:val="28"/>
          <w:szCs w:val="28"/>
          <w:u w:val="single"/>
        </w:rPr>
        <w:t>, else grade = 0</w:t>
      </w:r>
    </w:p>
    <w:p w:rsidR="00DE6E39" w:rsidRDefault="005D268F" w:rsidP="00D81000">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
          <w:i/>
          <w:color w:val="FF0000"/>
          <w:sz w:val="28"/>
          <w:szCs w:val="28"/>
          <w:u w:val="single"/>
        </w:rPr>
        <w:t xml:space="preserve">And your completed and accurate </w:t>
      </w:r>
      <w:r w:rsidR="00620225">
        <w:rPr>
          <w:rFonts w:ascii="Times New Roman" w:hAnsi="Times New Roman"/>
          <w:b/>
          <w:i/>
          <w:color w:val="FF0000"/>
          <w:sz w:val="28"/>
          <w:szCs w:val="28"/>
          <w:u w:val="single"/>
        </w:rPr>
        <w:t>TIMESHEET</w:t>
      </w:r>
    </w:p>
    <w:p w:rsidR="005D268F" w:rsidRDefault="005D268F" w:rsidP="00D81000">
      <w:pPr>
        <w:rPr>
          <w:rFonts w:ascii="Times New Roman" w:hAnsi="Times New Roman"/>
          <w:b/>
        </w:rPr>
      </w:pPr>
    </w:p>
    <w:p w:rsidR="00D81000" w:rsidRDefault="00DE6E39" w:rsidP="00D81000">
      <w:pPr>
        <w:rPr>
          <w:rFonts w:ascii="Times New Roman" w:hAnsi="Times New Roman"/>
          <w:b/>
          <w:color w:val="0000FF"/>
        </w:rPr>
      </w:pPr>
      <w:r>
        <w:rPr>
          <w:rFonts w:ascii="Times New Roman" w:hAnsi="Times New Roman"/>
          <w:b/>
        </w:rPr>
        <w:t xml:space="preserve">11 – </w:t>
      </w:r>
      <w:r w:rsidR="00C677A3">
        <w:rPr>
          <w:rFonts w:ascii="Times New Roman" w:hAnsi="Times New Roman"/>
          <w:b/>
        </w:rPr>
        <w:t>MANAGER’S STATUS REPORT</w:t>
      </w:r>
      <w:r w:rsidR="00773BEB">
        <w:rPr>
          <w:rFonts w:ascii="Times New Roman" w:hAnsi="Times New Roman"/>
          <w:b/>
        </w:rPr>
        <w:t xml:space="preserve"> </w:t>
      </w:r>
      <w:r w:rsidR="0043239C">
        <w:rPr>
          <w:rFonts w:ascii="Times New Roman" w:hAnsi="Times New Roman"/>
          <w:b/>
        </w:rPr>
        <w:t>–</w:t>
      </w:r>
      <w:r w:rsidR="00773BEB">
        <w:rPr>
          <w:rFonts w:ascii="Times New Roman" w:hAnsi="Times New Roman"/>
          <w:b/>
        </w:rPr>
        <w:t xml:space="preserve"> </w:t>
      </w:r>
      <w:r w:rsidR="00773BEB" w:rsidRPr="001D7F2D">
        <w:rPr>
          <w:rFonts w:ascii="Times New Roman" w:hAnsi="Times New Roman"/>
          <w:b/>
          <w:color w:val="0000FF"/>
        </w:rPr>
        <w:t>STAR</w:t>
      </w:r>
      <w:r w:rsidR="00747AC8" w:rsidRPr="001D7F2D">
        <w:rPr>
          <w:rFonts w:ascii="Times New Roman" w:hAnsi="Times New Roman"/>
          <w:b/>
          <w:color w:val="0000FF"/>
        </w:rPr>
        <w:t>#25</w:t>
      </w:r>
    </w:p>
    <w:p w:rsidR="00D2403D" w:rsidRPr="00486066" w:rsidRDefault="00D2403D" w:rsidP="00D81000">
      <w:pPr>
        <w:rPr>
          <w:rFonts w:ascii="Times New Roman" w:hAnsi="Times New Roman"/>
        </w:rPr>
      </w:pPr>
    </w:p>
    <w:p w:rsidR="00D81000" w:rsidRPr="00DE6E39" w:rsidRDefault="00D81000" w:rsidP="00D81000">
      <w:pPr>
        <w:ind w:firstLine="720"/>
        <w:rPr>
          <w:rFonts w:ascii="Times New Roman" w:hAnsi="Times New Roman"/>
          <w:b/>
          <w:sz w:val="22"/>
          <w:szCs w:val="22"/>
        </w:rPr>
      </w:pPr>
      <w:r w:rsidRPr="00DE6E39">
        <w:rPr>
          <w:rFonts w:ascii="Times New Roman" w:hAnsi="Times New Roman"/>
          <w:b/>
          <w:sz w:val="22"/>
          <w:szCs w:val="22"/>
        </w:rPr>
        <w:t>Manager’s Status Report</w:t>
      </w:r>
      <w:r w:rsidRPr="00DE6E39">
        <w:rPr>
          <w:rFonts w:ascii="Times New Roman" w:hAnsi="Times New Roman"/>
          <w:sz w:val="22"/>
          <w:szCs w:val="22"/>
        </w:rPr>
        <w:t xml:space="preserve"> – Word process with at </w:t>
      </w:r>
      <w:r w:rsidR="00F63F18" w:rsidRPr="00DE6E39">
        <w:rPr>
          <w:rFonts w:ascii="Times New Roman" w:hAnsi="Times New Roman"/>
          <w:sz w:val="22"/>
          <w:szCs w:val="22"/>
        </w:rPr>
        <w:t xml:space="preserve">least one good-sized paragraph </w:t>
      </w:r>
      <w:r w:rsidRPr="00DE6E39">
        <w:rPr>
          <w:rFonts w:ascii="Times New Roman" w:hAnsi="Times New Roman"/>
          <w:sz w:val="22"/>
          <w:szCs w:val="22"/>
        </w:rPr>
        <w:tab/>
      </w:r>
      <w:r w:rsidR="00F63F18" w:rsidRPr="00DE6E39">
        <w:rPr>
          <w:rFonts w:ascii="Times New Roman" w:hAnsi="Times New Roman"/>
          <w:sz w:val="22"/>
          <w:szCs w:val="22"/>
        </w:rPr>
        <w:t>f</w:t>
      </w:r>
      <w:r w:rsidRPr="00DE6E39">
        <w:rPr>
          <w:rFonts w:ascii="Times New Roman" w:hAnsi="Times New Roman"/>
          <w:sz w:val="22"/>
          <w:szCs w:val="22"/>
        </w:rPr>
        <w:t xml:space="preserve">or each answer, </w:t>
      </w:r>
      <w:r w:rsidRPr="00DE6E39">
        <w:rPr>
          <w:rFonts w:ascii="Times New Roman" w:hAnsi="Times New Roman"/>
          <w:b/>
          <w:sz w:val="22"/>
          <w:szCs w:val="22"/>
          <w:u w:val="single"/>
        </w:rPr>
        <w:t>along with effective clip art in each paragraph</w:t>
      </w:r>
      <w:r w:rsidRPr="00DE6E39">
        <w:rPr>
          <w:rFonts w:ascii="Times New Roman" w:hAnsi="Times New Roman"/>
          <w:b/>
          <w:sz w:val="22"/>
          <w:szCs w:val="22"/>
        </w:rPr>
        <w:t>:</w:t>
      </w:r>
    </w:p>
    <w:p w:rsidR="00D81000" w:rsidRPr="00DE6E39" w:rsidRDefault="00D81000" w:rsidP="00D81000">
      <w:pPr>
        <w:rPr>
          <w:rFonts w:ascii="Times New Roman" w:hAnsi="Times New Roman"/>
          <w:sz w:val="22"/>
          <w:szCs w:val="22"/>
        </w:rPr>
      </w:pPr>
    </w:p>
    <w:p w:rsidR="00D81000" w:rsidRPr="00DE6E39" w:rsidRDefault="00D81000" w:rsidP="00D81000">
      <w:pPr>
        <w:numPr>
          <w:ilvl w:val="0"/>
          <w:numId w:val="15"/>
        </w:numPr>
        <w:jc w:val="both"/>
        <w:rPr>
          <w:rFonts w:ascii="Times New Roman" w:hAnsi="Times New Roman"/>
          <w:sz w:val="22"/>
          <w:szCs w:val="22"/>
        </w:rPr>
      </w:pPr>
      <w:r w:rsidRPr="00DE6E39">
        <w:rPr>
          <w:rFonts w:ascii="Times New Roman" w:hAnsi="Times New Roman"/>
          <w:sz w:val="22"/>
          <w:szCs w:val="22"/>
        </w:rPr>
        <w:t>Identify any relative hurdles, challenges and frustrations you encountered in C# on this PROGRAM and describe how you dealt with them.</w:t>
      </w:r>
    </w:p>
    <w:p w:rsidR="00D81000" w:rsidRPr="00DE6E39" w:rsidRDefault="00D81000" w:rsidP="00D81000">
      <w:pPr>
        <w:ind w:left="720"/>
        <w:jc w:val="both"/>
        <w:rPr>
          <w:rFonts w:ascii="Times New Roman" w:hAnsi="Times New Roman"/>
          <w:sz w:val="22"/>
          <w:szCs w:val="22"/>
        </w:rPr>
      </w:pPr>
    </w:p>
    <w:p w:rsidR="00D81000" w:rsidRPr="00DE6E39" w:rsidRDefault="00D81000" w:rsidP="00D81000">
      <w:pPr>
        <w:numPr>
          <w:ilvl w:val="0"/>
          <w:numId w:val="15"/>
        </w:numPr>
        <w:jc w:val="both"/>
        <w:rPr>
          <w:rFonts w:ascii="Times New Roman" w:hAnsi="Times New Roman"/>
          <w:sz w:val="22"/>
          <w:szCs w:val="22"/>
        </w:rPr>
      </w:pPr>
      <w:r w:rsidRPr="00DE6E39">
        <w:rPr>
          <w:rFonts w:ascii="Times New Roman" w:hAnsi="Times New Roman"/>
          <w:sz w:val="22"/>
          <w:szCs w:val="22"/>
        </w:rPr>
        <w:t>Identify a part of the PROGRAM that you were proud of completing, explain what you learned from it and why you were proud</w:t>
      </w:r>
    </w:p>
    <w:p w:rsidR="00D81000" w:rsidRPr="00DE6E39" w:rsidRDefault="00D81000" w:rsidP="00D81000">
      <w:pPr>
        <w:jc w:val="both"/>
        <w:rPr>
          <w:rFonts w:ascii="Times New Roman" w:hAnsi="Times New Roman"/>
          <w:sz w:val="22"/>
          <w:szCs w:val="22"/>
        </w:rPr>
      </w:pPr>
    </w:p>
    <w:p w:rsidR="00D81000" w:rsidRPr="00DE6E39" w:rsidRDefault="00D81000" w:rsidP="00D81000">
      <w:pPr>
        <w:numPr>
          <w:ilvl w:val="0"/>
          <w:numId w:val="15"/>
        </w:numPr>
        <w:jc w:val="both"/>
        <w:rPr>
          <w:rFonts w:ascii="Times New Roman" w:hAnsi="Times New Roman"/>
          <w:sz w:val="22"/>
          <w:szCs w:val="22"/>
        </w:rPr>
      </w:pPr>
      <w:r w:rsidRPr="00DE6E39">
        <w:rPr>
          <w:rFonts w:ascii="Times New Roman" w:hAnsi="Times New Roman"/>
          <w:sz w:val="22"/>
          <w:szCs w:val="22"/>
        </w:rPr>
        <w:t>Describe how you helped others on this PROGRAM. Give details. If you did not help anyone, then have someone demo their project and describe what you liked about it and your suggestions for enhancing it. Give the name(s) of the student(s) for either situation.</w:t>
      </w:r>
    </w:p>
    <w:p w:rsidR="00D81000" w:rsidRPr="00DE6E39" w:rsidRDefault="00D81000" w:rsidP="00D81000">
      <w:pPr>
        <w:jc w:val="both"/>
        <w:rPr>
          <w:rFonts w:ascii="Times New Roman" w:hAnsi="Times New Roman"/>
          <w:sz w:val="22"/>
          <w:szCs w:val="22"/>
        </w:rPr>
      </w:pPr>
    </w:p>
    <w:p w:rsidR="0043239C" w:rsidRPr="0043239C" w:rsidRDefault="00D81000" w:rsidP="0043239C">
      <w:pPr>
        <w:numPr>
          <w:ilvl w:val="0"/>
          <w:numId w:val="15"/>
        </w:numPr>
        <w:tabs>
          <w:tab w:val="clear" w:pos="1080"/>
        </w:tabs>
        <w:jc w:val="both"/>
        <w:rPr>
          <w:rFonts w:ascii="Times New Roman" w:hAnsi="Times New Roman"/>
          <w:sz w:val="22"/>
          <w:szCs w:val="22"/>
        </w:rPr>
      </w:pPr>
      <w:r w:rsidRPr="00DE6E39">
        <w:rPr>
          <w:rFonts w:ascii="Times New Roman" w:hAnsi="Times New Roman"/>
          <w:sz w:val="22"/>
          <w:szCs w:val="22"/>
        </w:rPr>
        <w:t>Describe how you were helped by others on this PROGRAM. Give details. If you were not helped by anyone, then have someone demo your project and describe what he/she liked about it and his/her suggestions for enhancing it. Give the name(s) of the student(s) for either situation</w:t>
      </w:r>
    </w:p>
    <w:p w:rsidR="00D81000" w:rsidRPr="00DE6E39" w:rsidRDefault="00D81000" w:rsidP="00D81000">
      <w:pPr>
        <w:jc w:val="both"/>
        <w:rPr>
          <w:rFonts w:ascii="Times New Roman" w:hAnsi="Times New Roman"/>
          <w:sz w:val="22"/>
          <w:szCs w:val="22"/>
        </w:rPr>
      </w:pPr>
    </w:p>
    <w:p w:rsidR="00D81000" w:rsidRPr="006B7C2D" w:rsidRDefault="00D81000" w:rsidP="006B7C2D">
      <w:pPr>
        <w:numPr>
          <w:ilvl w:val="0"/>
          <w:numId w:val="15"/>
        </w:numPr>
        <w:tabs>
          <w:tab w:val="clear" w:pos="1080"/>
        </w:tabs>
        <w:jc w:val="both"/>
        <w:rPr>
          <w:rFonts w:ascii="Times New Roman" w:hAnsi="Times New Roman"/>
          <w:sz w:val="22"/>
          <w:szCs w:val="22"/>
        </w:rPr>
      </w:pPr>
      <w:r w:rsidRPr="00DE6E39">
        <w:rPr>
          <w:rFonts w:ascii="Times New Roman" w:hAnsi="Times New Roman"/>
          <w:sz w:val="22"/>
          <w:szCs w:val="22"/>
        </w:rPr>
        <w:t xml:space="preserve">Identify each </w:t>
      </w:r>
      <w:r w:rsidRPr="00DE6E39">
        <w:rPr>
          <w:rFonts w:ascii="Times New Roman" w:hAnsi="Times New Roman"/>
          <w:b/>
          <w:sz w:val="22"/>
          <w:szCs w:val="22"/>
        </w:rPr>
        <w:t>STAR</w:t>
      </w:r>
      <w:r w:rsidRPr="00DE6E39">
        <w:rPr>
          <w:rFonts w:ascii="Times New Roman" w:hAnsi="Times New Roman"/>
          <w:sz w:val="22"/>
          <w:szCs w:val="22"/>
        </w:rPr>
        <w:t xml:space="preserve"> you did </w:t>
      </w:r>
      <w:r w:rsidRPr="00DE6E39">
        <w:rPr>
          <w:rFonts w:ascii="Times New Roman" w:hAnsi="Times New Roman"/>
          <w:b/>
          <w:sz w:val="22"/>
          <w:szCs w:val="22"/>
        </w:rPr>
        <w:t>and</w:t>
      </w:r>
      <w:r w:rsidRPr="00DE6E39">
        <w:rPr>
          <w:rFonts w:ascii="Times New Roman" w:hAnsi="Times New Roman"/>
          <w:sz w:val="22"/>
          <w:szCs w:val="22"/>
        </w:rPr>
        <w:t xml:space="preserve"> display the total number of </w:t>
      </w:r>
      <w:r w:rsidRPr="00DE6E39">
        <w:rPr>
          <w:rFonts w:ascii="Times New Roman" w:hAnsi="Times New Roman"/>
          <w:b/>
          <w:sz w:val="22"/>
          <w:szCs w:val="22"/>
        </w:rPr>
        <w:t>STARS</w:t>
      </w:r>
    </w:p>
    <w:p w:rsidR="0043239C" w:rsidRDefault="0043239C" w:rsidP="0043239C">
      <w:pPr>
        <w:pStyle w:val="ListParagraph"/>
        <w:rPr>
          <w:rFonts w:ascii="Times New Roman" w:hAnsi="Times New Roman"/>
          <w:sz w:val="22"/>
          <w:szCs w:val="22"/>
        </w:rPr>
      </w:pPr>
    </w:p>
    <w:p w:rsidR="00D81000" w:rsidRPr="00486066" w:rsidRDefault="00D81000" w:rsidP="00D81000">
      <w:pPr>
        <w:numPr>
          <w:ilvl w:val="0"/>
          <w:numId w:val="15"/>
        </w:numPr>
        <w:tabs>
          <w:tab w:val="clear" w:pos="1080"/>
        </w:tabs>
        <w:jc w:val="both"/>
        <w:rPr>
          <w:rFonts w:ascii="Times New Roman" w:hAnsi="Times New Roman"/>
        </w:rPr>
      </w:pPr>
      <w:r w:rsidRPr="00DE6E39">
        <w:rPr>
          <w:rFonts w:ascii="Times New Roman" w:hAnsi="Times New Roman"/>
          <w:sz w:val="22"/>
          <w:szCs w:val="22"/>
        </w:rPr>
        <w:t xml:space="preserve">Include your </w:t>
      </w:r>
      <w:r w:rsidR="00732B79" w:rsidRPr="00DE6E39">
        <w:rPr>
          <w:rFonts w:ascii="Times New Roman" w:hAnsi="Times New Roman"/>
          <w:b/>
          <w:sz w:val="22"/>
          <w:szCs w:val="22"/>
        </w:rPr>
        <w:t>TASK</w:t>
      </w:r>
      <w:r w:rsidRPr="00DE6E39">
        <w:rPr>
          <w:rFonts w:ascii="Times New Roman" w:hAnsi="Times New Roman"/>
          <w:b/>
          <w:sz w:val="22"/>
          <w:szCs w:val="22"/>
        </w:rPr>
        <w:t xml:space="preserve"> T</w:t>
      </w:r>
      <w:r w:rsidR="00732B79" w:rsidRPr="00DE6E39">
        <w:rPr>
          <w:rFonts w:ascii="Times New Roman" w:hAnsi="Times New Roman"/>
          <w:b/>
          <w:sz w:val="22"/>
          <w:szCs w:val="22"/>
        </w:rPr>
        <w:t>IMESHEET</w:t>
      </w:r>
      <w:r w:rsidRPr="00DE6E39">
        <w:rPr>
          <w:rFonts w:ascii="Times New Roman" w:hAnsi="Times New Roman"/>
          <w:sz w:val="22"/>
          <w:szCs w:val="22"/>
        </w:rPr>
        <w:t xml:space="preserve"> with the completed information</w:t>
      </w:r>
      <w:r w:rsidRPr="00486066">
        <w:rPr>
          <w:rFonts w:ascii="Times New Roman" w:hAnsi="Times New Roman"/>
          <w:b/>
        </w:rPr>
        <w:t xml:space="preserve"> </w:t>
      </w:r>
    </w:p>
    <w:p w:rsidR="00D81000" w:rsidRPr="00486066" w:rsidRDefault="00D81000" w:rsidP="00D81000">
      <w:pPr>
        <w:ind w:left="360" w:hanging="360"/>
        <w:jc w:val="both"/>
        <w:rPr>
          <w:rFonts w:ascii="Times New Roman" w:hAnsi="Times New Roman"/>
          <w:b/>
        </w:rPr>
      </w:pPr>
    </w:p>
    <w:p w:rsidR="00D81000" w:rsidRPr="001D7F2D" w:rsidRDefault="00435EC2" w:rsidP="00D81000">
      <w:pPr>
        <w:ind w:left="360" w:hanging="360"/>
        <w:jc w:val="both"/>
        <w:rPr>
          <w:rFonts w:ascii="Times New Roman" w:hAnsi="Times New Roman"/>
          <w:b/>
          <w:color w:val="0000FF"/>
        </w:rPr>
      </w:pPr>
      <w:r w:rsidRPr="001D7F2D">
        <w:rPr>
          <w:rFonts w:ascii="Times New Roman" w:hAnsi="Times New Roman"/>
          <w:b/>
          <w:color w:val="0000FF"/>
        </w:rPr>
        <w:t>1</w:t>
      </w:r>
      <w:r w:rsidR="00DE6E39" w:rsidRPr="001D7F2D">
        <w:rPr>
          <w:rFonts w:ascii="Times New Roman" w:hAnsi="Times New Roman"/>
          <w:b/>
          <w:color w:val="0000FF"/>
        </w:rPr>
        <w:t>2</w:t>
      </w:r>
      <w:r w:rsidR="00D81000" w:rsidRPr="001D7F2D">
        <w:rPr>
          <w:rFonts w:ascii="Times New Roman" w:hAnsi="Times New Roman"/>
          <w:b/>
          <w:color w:val="0000FF"/>
        </w:rPr>
        <w:t xml:space="preserve"> </w:t>
      </w:r>
      <w:r w:rsidR="00D81000" w:rsidRPr="001D7F2D">
        <w:rPr>
          <w:rFonts w:ascii="Times New Roman" w:hAnsi="Times New Roman"/>
          <w:color w:val="0000FF"/>
        </w:rPr>
        <w:t xml:space="preserve">– </w:t>
      </w:r>
      <w:r w:rsidR="00D81000" w:rsidRPr="001D7F2D">
        <w:rPr>
          <w:rFonts w:ascii="Times New Roman" w:hAnsi="Times New Roman"/>
          <w:b/>
          <w:color w:val="0000FF"/>
        </w:rPr>
        <w:t>STARS (</w:t>
      </w:r>
      <w:r w:rsidR="002206C1" w:rsidRPr="001D7F2D">
        <w:rPr>
          <w:rFonts w:ascii="Times New Roman" w:hAnsi="Times New Roman"/>
          <w:b/>
          <w:color w:val="0000FF"/>
        </w:rPr>
        <w:t xml:space="preserve">SOME </w:t>
      </w:r>
      <w:r w:rsidR="000705C9" w:rsidRPr="001D7F2D">
        <w:rPr>
          <w:rFonts w:ascii="Times New Roman" w:hAnsi="Times New Roman"/>
          <w:b/>
          <w:color w:val="0000FF"/>
        </w:rPr>
        <w:t xml:space="preserve">ARE WORTH </w:t>
      </w:r>
      <w:r w:rsidR="002206C1" w:rsidRPr="001D7F2D">
        <w:rPr>
          <w:rFonts w:ascii="Times New Roman" w:hAnsi="Times New Roman"/>
          <w:b/>
          <w:color w:val="0000FF"/>
        </w:rPr>
        <w:t>&gt;1</w:t>
      </w:r>
      <w:r w:rsidR="000705C9" w:rsidRPr="001D7F2D">
        <w:rPr>
          <w:rFonts w:ascii="Times New Roman" w:hAnsi="Times New Roman"/>
          <w:b/>
          <w:color w:val="0000FF"/>
        </w:rPr>
        <w:t xml:space="preserve"> BASED ON MUTUAL FEEDBACK</w:t>
      </w:r>
      <w:r w:rsidR="00D81000" w:rsidRPr="001D7F2D">
        <w:rPr>
          <w:rFonts w:ascii="Times New Roman" w:hAnsi="Times New Roman"/>
          <w:b/>
          <w:color w:val="0000FF"/>
        </w:rPr>
        <w:t>):</w:t>
      </w:r>
      <w:r w:rsidR="00D81000" w:rsidRPr="001D7F2D">
        <w:rPr>
          <w:rFonts w:ascii="Times New Roman" w:hAnsi="Times New Roman"/>
          <w:b/>
          <w:color w:val="0000FF"/>
        </w:rPr>
        <w:tab/>
      </w:r>
    </w:p>
    <w:p w:rsidR="00F63F18" w:rsidRPr="001D7F2D" w:rsidRDefault="00F63F18" w:rsidP="006C3527">
      <w:pPr>
        <w:jc w:val="both"/>
        <w:rPr>
          <w:rFonts w:ascii="Times New Roman" w:hAnsi="Times New Roman"/>
          <w:color w:val="0000FF"/>
          <w:sz w:val="22"/>
          <w:szCs w:val="22"/>
        </w:rPr>
      </w:pPr>
    </w:p>
    <w:p w:rsidR="0089681C" w:rsidRPr="001D7F2D" w:rsidRDefault="00CB7FF3" w:rsidP="006C3527">
      <w:pPr>
        <w:pStyle w:val="ListParagraph"/>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Make your second and third levels “</w:t>
      </w:r>
      <w:proofErr w:type="spellStart"/>
      <w:r w:rsidRPr="001D7F2D">
        <w:rPr>
          <w:rFonts w:ascii="Times New Roman" w:hAnsi="Times New Roman"/>
          <w:color w:val="0000FF"/>
          <w:sz w:val="22"/>
          <w:szCs w:val="22"/>
        </w:rPr>
        <w:t>pizzazzy</w:t>
      </w:r>
      <w:proofErr w:type="spellEnd"/>
      <w:r w:rsidRPr="001D7F2D">
        <w:rPr>
          <w:rFonts w:ascii="Times New Roman" w:hAnsi="Times New Roman"/>
          <w:color w:val="0000FF"/>
          <w:sz w:val="22"/>
          <w:szCs w:val="22"/>
        </w:rPr>
        <w:t>”, not plain pizza</w:t>
      </w:r>
    </w:p>
    <w:p w:rsidR="00CB7FF3" w:rsidRPr="001D7F2D" w:rsidRDefault="00B85B44" w:rsidP="006C3527">
      <w:pPr>
        <w:pStyle w:val="ListParagraph"/>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 xml:space="preserve">Once the player has beaten a second or greater level, have a bonus level appear with a hockey stick and </w:t>
      </w:r>
      <w:r w:rsidR="002040AA" w:rsidRPr="001D7F2D">
        <w:rPr>
          <w:rFonts w:ascii="Times New Roman" w:hAnsi="Times New Roman"/>
          <w:color w:val="0000FF"/>
          <w:sz w:val="22"/>
          <w:szCs w:val="22"/>
        </w:rPr>
        <w:t>5</w:t>
      </w:r>
      <w:r w:rsidRPr="001D7F2D">
        <w:rPr>
          <w:rFonts w:ascii="Times New Roman" w:hAnsi="Times New Roman"/>
          <w:color w:val="0000FF"/>
          <w:sz w:val="22"/>
          <w:szCs w:val="22"/>
        </w:rPr>
        <w:t xml:space="preserve"> seconds to k</w:t>
      </w:r>
      <w:r w:rsidR="002040AA" w:rsidRPr="001D7F2D">
        <w:rPr>
          <w:rFonts w:ascii="Times New Roman" w:hAnsi="Times New Roman"/>
          <w:color w:val="0000FF"/>
          <w:sz w:val="22"/>
          <w:szCs w:val="22"/>
        </w:rPr>
        <w:t>nock the ball into a “net”</w:t>
      </w:r>
    </w:p>
    <w:p w:rsidR="00B85B44" w:rsidRPr="001D7F2D" w:rsidRDefault="00CB7FF3" w:rsidP="006C3527">
      <w:pPr>
        <w:pStyle w:val="ListParagraph"/>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 xml:space="preserve">Have the bricks move </w:t>
      </w:r>
      <w:r w:rsidR="00300005" w:rsidRPr="001D7F2D">
        <w:rPr>
          <w:rFonts w:ascii="Times New Roman" w:hAnsi="Times New Roman"/>
          <w:color w:val="0000FF"/>
          <w:sz w:val="22"/>
          <w:szCs w:val="22"/>
        </w:rPr>
        <w:t>side to side</w:t>
      </w:r>
      <w:r w:rsidRPr="001D7F2D">
        <w:rPr>
          <w:rFonts w:ascii="Times New Roman" w:hAnsi="Times New Roman"/>
          <w:color w:val="0000FF"/>
          <w:sz w:val="22"/>
          <w:szCs w:val="22"/>
        </w:rPr>
        <w:t xml:space="preserve"> during game play</w:t>
      </w:r>
      <w:r w:rsidR="002040AA" w:rsidRPr="001D7F2D">
        <w:rPr>
          <w:rFonts w:ascii="Times New Roman" w:hAnsi="Times New Roman"/>
          <w:color w:val="0000FF"/>
          <w:sz w:val="22"/>
          <w:szCs w:val="22"/>
        </w:rPr>
        <w:t xml:space="preserve"> </w:t>
      </w:r>
    </w:p>
    <w:p w:rsidR="00CB7FF3" w:rsidRPr="001D7F2D" w:rsidRDefault="00CB7FF3" w:rsidP="006C3527">
      <w:pPr>
        <w:pStyle w:val="ListParagraph"/>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Have the bricks move down</w:t>
      </w:r>
      <w:r w:rsidR="00300005" w:rsidRPr="001D7F2D">
        <w:rPr>
          <w:rFonts w:ascii="Times New Roman" w:hAnsi="Times New Roman"/>
          <w:color w:val="0000FF"/>
          <w:sz w:val="22"/>
          <w:szCs w:val="22"/>
        </w:rPr>
        <w:t xml:space="preserve"> during game play and if a brick reaches the bottom, then game over</w:t>
      </w:r>
    </w:p>
    <w:p w:rsidR="00300005" w:rsidRPr="001D7F2D" w:rsidRDefault="00300005" w:rsidP="006C3527">
      <w:pPr>
        <w:pStyle w:val="ListParagraph"/>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 xml:space="preserve">Provide ability to have more than one ball in play </w:t>
      </w:r>
    </w:p>
    <w:p w:rsidR="00300005" w:rsidRDefault="00300005" w:rsidP="006C3527">
      <w:pPr>
        <w:pStyle w:val="ListParagraph"/>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When the ball hits a brick, have the ball change color</w:t>
      </w:r>
    </w:p>
    <w:p w:rsidR="00405E4A" w:rsidRPr="001D7F2D" w:rsidRDefault="00405E4A" w:rsidP="006C3527">
      <w:pPr>
        <w:pStyle w:val="ListParagraph"/>
        <w:numPr>
          <w:ilvl w:val="1"/>
          <w:numId w:val="11"/>
        </w:numPr>
        <w:jc w:val="both"/>
        <w:rPr>
          <w:rFonts w:ascii="Times New Roman" w:hAnsi="Times New Roman"/>
          <w:color w:val="0000FF"/>
          <w:sz w:val="22"/>
          <w:szCs w:val="22"/>
        </w:rPr>
      </w:pPr>
      <w:r>
        <w:rPr>
          <w:rFonts w:ascii="Times New Roman" w:hAnsi="Times New Roman"/>
          <w:color w:val="0000FF"/>
          <w:sz w:val="22"/>
          <w:szCs w:val="22"/>
        </w:rPr>
        <w:t>Add a “razzle-dazzle” option that makes ball move in a curved not straight path</w:t>
      </w:r>
    </w:p>
    <w:p w:rsidR="000B1CA1" w:rsidRPr="001D7F2D" w:rsidRDefault="00D42945" w:rsidP="006C3527">
      <w:pPr>
        <w:pStyle w:val="ListParagraph"/>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 xml:space="preserve">Visit websites that offer free </w:t>
      </w:r>
      <w:r w:rsidR="000B1CA1" w:rsidRPr="001D7F2D">
        <w:rPr>
          <w:rFonts w:ascii="Times New Roman" w:hAnsi="Times New Roman"/>
          <w:color w:val="0000FF"/>
          <w:sz w:val="22"/>
          <w:szCs w:val="22"/>
        </w:rPr>
        <w:t xml:space="preserve">versions in the Breakout theme. Share the URLs and screenshots of three of the versions that you found really spectacular and explain what features you especially liked </w:t>
      </w:r>
      <w:r w:rsidR="00405E4A">
        <w:rPr>
          <w:rFonts w:ascii="Times New Roman" w:hAnsi="Times New Roman"/>
          <w:color w:val="0000FF"/>
          <w:sz w:val="22"/>
          <w:szCs w:val="22"/>
        </w:rPr>
        <w:t>and why</w:t>
      </w:r>
    </w:p>
    <w:p w:rsidR="004E0760" w:rsidRPr="001D7F2D" w:rsidRDefault="004E0760" w:rsidP="004E0760">
      <w:pPr>
        <w:pStyle w:val="ListParagraph"/>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Incorporate an interesting feature from the previous STAR (that was not yet in your game) into your PROGRAM</w:t>
      </w:r>
    </w:p>
    <w:p w:rsidR="00D42945" w:rsidRPr="001D7F2D" w:rsidRDefault="00F87F18" w:rsidP="006C3527">
      <w:pPr>
        <w:pStyle w:val="ListParagraph"/>
        <w:numPr>
          <w:ilvl w:val="1"/>
          <w:numId w:val="11"/>
        </w:numPr>
        <w:jc w:val="both"/>
        <w:rPr>
          <w:rFonts w:ascii="Times New Roman" w:hAnsi="Times New Roman"/>
          <w:color w:val="0000FF"/>
          <w:sz w:val="22"/>
          <w:szCs w:val="22"/>
        </w:rPr>
      </w:pPr>
      <w:r>
        <w:rPr>
          <w:rFonts w:ascii="Times New Roman" w:hAnsi="Times New Roman"/>
          <w:color w:val="0000FF"/>
          <w:sz w:val="22"/>
          <w:szCs w:val="22"/>
        </w:rPr>
        <w:t xml:space="preserve">In </w:t>
      </w:r>
      <w:r w:rsidRPr="00084374">
        <w:rPr>
          <w:rFonts w:ascii="Times New Roman" w:hAnsi="Times New Roman"/>
          <w:b/>
          <w:color w:val="FF0000"/>
          <w:u w:val="single"/>
        </w:rPr>
        <w:t>FP ITEM #</w:t>
      </w:r>
      <w:r>
        <w:rPr>
          <w:rFonts w:ascii="Times New Roman" w:hAnsi="Times New Roman"/>
          <w:b/>
          <w:color w:val="FF0000"/>
          <w:u w:val="single"/>
        </w:rPr>
        <w:t>6</w:t>
      </w:r>
      <w:r>
        <w:rPr>
          <w:rFonts w:ascii="Times New Roman" w:hAnsi="Times New Roman"/>
          <w:color w:val="0000FF"/>
          <w:sz w:val="22"/>
          <w:szCs w:val="22"/>
        </w:rPr>
        <w:t xml:space="preserve"> have the two special bricks be in different colors and change color every time they are “hit” to correspond to the number of times being hit</w:t>
      </w:r>
    </w:p>
    <w:p w:rsidR="00D42945" w:rsidRPr="001D7F2D" w:rsidRDefault="00D42945" w:rsidP="006C3527">
      <w:pPr>
        <w:pStyle w:val="ListParagraph"/>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Associate different point values for each brick</w:t>
      </w:r>
    </w:p>
    <w:p w:rsidR="002B56C5" w:rsidRPr="001D7F2D" w:rsidRDefault="002B56C5" w:rsidP="006C3527">
      <w:pPr>
        <w:pStyle w:val="ListParagraph"/>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Add a time constraint so that the game automatically ends by that time.</w:t>
      </w:r>
    </w:p>
    <w:p w:rsidR="0089681C" w:rsidRPr="001D7F2D" w:rsidRDefault="0089681C" w:rsidP="006C3527">
      <w:pPr>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Give the player a choice of the images used for all the bricks</w:t>
      </w:r>
    </w:p>
    <w:p w:rsidR="00300005" w:rsidRPr="001D7F2D" w:rsidRDefault="00300005" w:rsidP="006C3527">
      <w:pPr>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Have random points in space which send the ball into another random location</w:t>
      </w:r>
    </w:p>
    <w:p w:rsidR="00300005" w:rsidRPr="001D7F2D" w:rsidRDefault="00300005" w:rsidP="006C3527">
      <w:pPr>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Add a random spin to the ball after it hits one part of the paddle</w:t>
      </w:r>
    </w:p>
    <w:p w:rsidR="00300005" w:rsidRPr="001D7F2D" w:rsidRDefault="00300005" w:rsidP="006C3527">
      <w:pPr>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 xml:space="preserve">Add </w:t>
      </w:r>
      <w:r w:rsidR="00405E4A">
        <w:rPr>
          <w:rFonts w:ascii="Times New Roman" w:hAnsi="Times New Roman"/>
          <w:color w:val="0000FF"/>
          <w:sz w:val="22"/>
          <w:szCs w:val="22"/>
        </w:rPr>
        <w:t>gravity/</w:t>
      </w:r>
      <w:r w:rsidRPr="001D7F2D">
        <w:rPr>
          <w:rFonts w:ascii="Times New Roman" w:hAnsi="Times New Roman"/>
          <w:color w:val="0000FF"/>
          <w:sz w:val="22"/>
          <w:szCs w:val="22"/>
        </w:rPr>
        <w:t>friction to the ball as it travels</w:t>
      </w:r>
    </w:p>
    <w:p w:rsidR="00300005" w:rsidRDefault="00300005" w:rsidP="006C3527">
      <w:pPr>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Have bricks change color and assume greater point value over time</w:t>
      </w:r>
    </w:p>
    <w:p w:rsidR="00405E4A" w:rsidRPr="001D7F2D" w:rsidRDefault="00405E4A" w:rsidP="006C3527">
      <w:pPr>
        <w:numPr>
          <w:ilvl w:val="1"/>
          <w:numId w:val="11"/>
        </w:numPr>
        <w:jc w:val="both"/>
        <w:rPr>
          <w:rFonts w:ascii="Times New Roman" w:hAnsi="Times New Roman"/>
          <w:color w:val="0000FF"/>
          <w:sz w:val="22"/>
          <w:szCs w:val="22"/>
        </w:rPr>
      </w:pPr>
      <w:r>
        <w:rPr>
          <w:rFonts w:ascii="Times New Roman" w:hAnsi="Times New Roman"/>
          <w:color w:val="0000FF"/>
          <w:sz w:val="22"/>
          <w:szCs w:val="22"/>
        </w:rPr>
        <w:t>Instead of bricks disappearing upon impact with ball, show animated explosion</w:t>
      </w:r>
    </w:p>
    <w:p w:rsidR="00300005" w:rsidRPr="001D7F2D" w:rsidRDefault="00300005" w:rsidP="006C3527">
      <w:pPr>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Add a side-</w:t>
      </w:r>
      <w:proofErr w:type="spellStart"/>
      <w:r w:rsidRPr="001D7F2D">
        <w:rPr>
          <w:rFonts w:ascii="Times New Roman" w:hAnsi="Times New Roman"/>
          <w:color w:val="0000FF"/>
          <w:sz w:val="22"/>
          <w:szCs w:val="22"/>
        </w:rPr>
        <w:t>scroller</w:t>
      </w:r>
      <w:proofErr w:type="spellEnd"/>
      <w:r w:rsidRPr="001D7F2D">
        <w:rPr>
          <w:rFonts w:ascii="Times New Roman" w:hAnsi="Times New Roman"/>
          <w:color w:val="0000FF"/>
          <w:sz w:val="22"/>
          <w:szCs w:val="22"/>
        </w:rPr>
        <w:t xml:space="preserve"> level for the background ala Super Mario</w:t>
      </w:r>
    </w:p>
    <w:p w:rsidR="00300005" w:rsidRPr="001D7F2D" w:rsidRDefault="00300005" w:rsidP="006C3527">
      <w:pPr>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Create “challenges” like winning 3 games in a row</w:t>
      </w:r>
      <w:r w:rsidR="00405E4A">
        <w:rPr>
          <w:rFonts w:ascii="Times New Roman" w:hAnsi="Times New Roman"/>
          <w:color w:val="0000FF"/>
          <w:sz w:val="22"/>
          <w:szCs w:val="22"/>
        </w:rPr>
        <w:t xml:space="preserve"> to earn bonus points</w:t>
      </w:r>
    </w:p>
    <w:p w:rsidR="00300005" w:rsidRPr="001D7F2D" w:rsidRDefault="00300005" w:rsidP="006C3527">
      <w:pPr>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Use sine and cosine for more realistically computing the path of the ball</w:t>
      </w:r>
    </w:p>
    <w:p w:rsidR="00300005" w:rsidRPr="001D7F2D" w:rsidRDefault="00300005" w:rsidP="006C3527">
      <w:pPr>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Add a “boss” level with lower row of bricks regenerating and goal is to destroy all of the bricks on the highest row</w:t>
      </w:r>
    </w:p>
    <w:p w:rsidR="00300005" w:rsidRPr="001D7F2D" w:rsidRDefault="00300005" w:rsidP="006C3527">
      <w:pPr>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Introduce a “creature” moving around that “eats” the ball</w:t>
      </w:r>
    </w:p>
    <w:p w:rsidR="00300005" w:rsidRPr="001D7F2D" w:rsidRDefault="00300005" w:rsidP="00300005">
      <w:pPr>
        <w:pStyle w:val="ListParagraph"/>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Let player initially choose among “easy”, “medium” and “hard” mode of playing. NOTE: This is different from having 3 levels. In the three modes of play, perhaps you can adjust the paddle size and ball speed and other features</w:t>
      </w:r>
    </w:p>
    <w:p w:rsidR="00300005" w:rsidRPr="001D7F2D" w:rsidRDefault="00300005" w:rsidP="00300005">
      <w:pPr>
        <w:pStyle w:val="ListParagraph"/>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Add a feature to enable the player to “aim” and shoot at a brick</w:t>
      </w:r>
    </w:p>
    <w:p w:rsidR="00300005" w:rsidRPr="001D7F2D" w:rsidRDefault="00300005" w:rsidP="00300005">
      <w:pPr>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Add “flippers” to configure gameplay like in a “pinball” machine</w:t>
      </w:r>
    </w:p>
    <w:p w:rsidR="00B85B44" w:rsidRPr="001D7F2D" w:rsidRDefault="0089681C" w:rsidP="00B85B44">
      <w:pPr>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Use a random number generator to select the layout of the different images for the bricks (to appear in random, non-repeating patterns)</w:t>
      </w:r>
    </w:p>
    <w:p w:rsidR="002B56C5" w:rsidRPr="001D7F2D" w:rsidRDefault="006B00A8" w:rsidP="006C3527">
      <w:pPr>
        <w:numPr>
          <w:ilvl w:val="1"/>
          <w:numId w:val="11"/>
        </w:numPr>
        <w:jc w:val="both"/>
        <w:rPr>
          <w:rFonts w:ascii="Times New Roman" w:hAnsi="Times New Roman"/>
          <w:color w:val="0000FF"/>
          <w:sz w:val="22"/>
          <w:szCs w:val="22"/>
        </w:rPr>
      </w:pPr>
      <w:r>
        <w:rPr>
          <w:rFonts w:ascii="Times New Roman" w:hAnsi="Times New Roman"/>
          <w:color w:val="0000FF"/>
          <w:sz w:val="22"/>
          <w:szCs w:val="22"/>
        </w:rPr>
        <w:t xml:space="preserve">In level “3”, </w:t>
      </w:r>
      <w:r w:rsidR="00D2403D">
        <w:rPr>
          <w:rFonts w:ascii="Times New Roman" w:hAnsi="Times New Roman"/>
          <w:color w:val="0000FF"/>
          <w:sz w:val="22"/>
          <w:szCs w:val="22"/>
        </w:rPr>
        <w:t>replace the rectangular bricks with a series of different shapes, like triangles, hexagons, etc.</w:t>
      </w:r>
      <w:r>
        <w:rPr>
          <w:rFonts w:ascii="Times New Roman" w:hAnsi="Times New Roman"/>
          <w:color w:val="0000FF"/>
          <w:sz w:val="22"/>
          <w:szCs w:val="22"/>
        </w:rPr>
        <w:t xml:space="preserve"> </w:t>
      </w:r>
      <w:r w:rsidR="00D2403D">
        <w:rPr>
          <w:rFonts w:ascii="Times New Roman" w:hAnsi="Times New Roman"/>
          <w:color w:val="0000FF"/>
          <w:sz w:val="22"/>
          <w:szCs w:val="22"/>
        </w:rPr>
        <w:t>of different colors</w:t>
      </w:r>
    </w:p>
    <w:p w:rsidR="005E1D69" w:rsidRPr="001D7F2D" w:rsidRDefault="005E1D69" w:rsidP="006C3527">
      <w:pPr>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 xml:space="preserve">Have a history button that displays the history of the </w:t>
      </w:r>
      <w:r w:rsidR="00407056" w:rsidRPr="001D7F2D">
        <w:rPr>
          <w:rFonts w:ascii="Times New Roman" w:hAnsi="Times New Roman"/>
          <w:color w:val="0000FF"/>
          <w:sz w:val="22"/>
          <w:szCs w:val="22"/>
        </w:rPr>
        <w:t xml:space="preserve">immediate </w:t>
      </w:r>
      <w:r w:rsidRPr="001D7F2D">
        <w:rPr>
          <w:rFonts w:ascii="Times New Roman" w:hAnsi="Times New Roman"/>
          <w:color w:val="0000FF"/>
          <w:sz w:val="22"/>
          <w:szCs w:val="22"/>
        </w:rPr>
        <w:t xml:space="preserve">game moves, like picture boxes </w:t>
      </w:r>
      <w:r w:rsidR="000B1CA1" w:rsidRPr="001D7F2D">
        <w:rPr>
          <w:rFonts w:ascii="Times New Roman" w:hAnsi="Times New Roman"/>
          <w:color w:val="0000FF"/>
          <w:sz w:val="22"/>
          <w:szCs w:val="22"/>
        </w:rPr>
        <w:t>of the bricks disappeared</w:t>
      </w:r>
      <w:r w:rsidRPr="001D7F2D">
        <w:rPr>
          <w:rFonts w:ascii="Times New Roman" w:hAnsi="Times New Roman"/>
          <w:color w:val="0000FF"/>
          <w:sz w:val="22"/>
          <w:szCs w:val="22"/>
        </w:rPr>
        <w:t xml:space="preserve"> in the following order: 3</w:t>
      </w:r>
      <w:r w:rsidR="000B1CA1" w:rsidRPr="001D7F2D">
        <w:rPr>
          <w:rFonts w:ascii="Times New Roman" w:hAnsi="Times New Roman"/>
          <w:color w:val="0000FF"/>
          <w:sz w:val="22"/>
          <w:szCs w:val="22"/>
        </w:rPr>
        <w:t>, 2, 4 and 1</w:t>
      </w:r>
      <w:r w:rsidRPr="001D7F2D">
        <w:rPr>
          <w:rFonts w:ascii="Times New Roman" w:hAnsi="Times New Roman"/>
          <w:color w:val="0000FF"/>
          <w:sz w:val="22"/>
          <w:szCs w:val="22"/>
        </w:rPr>
        <w:t>.</w:t>
      </w:r>
    </w:p>
    <w:p w:rsidR="00C13BCF" w:rsidRPr="001D7F2D" w:rsidRDefault="000B1CA1" w:rsidP="006C3527">
      <w:pPr>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lastRenderedPageBreak/>
        <w:t>Based on the previous STAR, add</w:t>
      </w:r>
      <w:r w:rsidR="00C13BCF" w:rsidRPr="001D7F2D">
        <w:rPr>
          <w:rFonts w:ascii="Times New Roman" w:hAnsi="Times New Roman"/>
          <w:color w:val="0000FF"/>
          <w:sz w:val="22"/>
          <w:szCs w:val="22"/>
        </w:rPr>
        <w:t xml:space="preserve"> an “instant replay” feature for the game</w:t>
      </w:r>
      <w:r w:rsidRPr="001D7F2D">
        <w:rPr>
          <w:rFonts w:ascii="Times New Roman" w:hAnsi="Times New Roman"/>
          <w:color w:val="0000FF"/>
          <w:sz w:val="22"/>
          <w:szCs w:val="22"/>
        </w:rPr>
        <w:t xml:space="preserve"> that simulates the way the bricks disappeared</w:t>
      </w:r>
    </w:p>
    <w:p w:rsidR="00407056" w:rsidRPr="001D7F2D" w:rsidRDefault="00407056" w:rsidP="006C3527">
      <w:pPr>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Keep track of the total history of all the games and display the results</w:t>
      </w:r>
    </w:p>
    <w:p w:rsidR="006D6432" w:rsidRPr="001D7F2D" w:rsidRDefault="006D6432" w:rsidP="006C3527">
      <w:pPr>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Visit websites that offer free versions in the Breakout theme. Share the URLs and screenshots of three of the versions that you found really spectacular and explain what features you especially liked</w:t>
      </w:r>
    </w:p>
    <w:p w:rsidR="006D6432" w:rsidRPr="001D7F2D" w:rsidRDefault="006D6432" w:rsidP="006C3527">
      <w:pPr>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Implement one or more of the spectacular features of the previous STAR that you game did not already have</w:t>
      </w:r>
    </w:p>
    <w:p w:rsidR="006D6432" w:rsidRPr="001D7F2D" w:rsidRDefault="001B065B" w:rsidP="006D6432">
      <w:pPr>
        <w:numPr>
          <w:ilvl w:val="1"/>
          <w:numId w:val="11"/>
        </w:numPr>
        <w:jc w:val="both"/>
        <w:rPr>
          <w:rFonts w:ascii="Times New Roman" w:hAnsi="Times New Roman"/>
          <w:color w:val="0000FF"/>
          <w:sz w:val="22"/>
          <w:szCs w:val="22"/>
        </w:rPr>
      </w:pPr>
      <w:r>
        <w:rPr>
          <w:rFonts w:ascii="Times New Roman" w:hAnsi="Times New Roman"/>
          <w:color w:val="0000FF"/>
          <w:sz w:val="22"/>
          <w:szCs w:val="22"/>
        </w:rPr>
        <w:t>Incorporate &gt;=2 “Advance” features (concepts not yet introduced)</w:t>
      </w:r>
    </w:p>
    <w:p w:rsidR="00365674" w:rsidRDefault="005E1D69" w:rsidP="00DE6E39">
      <w:pPr>
        <w:numPr>
          <w:ilvl w:val="1"/>
          <w:numId w:val="11"/>
        </w:numPr>
        <w:jc w:val="both"/>
        <w:rPr>
          <w:rFonts w:ascii="Times New Roman" w:hAnsi="Times New Roman"/>
          <w:color w:val="0000FF"/>
          <w:sz w:val="22"/>
          <w:szCs w:val="22"/>
        </w:rPr>
      </w:pPr>
      <w:r w:rsidRPr="001D7F2D">
        <w:rPr>
          <w:rFonts w:ascii="Times New Roman" w:hAnsi="Times New Roman"/>
          <w:color w:val="0000FF"/>
          <w:sz w:val="22"/>
          <w:szCs w:val="22"/>
        </w:rPr>
        <w:t>Invent your own ideas and implement them, but be sure to okay them with me</w:t>
      </w:r>
    </w:p>
    <w:p w:rsidR="005D268F" w:rsidRPr="001D7F2D" w:rsidRDefault="005D268F" w:rsidP="005D268F">
      <w:pPr>
        <w:ind w:left="1530"/>
        <w:jc w:val="both"/>
        <w:rPr>
          <w:rFonts w:ascii="Times New Roman" w:hAnsi="Times New Roman"/>
          <w:color w:val="0000FF"/>
          <w:sz w:val="22"/>
          <w:szCs w:val="22"/>
        </w:rPr>
      </w:pPr>
    </w:p>
    <w:p w:rsidR="006D6432" w:rsidRPr="006D6432" w:rsidRDefault="006D6432" w:rsidP="006D6432">
      <w:pPr>
        <w:pBdr>
          <w:bottom w:val="double" w:sz="6" w:space="1" w:color="auto"/>
        </w:pBdr>
        <w:rPr>
          <w:rFonts w:ascii="Times New Roman" w:hAnsi="Times New Roman"/>
          <w:b/>
        </w:rPr>
      </w:pPr>
    </w:p>
    <w:p w:rsidR="006D6432" w:rsidRPr="006D6432" w:rsidRDefault="006D6432" w:rsidP="006D6432">
      <w:pPr>
        <w:rPr>
          <w:rFonts w:ascii="Times New Roman" w:hAnsi="Times New Roman"/>
          <w:b/>
        </w:rPr>
      </w:pPr>
    </w:p>
    <w:p w:rsidR="006D6432" w:rsidRPr="006D6432" w:rsidRDefault="006D6432" w:rsidP="006D6432">
      <w:pPr>
        <w:jc w:val="center"/>
        <w:rPr>
          <w:rFonts w:ascii="Georgia" w:hAnsi="Georgia"/>
          <w:b/>
          <w:sz w:val="20"/>
        </w:rPr>
      </w:pPr>
      <w:r w:rsidRPr="006D6432">
        <w:rPr>
          <w:rFonts w:ascii="Georgia" w:hAnsi="Georgia"/>
          <w:b/>
          <w:sz w:val="20"/>
        </w:rPr>
        <w:t>The one thing that matters is the effort.</w:t>
      </w:r>
    </w:p>
    <w:p w:rsidR="006D6432" w:rsidRPr="006D6432" w:rsidRDefault="006D6432" w:rsidP="006D6432">
      <w:pPr>
        <w:jc w:val="center"/>
        <w:rPr>
          <w:rFonts w:ascii="Times New Roman" w:hAnsi="Times New Roman"/>
          <w:b/>
          <w:sz w:val="20"/>
        </w:rPr>
      </w:pPr>
      <w:r w:rsidRPr="006D6432">
        <w:rPr>
          <w:rFonts w:ascii="Georgia" w:hAnsi="Georgia"/>
          <w:b/>
          <w:sz w:val="20"/>
        </w:rPr>
        <w:t>~Antoine de Saint-</w:t>
      </w:r>
      <w:proofErr w:type="spellStart"/>
      <w:r w:rsidRPr="006D6432">
        <w:rPr>
          <w:rFonts w:ascii="Georgia" w:hAnsi="Georgia"/>
          <w:b/>
          <w:sz w:val="20"/>
        </w:rPr>
        <w:t>Exupéry</w:t>
      </w:r>
      <w:proofErr w:type="spellEnd"/>
    </w:p>
    <w:p w:rsidR="006D6432" w:rsidRPr="006D6432" w:rsidRDefault="006D6432" w:rsidP="006D6432">
      <w:pPr>
        <w:jc w:val="center"/>
        <w:rPr>
          <w:rFonts w:ascii="Georgia" w:hAnsi="Georgia"/>
          <w:b/>
          <w:sz w:val="20"/>
        </w:rPr>
      </w:pPr>
    </w:p>
    <w:p w:rsidR="006D6432" w:rsidRPr="006D6432" w:rsidRDefault="006D6432" w:rsidP="006D6432">
      <w:pPr>
        <w:jc w:val="center"/>
        <w:rPr>
          <w:rFonts w:ascii="Georgia" w:hAnsi="Georgia"/>
          <w:b/>
          <w:sz w:val="20"/>
        </w:rPr>
      </w:pPr>
      <w:r w:rsidRPr="006D6432">
        <w:rPr>
          <w:rFonts w:ascii="Georgia" w:hAnsi="Georgia"/>
          <w:b/>
          <w:sz w:val="20"/>
        </w:rPr>
        <w:t>I</w:t>
      </w:r>
      <w:r w:rsidR="0043239C">
        <w:rPr>
          <w:rFonts w:ascii="Georgia" w:hAnsi="Georgia"/>
          <w:b/>
          <w:sz w:val="20"/>
        </w:rPr>
        <w:t>’</w:t>
      </w:r>
      <w:r w:rsidRPr="006D6432">
        <w:rPr>
          <w:rFonts w:ascii="Georgia" w:hAnsi="Georgia"/>
          <w:b/>
          <w:sz w:val="20"/>
        </w:rPr>
        <w:t xml:space="preserve">m a great believer in luck, </w:t>
      </w:r>
    </w:p>
    <w:p w:rsidR="006D6432" w:rsidRPr="006D6432" w:rsidRDefault="006D6432" w:rsidP="006D6432">
      <w:pPr>
        <w:jc w:val="center"/>
        <w:rPr>
          <w:rFonts w:ascii="Georgia" w:hAnsi="Georgia"/>
          <w:b/>
          <w:sz w:val="20"/>
        </w:rPr>
      </w:pPr>
      <w:proofErr w:type="gramStart"/>
      <w:r w:rsidRPr="006D6432">
        <w:rPr>
          <w:rFonts w:ascii="Georgia" w:hAnsi="Georgia"/>
          <w:b/>
          <w:sz w:val="20"/>
        </w:rPr>
        <w:t>and</w:t>
      </w:r>
      <w:proofErr w:type="gramEnd"/>
      <w:r w:rsidRPr="006D6432">
        <w:rPr>
          <w:rFonts w:ascii="Georgia" w:hAnsi="Georgia"/>
          <w:b/>
          <w:sz w:val="20"/>
        </w:rPr>
        <w:t xml:space="preserve"> I find the harder I work the more I have of it.  </w:t>
      </w:r>
    </w:p>
    <w:p w:rsidR="006D6432" w:rsidRPr="006D6432" w:rsidRDefault="006D6432" w:rsidP="006D6432">
      <w:pPr>
        <w:jc w:val="center"/>
        <w:rPr>
          <w:rFonts w:ascii="Times New Roman" w:hAnsi="Times New Roman"/>
          <w:b/>
          <w:sz w:val="20"/>
        </w:rPr>
      </w:pPr>
      <w:r w:rsidRPr="006D6432">
        <w:rPr>
          <w:rFonts w:ascii="Georgia" w:hAnsi="Georgia"/>
          <w:b/>
          <w:sz w:val="20"/>
        </w:rPr>
        <w:t>~Thomas Jefferson</w:t>
      </w:r>
    </w:p>
    <w:p w:rsidR="006D6432" w:rsidRPr="006D6432" w:rsidRDefault="006D6432" w:rsidP="006D6432">
      <w:pPr>
        <w:jc w:val="center"/>
        <w:rPr>
          <w:rFonts w:ascii="Times New Roman" w:hAnsi="Times New Roman"/>
          <w:b/>
          <w:sz w:val="20"/>
        </w:rPr>
      </w:pPr>
    </w:p>
    <w:p w:rsidR="006D6432" w:rsidRPr="006D6432" w:rsidRDefault="006D6432" w:rsidP="006D6432">
      <w:pPr>
        <w:jc w:val="center"/>
        <w:rPr>
          <w:rFonts w:ascii="Georgia" w:hAnsi="Georgia"/>
          <w:b/>
          <w:sz w:val="20"/>
        </w:rPr>
      </w:pPr>
      <w:r w:rsidRPr="006D6432">
        <w:rPr>
          <w:rFonts w:ascii="Georgia" w:hAnsi="Georgia"/>
          <w:b/>
          <w:sz w:val="20"/>
        </w:rPr>
        <w:t>I</w:t>
      </w:r>
      <w:r w:rsidR="0043239C">
        <w:rPr>
          <w:rFonts w:ascii="Georgia" w:hAnsi="Georgia"/>
          <w:b/>
          <w:sz w:val="20"/>
        </w:rPr>
        <w:t>’</w:t>
      </w:r>
      <w:r w:rsidRPr="006D6432">
        <w:rPr>
          <w:rFonts w:ascii="Georgia" w:hAnsi="Georgia"/>
          <w:b/>
          <w:sz w:val="20"/>
        </w:rPr>
        <w:t xml:space="preserve">ve got a theory that if you give 100 percent all of the time, somehow things will work out in the end.  </w:t>
      </w:r>
    </w:p>
    <w:p w:rsidR="006D6432" w:rsidRPr="006D6432" w:rsidRDefault="006D6432" w:rsidP="006D6432">
      <w:pPr>
        <w:jc w:val="center"/>
        <w:rPr>
          <w:rFonts w:ascii="Times New Roman" w:hAnsi="Times New Roman"/>
          <w:b/>
          <w:sz w:val="20"/>
        </w:rPr>
      </w:pPr>
      <w:r w:rsidRPr="006D6432">
        <w:rPr>
          <w:rFonts w:ascii="Georgia" w:hAnsi="Georgia"/>
          <w:b/>
          <w:sz w:val="20"/>
        </w:rPr>
        <w:t>~Larry Bird</w:t>
      </w:r>
    </w:p>
    <w:p w:rsidR="006D6432" w:rsidRPr="006D6432" w:rsidRDefault="006D6432" w:rsidP="006D6432">
      <w:pPr>
        <w:jc w:val="center"/>
        <w:rPr>
          <w:rFonts w:ascii="Times New Roman" w:hAnsi="Times New Roman"/>
          <w:b/>
          <w:sz w:val="20"/>
        </w:rPr>
      </w:pPr>
    </w:p>
    <w:p w:rsidR="006D6432" w:rsidRPr="006D6432" w:rsidRDefault="006D6432" w:rsidP="006D6432">
      <w:pPr>
        <w:jc w:val="center"/>
        <w:rPr>
          <w:rFonts w:ascii="Georgia" w:hAnsi="Georgia"/>
          <w:b/>
          <w:sz w:val="20"/>
        </w:rPr>
      </w:pPr>
      <w:r w:rsidRPr="006D6432">
        <w:rPr>
          <w:rFonts w:ascii="Georgia" w:hAnsi="Georgia"/>
          <w:b/>
          <w:sz w:val="20"/>
        </w:rPr>
        <w:t xml:space="preserve">When I was young, I observed that nine out of ten things I did were failures.  So I did ten times more work.  </w:t>
      </w:r>
    </w:p>
    <w:p w:rsidR="006D6432" w:rsidRPr="00DE6E39" w:rsidRDefault="006D6432" w:rsidP="006D6432">
      <w:pPr>
        <w:jc w:val="center"/>
        <w:rPr>
          <w:rFonts w:ascii="Times New Roman" w:hAnsi="Times New Roman"/>
          <w:bCs/>
          <w:sz w:val="20"/>
        </w:rPr>
      </w:pPr>
      <w:r w:rsidRPr="006D6432">
        <w:rPr>
          <w:rFonts w:ascii="Georgia" w:hAnsi="Georgia"/>
          <w:b/>
          <w:sz w:val="20"/>
        </w:rPr>
        <w:t>~George Bernard Shaw</w:t>
      </w:r>
    </w:p>
    <w:p w:rsidR="006D6432" w:rsidRPr="00DE6E39" w:rsidRDefault="006D6432" w:rsidP="006D6432">
      <w:pPr>
        <w:jc w:val="center"/>
        <w:rPr>
          <w:rFonts w:ascii="Times New Roman" w:hAnsi="Times New Roman"/>
          <w:b/>
          <w:sz w:val="20"/>
        </w:rPr>
      </w:pPr>
    </w:p>
    <w:p w:rsidR="006D6432" w:rsidRPr="006D6432" w:rsidRDefault="006D6432" w:rsidP="006D6432">
      <w:pPr>
        <w:jc w:val="center"/>
        <w:rPr>
          <w:rFonts w:ascii="Georgia" w:hAnsi="Georgia"/>
          <w:b/>
          <w:sz w:val="20"/>
        </w:rPr>
      </w:pPr>
      <w:r w:rsidRPr="006D6432">
        <w:rPr>
          <w:rFonts w:ascii="Georgia" w:hAnsi="Georgia"/>
          <w:b/>
          <w:sz w:val="20"/>
        </w:rPr>
        <w:t>There</w:t>
      </w:r>
      <w:r w:rsidR="0043239C">
        <w:rPr>
          <w:rFonts w:ascii="Georgia" w:hAnsi="Georgia"/>
          <w:b/>
          <w:sz w:val="20"/>
        </w:rPr>
        <w:t>’</w:t>
      </w:r>
      <w:r w:rsidRPr="006D6432">
        <w:rPr>
          <w:rFonts w:ascii="Georgia" w:hAnsi="Georgia"/>
          <w:b/>
          <w:sz w:val="20"/>
        </w:rPr>
        <w:t xml:space="preserve">s nothing like biting off more than you can chew, and then chewing anyway.  </w:t>
      </w:r>
    </w:p>
    <w:p w:rsidR="006D6432" w:rsidRPr="006D6432" w:rsidRDefault="006D6432" w:rsidP="006D6432">
      <w:pPr>
        <w:jc w:val="center"/>
        <w:rPr>
          <w:rFonts w:ascii="Georgia" w:hAnsi="Georgia"/>
          <w:b/>
          <w:sz w:val="20"/>
        </w:rPr>
      </w:pPr>
      <w:r w:rsidRPr="006D6432">
        <w:rPr>
          <w:rFonts w:ascii="Georgia" w:hAnsi="Georgia"/>
          <w:b/>
          <w:sz w:val="20"/>
        </w:rPr>
        <w:t>~Mark Burnett</w:t>
      </w:r>
    </w:p>
    <w:p w:rsidR="006D6432" w:rsidRPr="006D6432" w:rsidRDefault="006D6432" w:rsidP="006D6432">
      <w:pPr>
        <w:jc w:val="center"/>
        <w:rPr>
          <w:rFonts w:ascii="Georgia" w:hAnsi="Georgia"/>
          <w:b/>
          <w:sz w:val="20"/>
        </w:rPr>
      </w:pPr>
    </w:p>
    <w:p w:rsidR="006D6432" w:rsidRPr="006D6432" w:rsidRDefault="006D6432" w:rsidP="006D6432">
      <w:pPr>
        <w:jc w:val="center"/>
        <w:rPr>
          <w:rFonts w:ascii="Georgia" w:hAnsi="Georgia"/>
          <w:b/>
          <w:sz w:val="20"/>
        </w:rPr>
      </w:pPr>
      <w:r w:rsidRPr="006D6432">
        <w:rPr>
          <w:rFonts w:ascii="Georgia" w:hAnsi="Georgia"/>
          <w:b/>
          <w:sz w:val="20"/>
        </w:rPr>
        <w:t xml:space="preserve">Most of us can easily do two things at once; what's all but impossible is to do one thing at once.  </w:t>
      </w:r>
    </w:p>
    <w:p w:rsidR="006D6432" w:rsidRPr="006D6432" w:rsidRDefault="006D6432" w:rsidP="006D6432">
      <w:pPr>
        <w:jc w:val="center"/>
        <w:rPr>
          <w:rFonts w:ascii="Times New Roman" w:hAnsi="Times New Roman"/>
          <w:b/>
          <w:sz w:val="20"/>
        </w:rPr>
      </w:pPr>
      <w:r w:rsidRPr="006D6432">
        <w:rPr>
          <w:rFonts w:ascii="Georgia" w:hAnsi="Georgia"/>
          <w:b/>
          <w:sz w:val="20"/>
        </w:rPr>
        <w:t>~Mignon McLaughlin</w:t>
      </w:r>
    </w:p>
    <w:p w:rsidR="00DE6E39" w:rsidRDefault="00DE6E39" w:rsidP="006D6432">
      <w:pPr>
        <w:pBdr>
          <w:bottom w:val="double" w:sz="6" w:space="1" w:color="auto"/>
        </w:pBdr>
        <w:rPr>
          <w:rFonts w:ascii="Times New Roman" w:hAnsi="Times New Roman"/>
          <w:b/>
        </w:rPr>
      </w:pPr>
    </w:p>
    <w:p w:rsidR="00DE6E39" w:rsidRDefault="00DE6E39">
      <w:pPr>
        <w:rPr>
          <w:rFonts w:ascii="Times New Roman" w:hAnsi="Times New Roman"/>
          <w:b/>
        </w:rPr>
      </w:pPr>
      <w:r>
        <w:rPr>
          <w:rFonts w:ascii="Arial" w:hAnsi="Arial" w:cs="Arial"/>
          <w:noProof/>
          <w:color w:val="0000FF"/>
          <w:sz w:val="27"/>
          <w:szCs w:val="27"/>
          <w:lang w:eastAsia="en-US"/>
        </w:rPr>
        <w:drawing>
          <wp:anchor distT="0" distB="0" distL="114300" distR="114300" simplePos="0" relativeHeight="251670016" behindDoc="1" locked="0" layoutInCell="1" allowOverlap="1" wp14:anchorId="5F4B566D" wp14:editId="683F72FB">
            <wp:simplePos x="0" y="0"/>
            <wp:positionH relativeFrom="column">
              <wp:posOffset>1229360</wp:posOffset>
            </wp:positionH>
            <wp:positionV relativeFrom="paragraph">
              <wp:posOffset>311454</wp:posOffset>
            </wp:positionV>
            <wp:extent cx="3162300" cy="2743200"/>
            <wp:effectExtent l="0" t="0" r="0" b="0"/>
            <wp:wrapNone/>
            <wp:docPr id="7" name="Picture 7" descr="http://t0.gstatic.com/images?q=tbn:ANd9GcRc620QxM6RttqTq7OXf1vrfAwuv17peA4pfhuZa6bgtj1X8eO1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Rc620QxM6RttqTq7OXf1vrfAwuv17peA4pfhuZa6bgtj1X8eO1CA">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230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rPr>
        <w:br w:type="page"/>
      </w:r>
    </w:p>
    <w:p w:rsidR="00BE5C67" w:rsidRPr="004D19AD" w:rsidRDefault="00BE5C67" w:rsidP="00DE6E39">
      <w:pPr>
        <w:pBdr>
          <w:bottom w:val="double" w:sz="6" w:space="1" w:color="auto"/>
        </w:pBdr>
        <w:jc w:val="center"/>
        <w:rPr>
          <w:rFonts w:ascii="Times New Roman" w:hAnsi="Times New Roman"/>
          <w:b/>
          <w:szCs w:val="24"/>
        </w:rPr>
      </w:pPr>
      <w:proofErr w:type="gramStart"/>
      <w:r w:rsidRPr="004D19AD">
        <w:rPr>
          <w:rFonts w:ascii="Times New Roman" w:hAnsi="Times New Roman"/>
          <w:b/>
          <w:szCs w:val="24"/>
        </w:rPr>
        <w:lastRenderedPageBreak/>
        <w:t>YOUR</w:t>
      </w:r>
      <w:proofErr w:type="gramEnd"/>
      <w:r w:rsidRPr="004D19AD">
        <w:rPr>
          <w:rFonts w:ascii="Times New Roman" w:hAnsi="Times New Roman"/>
          <w:b/>
          <w:szCs w:val="24"/>
        </w:rPr>
        <w:t xml:space="preserve"> NAME: _________________</w:t>
      </w:r>
    </w:p>
    <w:p w:rsidR="00BE5C67" w:rsidRPr="004D19AD" w:rsidRDefault="00BE5C67" w:rsidP="00DE6E39">
      <w:pPr>
        <w:pBdr>
          <w:bottom w:val="double" w:sz="6" w:space="1" w:color="auto"/>
        </w:pBdr>
        <w:jc w:val="center"/>
        <w:rPr>
          <w:rFonts w:ascii="Times New Roman" w:hAnsi="Times New Roman"/>
          <w:b/>
          <w:szCs w:val="24"/>
        </w:rPr>
      </w:pPr>
    </w:p>
    <w:p w:rsidR="00872E56" w:rsidRPr="004D19AD" w:rsidRDefault="00BE5C67" w:rsidP="00DE6E39">
      <w:pPr>
        <w:pBdr>
          <w:bottom w:val="double" w:sz="6" w:space="1" w:color="auto"/>
        </w:pBdr>
        <w:jc w:val="center"/>
        <w:rPr>
          <w:rFonts w:ascii="Times New Roman" w:hAnsi="Times New Roman"/>
          <w:b/>
          <w:szCs w:val="24"/>
        </w:rPr>
      </w:pPr>
      <w:r w:rsidRPr="004D19AD">
        <w:rPr>
          <w:rFonts w:ascii="Times New Roman" w:hAnsi="Times New Roman"/>
          <w:b/>
          <w:szCs w:val="24"/>
        </w:rPr>
        <w:t xml:space="preserve">CISC 193 SPRING 2015 </w:t>
      </w:r>
      <w:r w:rsidR="00DE6E39" w:rsidRPr="004D19AD">
        <w:rPr>
          <w:rFonts w:ascii="Times New Roman" w:hAnsi="Times New Roman"/>
          <w:b/>
          <w:szCs w:val="24"/>
        </w:rPr>
        <w:t>FINAL PROJECT GRADE SHEET</w:t>
      </w:r>
    </w:p>
    <w:p w:rsidR="00A72254" w:rsidRDefault="00A72254" w:rsidP="00A72254">
      <w:pPr>
        <w:pBdr>
          <w:bottom w:val="double" w:sz="6" w:space="1" w:color="auto"/>
        </w:pBdr>
        <w:jc w:val="center"/>
        <w:rPr>
          <w:rFonts w:ascii="Times New Roman" w:hAnsi="Times New Roman"/>
          <w:b/>
          <w:sz w:val="20"/>
        </w:rPr>
      </w:pPr>
    </w:p>
    <w:p w:rsidR="004D19AD" w:rsidRDefault="004D19AD" w:rsidP="004D19AD">
      <w:pPr>
        <w:pBdr>
          <w:bottom w:val="double" w:sz="6" w:space="1" w:color="auto"/>
        </w:pBdr>
        <w:jc w:val="both"/>
        <w:rPr>
          <w:rFonts w:ascii="Times New Roman" w:hAnsi="Times New Roman"/>
          <w:b/>
          <w:color w:val="000000" w:themeColor="text1"/>
          <w:szCs w:val="24"/>
        </w:rPr>
      </w:pPr>
      <w:r w:rsidRPr="004D19AD">
        <w:rPr>
          <w:rFonts w:ascii="Times New Roman" w:hAnsi="Times New Roman"/>
          <w:b/>
          <w:szCs w:val="24"/>
        </w:rPr>
        <w:t xml:space="preserve">In each of the three categories below – </w:t>
      </w:r>
      <w:r w:rsidRPr="004D19AD">
        <w:rPr>
          <w:rFonts w:ascii="Times New Roman" w:hAnsi="Times New Roman"/>
          <w:b/>
          <w:szCs w:val="24"/>
          <w:u w:val="single"/>
        </w:rPr>
        <w:t>ITEMS</w:t>
      </w:r>
      <w:r w:rsidRPr="004D19AD">
        <w:rPr>
          <w:rFonts w:ascii="Times New Roman" w:hAnsi="Times New Roman"/>
          <w:b/>
          <w:szCs w:val="24"/>
        </w:rPr>
        <w:t xml:space="preserve">, </w:t>
      </w:r>
      <w:r w:rsidRPr="004D19AD">
        <w:rPr>
          <w:rFonts w:ascii="Times New Roman" w:hAnsi="Times New Roman"/>
          <w:b/>
          <w:color w:val="FF0000"/>
          <w:szCs w:val="24"/>
        </w:rPr>
        <w:t>FP ITEMS</w:t>
      </w:r>
      <w:r w:rsidRPr="004D19AD">
        <w:rPr>
          <w:rFonts w:ascii="Times New Roman" w:hAnsi="Times New Roman"/>
          <w:b/>
          <w:szCs w:val="24"/>
        </w:rPr>
        <w:t xml:space="preserve"> and </w:t>
      </w:r>
      <w:r w:rsidRPr="004D19AD">
        <w:rPr>
          <w:rFonts w:ascii="Times New Roman" w:hAnsi="Times New Roman"/>
          <w:b/>
          <w:color w:val="0000FF"/>
          <w:szCs w:val="24"/>
        </w:rPr>
        <w:t xml:space="preserve">STARS </w:t>
      </w:r>
      <w:r w:rsidRPr="004D19AD">
        <w:rPr>
          <w:rFonts w:ascii="Times New Roman" w:hAnsi="Times New Roman"/>
          <w:b/>
          <w:color w:val="000000" w:themeColor="text1"/>
          <w:szCs w:val="24"/>
        </w:rPr>
        <w:t xml:space="preserve">– </w:t>
      </w:r>
      <w:r w:rsidR="006E10DF">
        <w:rPr>
          <w:rFonts w:ascii="Times New Roman" w:hAnsi="Times New Roman"/>
          <w:b/>
          <w:color w:val="000000" w:themeColor="text1"/>
          <w:szCs w:val="24"/>
        </w:rPr>
        <w:t xml:space="preserve">clearly </w:t>
      </w:r>
      <w:r w:rsidRPr="004D19AD">
        <w:rPr>
          <w:rFonts w:ascii="Times New Roman" w:hAnsi="Times New Roman"/>
          <w:b/>
          <w:color w:val="000000" w:themeColor="text1"/>
          <w:szCs w:val="24"/>
        </w:rPr>
        <w:t>identify which ones you completed 100% with “y” (for “yes”) and which on</w:t>
      </w:r>
      <w:r w:rsidR="009A205A">
        <w:rPr>
          <w:rFonts w:ascii="Times New Roman" w:hAnsi="Times New Roman"/>
          <w:b/>
          <w:color w:val="000000" w:themeColor="text1"/>
          <w:szCs w:val="24"/>
        </w:rPr>
        <w:t>es you completed less than 100%</w:t>
      </w:r>
      <w:bookmarkStart w:id="0" w:name="_GoBack"/>
      <w:bookmarkEnd w:id="0"/>
      <w:r w:rsidRPr="004D19AD">
        <w:rPr>
          <w:rFonts w:ascii="Times New Roman" w:hAnsi="Times New Roman"/>
          <w:b/>
          <w:color w:val="000000" w:themeColor="text1"/>
          <w:szCs w:val="24"/>
        </w:rPr>
        <w:t xml:space="preserve"> but </w:t>
      </w:r>
      <w:r w:rsidR="00927AFF">
        <w:rPr>
          <w:rFonts w:ascii="Times New Roman" w:hAnsi="Times New Roman"/>
          <w:b/>
          <w:color w:val="000000" w:themeColor="text1"/>
          <w:szCs w:val="24"/>
        </w:rPr>
        <w:t xml:space="preserve">at least </w:t>
      </w:r>
      <w:r w:rsidRPr="004D19AD">
        <w:rPr>
          <w:rFonts w:ascii="Times New Roman" w:hAnsi="Times New Roman"/>
          <w:b/>
          <w:color w:val="000000" w:themeColor="text1"/>
          <w:szCs w:val="24"/>
        </w:rPr>
        <w:t>50%</w:t>
      </w:r>
      <w:r w:rsidR="009A205A">
        <w:rPr>
          <w:rFonts w:ascii="Times New Roman" w:hAnsi="Times New Roman"/>
          <w:b/>
          <w:color w:val="000000" w:themeColor="text1"/>
          <w:szCs w:val="24"/>
        </w:rPr>
        <w:t>,</w:t>
      </w:r>
      <w:r w:rsidRPr="004D19AD">
        <w:rPr>
          <w:rFonts w:ascii="Times New Roman" w:hAnsi="Times New Roman"/>
          <w:b/>
          <w:color w:val="000000" w:themeColor="text1"/>
          <w:szCs w:val="24"/>
        </w:rPr>
        <w:t xml:space="preserve"> with “p” (for “partial”)</w:t>
      </w:r>
      <w:r>
        <w:rPr>
          <w:rFonts w:ascii="Times New Roman" w:hAnsi="Times New Roman"/>
          <w:b/>
          <w:color w:val="000000" w:themeColor="text1"/>
          <w:szCs w:val="24"/>
        </w:rPr>
        <w:t>:</w:t>
      </w:r>
    </w:p>
    <w:p w:rsidR="004D19AD" w:rsidRDefault="004D19AD" w:rsidP="004D19AD">
      <w:pPr>
        <w:pBdr>
          <w:bottom w:val="double" w:sz="6" w:space="1" w:color="auto"/>
        </w:pBdr>
        <w:jc w:val="both"/>
        <w:rPr>
          <w:rFonts w:ascii="Times New Roman" w:hAnsi="Times New Roman"/>
          <w:b/>
          <w:szCs w:val="24"/>
        </w:rPr>
      </w:pPr>
    </w:p>
    <w:p w:rsidR="006E10DF" w:rsidRPr="004D19AD" w:rsidRDefault="006E10DF" w:rsidP="006E10DF">
      <w:pPr>
        <w:pBdr>
          <w:bottom w:val="double" w:sz="6" w:space="1" w:color="auto"/>
        </w:pBdr>
        <w:jc w:val="center"/>
        <w:rPr>
          <w:rFonts w:ascii="Times New Roman" w:hAnsi="Times New Roman"/>
          <w:b/>
          <w:szCs w:val="24"/>
        </w:rPr>
      </w:pPr>
      <w:r>
        <w:rPr>
          <w:rFonts w:ascii="Times New Roman" w:hAnsi="Times New Roman"/>
          <w:b/>
          <w:szCs w:val="24"/>
        </w:rPr>
        <w:t>(ALERT: For every misdiagnosed score, three times the score will be lost)</w:t>
      </w:r>
    </w:p>
    <w:p w:rsidR="004D19AD" w:rsidRPr="00BE5C67" w:rsidRDefault="004D19AD" w:rsidP="004D19AD">
      <w:pPr>
        <w:pBdr>
          <w:bottom w:val="double" w:sz="6" w:space="1" w:color="auto"/>
        </w:pBdr>
        <w:jc w:val="both"/>
        <w:rPr>
          <w:rFonts w:ascii="Times New Roman" w:hAnsi="Times New Roman"/>
          <w:b/>
          <w:sz w:val="20"/>
        </w:rPr>
      </w:pPr>
    </w:p>
    <w:p w:rsidR="00465B00" w:rsidRDefault="00465B00" w:rsidP="00465B00">
      <w:pPr>
        <w:pBdr>
          <w:bottom w:val="double" w:sz="6" w:space="1" w:color="auto"/>
        </w:pBdr>
        <w:jc w:val="center"/>
        <w:rPr>
          <w:rFonts w:ascii="Times New Roman" w:hAnsi="Times New Roman"/>
          <w:b/>
          <w:sz w:val="20"/>
        </w:rPr>
      </w:pPr>
      <w:r w:rsidRPr="00FD5330">
        <w:rPr>
          <w:rFonts w:ascii="Times New Roman" w:hAnsi="Times New Roman"/>
          <w:b/>
          <w:u w:val="single"/>
        </w:rPr>
        <w:t>ITEM</w:t>
      </w:r>
      <w:r>
        <w:rPr>
          <w:rFonts w:ascii="Times New Roman" w:hAnsi="Times New Roman"/>
          <w:b/>
          <w:u w:val="single"/>
        </w:rPr>
        <w:t>S</w:t>
      </w:r>
    </w:p>
    <w:p w:rsidR="00DE6E39" w:rsidRDefault="00DE6E39" w:rsidP="00DE6E39">
      <w:pPr>
        <w:pBdr>
          <w:bottom w:val="double" w:sz="6" w:space="1" w:color="auto"/>
        </w:pBdr>
        <w:jc w:val="both"/>
        <w:rPr>
          <w:rFonts w:ascii="Times New Roman" w:hAnsi="Times New Roman"/>
          <w:b/>
        </w:rPr>
      </w:pPr>
      <w:r w:rsidRPr="00BE5C67">
        <w:rPr>
          <w:rFonts w:ascii="Times New Roman" w:hAnsi="Times New Roman"/>
          <w:b/>
          <w:sz w:val="20"/>
        </w:rPr>
        <w:tab/>
      </w:r>
      <w:r w:rsidRPr="00BE5C67">
        <w:rPr>
          <w:rFonts w:ascii="Times New Roman" w:hAnsi="Times New Roman"/>
          <w:b/>
          <w:sz w:val="20"/>
        </w:rPr>
        <w:tab/>
      </w:r>
      <w:r w:rsidRPr="00BE5C67">
        <w:rPr>
          <w:rFonts w:ascii="Times New Roman" w:hAnsi="Times New Roman"/>
          <w:b/>
          <w:sz w:val="20"/>
        </w:rPr>
        <w:tab/>
      </w:r>
    </w:p>
    <w:p w:rsidR="00FD5330" w:rsidRPr="00FD5330" w:rsidRDefault="00FD5330" w:rsidP="00FD5330">
      <w:pPr>
        <w:pBdr>
          <w:bottom w:val="double" w:sz="6" w:space="1" w:color="auto"/>
        </w:pBdr>
        <w:jc w:val="both"/>
        <w:rPr>
          <w:rFonts w:ascii="Times New Roman" w:hAnsi="Times New Roman"/>
          <w:b/>
        </w:rPr>
      </w:pPr>
      <w:r w:rsidRPr="00FD5330">
        <w:rPr>
          <w:rFonts w:ascii="Times New Roman" w:hAnsi="Times New Roman"/>
          <w:b/>
          <w:u w:val="single"/>
        </w:rPr>
        <w:t>ITEM#1</w:t>
      </w:r>
      <w:r>
        <w:rPr>
          <w:rFonts w:ascii="Times New Roman" w:hAnsi="Times New Roman"/>
          <w:b/>
        </w:rPr>
        <w:t xml:space="preserve">: __    </w:t>
      </w:r>
      <w:r w:rsidRPr="00FD5330">
        <w:rPr>
          <w:rFonts w:ascii="Times New Roman" w:hAnsi="Times New Roman"/>
          <w:b/>
          <w:u w:val="single"/>
        </w:rPr>
        <w:t>ITEM#</w:t>
      </w:r>
      <w:r>
        <w:rPr>
          <w:rFonts w:ascii="Times New Roman" w:hAnsi="Times New Roman"/>
          <w:b/>
          <w:u w:val="single"/>
        </w:rPr>
        <w:t>2</w:t>
      </w:r>
      <w:r>
        <w:rPr>
          <w:rFonts w:ascii="Times New Roman" w:hAnsi="Times New Roman"/>
          <w:b/>
        </w:rPr>
        <w:t xml:space="preserve">: __    </w:t>
      </w:r>
      <w:r w:rsidRPr="00FD5330">
        <w:rPr>
          <w:rFonts w:ascii="Times New Roman" w:hAnsi="Times New Roman"/>
          <w:b/>
          <w:u w:val="single"/>
        </w:rPr>
        <w:t>ITEM#</w:t>
      </w:r>
      <w:r>
        <w:rPr>
          <w:rFonts w:ascii="Times New Roman" w:hAnsi="Times New Roman"/>
          <w:b/>
          <w:u w:val="single"/>
        </w:rPr>
        <w:t>3</w:t>
      </w:r>
      <w:r>
        <w:rPr>
          <w:rFonts w:ascii="Times New Roman" w:hAnsi="Times New Roman"/>
          <w:b/>
        </w:rPr>
        <w:t xml:space="preserve">: __    </w:t>
      </w:r>
      <w:r w:rsidRPr="00FD5330">
        <w:rPr>
          <w:rFonts w:ascii="Times New Roman" w:hAnsi="Times New Roman"/>
          <w:b/>
          <w:u w:val="single"/>
        </w:rPr>
        <w:t>ITEM#</w:t>
      </w:r>
      <w:r>
        <w:rPr>
          <w:rFonts w:ascii="Times New Roman" w:hAnsi="Times New Roman"/>
          <w:b/>
          <w:u w:val="single"/>
        </w:rPr>
        <w:t>4</w:t>
      </w:r>
      <w:r>
        <w:rPr>
          <w:rFonts w:ascii="Times New Roman" w:hAnsi="Times New Roman"/>
          <w:b/>
        </w:rPr>
        <w:t xml:space="preserve">: __   </w:t>
      </w:r>
      <w:r w:rsidRPr="00FD5330">
        <w:rPr>
          <w:rFonts w:ascii="Times New Roman" w:hAnsi="Times New Roman"/>
          <w:b/>
          <w:u w:val="single"/>
        </w:rPr>
        <w:t>ITEM#</w:t>
      </w:r>
      <w:r>
        <w:rPr>
          <w:rFonts w:ascii="Times New Roman" w:hAnsi="Times New Roman"/>
          <w:b/>
          <w:u w:val="single"/>
        </w:rPr>
        <w:t>5</w:t>
      </w:r>
      <w:r>
        <w:rPr>
          <w:rFonts w:ascii="Times New Roman" w:hAnsi="Times New Roman"/>
          <w:b/>
        </w:rPr>
        <w:t xml:space="preserve">: __   </w:t>
      </w:r>
      <w:r w:rsidRPr="00FD5330">
        <w:rPr>
          <w:rFonts w:ascii="Times New Roman" w:hAnsi="Times New Roman"/>
          <w:b/>
          <w:u w:val="single"/>
        </w:rPr>
        <w:t>ITEM#</w:t>
      </w:r>
      <w:r>
        <w:rPr>
          <w:rFonts w:ascii="Times New Roman" w:hAnsi="Times New Roman"/>
          <w:b/>
          <w:u w:val="single"/>
        </w:rPr>
        <w:t>6</w:t>
      </w:r>
      <w:r>
        <w:rPr>
          <w:rFonts w:ascii="Times New Roman" w:hAnsi="Times New Roman"/>
          <w:b/>
        </w:rPr>
        <w:t xml:space="preserve">: __  </w:t>
      </w:r>
    </w:p>
    <w:p w:rsidR="00FD5330" w:rsidRPr="00FD5330" w:rsidRDefault="00FD5330" w:rsidP="00FD5330">
      <w:pPr>
        <w:pBdr>
          <w:bottom w:val="double" w:sz="6" w:space="1" w:color="auto"/>
        </w:pBdr>
        <w:jc w:val="both"/>
        <w:rPr>
          <w:rFonts w:ascii="Times New Roman" w:hAnsi="Times New Roman"/>
          <w:b/>
        </w:rPr>
      </w:pPr>
      <w:r w:rsidRPr="00FD5330">
        <w:rPr>
          <w:rFonts w:ascii="Times New Roman" w:hAnsi="Times New Roman"/>
          <w:b/>
          <w:u w:val="single"/>
        </w:rPr>
        <w:t>ITEM#</w:t>
      </w:r>
      <w:r>
        <w:rPr>
          <w:rFonts w:ascii="Times New Roman" w:hAnsi="Times New Roman"/>
          <w:b/>
          <w:u w:val="single"/>
        </w:rPr>
        <w:t>7</w:t>
      </w:r>
      <w:r>
        <w:rPr>
          <w:rFonts w:ascii="Times New Roman" w:hAnsi="Times New Roman"/>
          <w:b/>
        </w:rPr>
        <w:t xml:space="preserve">: __    </w:t>
      </w:r>
      <w:r w:rsidRPr="00FD5330">
        <w:rPr>
          <w:rFonts w:ascii="Times New Roman" w:hAnsi="Times New Roman"/>
          <w:b/>
          <w:u w:val="single"/>
        </w:rPr>
        <w:t>ITEM#</w:t>
      </w:r>
      <w:r>
        <w:rPr>
          <w:rFonts w:ascii="Times New Roman" w:hAnsi="Times New Roman"/>
          <w:b/>
          <w:u w:val="single"/>
        </w:rPr>
        <w:t>8</w:t>
      </w:r>
      <w:r>
        <w:rPr>
          <w:rFonts w:ascii="Times New Roman" w:hAnsi="Times New Roman"/>
          <w:b/>
        </w:rPr>
        <w:t xml:space="preserve">: __    </w:t>
      </w:r>
      <w:r w:rsidRPr="00FD5330">
        <w:rPr>
          <w:rFonts w:ascii="Times New Roman" w:hAnsi="Times New Roman"/>
          <w:b/>
          <w:u w:val="single"/>
        </w:rPr>
        <w:t>ITEM#</w:t>
      </w:r>
      <w:r>
        <w:rPr>
          <w:rFonts w:ascii="Times New Roman" w:hAnsi="Times New Roman"/>
          <w:b/>
          <w:u w:val="single"/>
        </w:rPr>
        <w:t>9</w:t>
      </w:r>
      <w:r>
        <w:rPr>
          <w:rFonts w:ascii="Times New Roman" w:hAnsi="Times New Roman"/>
          <w:b/>
        </w:rPr>
        <w:t xml:space="preserve">: __ </w:t>
      </w:r>
      <w:r w:rsidRPr="00FD5330">
        <w:rPr>
          <w:rFonts w:ascii="Times New Roman" w:hAnsi="Times New Roman"/>
          <w:b/>
          <w:u w:val="single"/>
        </w:rPr>
        <w:t>ITEM#1</w:t>
      </w:r>
      <w:r>
        <w:rPr>
          <w:rFonts w:ascii="Times New Roman" w:hAnsi="Times New Roman"/>
          <w:b/>
          <w:u w:val="single"/>
        </w:rPr>
        <w:t>0</w:t>
      </w:r>
      <w:r>
        <w:rPr>
          <w:rFonts w:ascii="Times New Roman" w:hAnsi="Times New Roman"/>
          <w:b/>
        </w:rPr>
        <w:t xml:space="preserve">: __ </w:t>
      </w:r>
      <w:r w:rsidRPr="00FD5330">
        <w:rPr>
          <w:rFonts w:ascii="Times New Roman" w:hAnsi="Times New Roman"/>
          <w:b/>
          <w:u w:val="single"/>
        </w:rPr>
        <w:t>ITEM#1</w:t>
      </w:r>
      <w:r>
        <w:rPr>
          <w:rFonts w:ascii="Times New Roman" w:hAnsi="Times New Roman"/>
          <w:b/>
          <w:u w:val="single"/>
        </w:rPr>
        <w:t>1</w:t>
      </w:r>
      <w:r>
        <w:rPr>
          <w:rFonts w:ascii="Times New Roman" w:hAnsi="Times New Roman"/>
          <w:b/>
        </w:rPr>
        <w:t>: _</w:t>
      </w:r>
      <w:proofErr w:type="gramStart"/>
      <w:r>
        <w:rPr>
          <w:rFonts w:ascii="Times New Roman" w:hAnsi="Times New Roman"/>
          <w:b/>
        </w:rPr>
        <w:t xml:space="preserve">_  </w:t>
      </w:r>
      <w:r w:rsidRPr="00FD5330">
        <w:rPr>
          <w:rFonts w:ascii="Times New Roman" w:hAnsi="Times New Roman"/>
          <w:b/>
          <w:u w:val="single"/>
        </w:rPr>
        <w:t>ITEM</w:t>
      </w:r>
      <w:proofErr w:type="gramEnd"/>
      <w:r w:rsidRPr="00FD5330">
        <w:rPr>
          <w:rFonts w:ascii="Times New Roman" w:hAnsi="Times New Roman"/>
          <w:b/>
          <w:u w:val="single"/>
        </w:rPr>
        <w:t>#1</w:t>
      </w:r>
      <w:r>
        <w:rPr>
          <w:rFonts w:ascii="Times New Roman" w:hAnsi="Times New Roman"/>
          <w:b/>
          <w:u w:val="single"/>
        </w:rPr>
        <w:t>2</w:t>
      </w:r>
      <w:r>
        <w:rPr>
          <w:rFonts w:ascii="Times New Roman" w:hAnsi="Times New Roman"/>
          <w:b/>
        </w:rPr>
        <w:t xml:space="preserve">: __  </w:t>
      </w:r>
    </w:p>
    <w:p w:rsidR="00FD5330" w:rsidRPr="00FD5330" w:rsidRDefault="00FD5330" w:rsidP="00FD5330">
      <w:pPr>
        <w:pBdr>
          <w:bottom w:val="double" w:sz="6" w:space="1" w:color="auto"/>
        </w:pBdr>
        <w:jc w:val="both"/>
        <w:rPr>
          <w:rFonts w:ascii="Times New Roman" w:hAnsi="Times New Roman"/>
          <w:b/>
        </w:rPr>
      </w:pPr>
      <w:r w:rsidRPr="00FD5330">
        <w:rPr>
          <w:rFonts w:ascii="Times New Roman" w:hAnsi="Times New Roman"/>
          <w:b/>
          <w:u w:val="single"/>
        </w:rPr>
        <w:t>ITEM#1</w:t>
      </w:r>
      <w:r>
        <w:rPr>
          <w:rFonts w:ascii="Times New Roman" w:hAnsi="Times New Roman"/>
          <w:b/>
          <w:u w:val="single"/>
        </w:rPr>
        <w:t>3</w:t>
      </w:r>
      <w:r>
        <w:rPr>
          <w:rFonts w:ascii="Times New Roman" w:hAnsi="Times New Roman"/>
          <w:b/>
        </w:rPr>
        <w:t xml:space="preserve">:__ </w:t>
      </w:r>
      <w:r w:rsidRPr="00FD5330">
        <w:rPr>
          <w:rFonts w:ascii="Times New Roman" w:hAnsi="Times New Roman"/>
          <w:b/>
          <w:u w:val="single"/>
        </w:rPr>
        <w:t>ITEM#1</w:t>
      </w:r>
      <w:r>
        <w:rPr>
          <w:rFonts w:ascii="Times New Roman" w:hAnsi="Times New Roman"/>
          <w:b/>
          <w:u w:val="single"/>
        </w:rPr>
        <w:t>4</w:t>
      </w:r>
      <w:r>
        <w:rPr>
          <w:rFonts w:ascii="Times New Roman" w:hAnsi="Times New Roman"/>
          <w:b/>
        </w:rPr>
        <w:t xml:space="preserve">: __   </w:t>
      </w:r>
      <w:r>
        <w:rPr>
          <w:rFonts w:ascii="Times New Roman" w:hAnsi="Times New Roman"/>
          <w:b/>
          <w:u w:val="single"/>
        </w:rPr>
        <w:t>I</w:t>
      </w:r>
      <w:r w:rsidRPr="00FD5330">
        <w:rPr>
          <w:rFonts w:ascii="Times New Roman" w:hAnsi="Times New Roman"/>
          <w:b/>
          <w:u w:val="single"/>
        </w:rPr>
        <w:t>TEM#1</w:t>
      </w:r>
      <w:r>
        <w:rPr>
          <w:rFonts w:ascii="Times New Roman" w:hAnsi="Times New Roman"/>
          <w:b/>
          <w:u w:val="single"/>
        </w:rPr>
        <w:t>5</w:t>
      </w:r>
      <w:r>
        <w:rPr>
          <w:rFonts w:ascii="Times New Roman" w:hAnsi="Times New Roman"/>
          <w:b/>
        </w:rPr>
        <w:t xml:space="preserve">: __ </w:t>
      </w:r>
      <w:r w:rsidRPr="00FD5330">
        <w:rPr>
          <w:rFonts w:ascii="Times New Roman" w:hAnsi="Times New Roman"/>
          <w:b/>
          <w:u w:val="single"/>
        </w:rPr>
        <w:t>ITEM#1</w:t>
      </w:r>
      <w:r>
        <w:rPr>
          <w:rFonts w:ascii="Times New Roman" w:hAnsi="Times New Roman"/>
          <w:b/>
          <w:u w:val="single"/>
        </w:rPr>
        <w:t>6</w:t>
      </w:r>
      <w:r>
        <w:rPr>
          <w:rFonts w:ascii="Times New Roman" w:hAnsi="Times New Roman"/>
          <w:b/>
        </w:rPr>
        <w:t xml:space="preserve">: __ </w:t>
      </w:r>
      <w:r w:rsidRPr="00FD5330">
        <w:rPr>
          <w:rFonts w:ascii="Times New Roman" w:hAnsi="Times New Roman"/>
          <w:b/>
          <w:u w:val="single"/>
        </w:rPr>
        <w:t>ITEM#1</w:t>
      </w:r>
      <w:r>
        <w:rPr>
          <w:rFonts w:ascii="Times New Roman" w:hAnsi="Times New Roman"/>
          <w:b/>
          <w:u w:val="single"/>
        </w:rPr>
        <w:t>7</w:t>
      </w:r>
      <w:r>
        <w:rPr>
          <w:rFonts w:ascii="Times New Roman" w:hAnsi="Times New Roman"/>
          <w:b/>
        </w:rPr>
        <w:t xml:space="preserve">: __ </w:t>
      </w:r>
      <w:r w:rsidRPr="00FD5330">
        <w:rPr>
          <w:rFonts w:ascii="Times New Roman" w:hAnsi="Times New Roman"/>
          <w:b/>
          <w:u w:val="single"/>
        </w:rPr>
        <w:t>ITEM#1</w:t>
      </w:r>
      <w:r>
        <w:rPr>
          <w:rFonts w:ascii="Times New Roman" w:hAnsi="Times New Roman"/>
          <w:b/>
          <w:u w:val="single"/>
        </w:rPr>
        <w:t>8</w:t>
      </w:r>
      <w:r>
        <w:rPr>
          <w:rFonts w:ascii="Times New Roman" w:hAnsi="Times New Roman"/>
          <w:b/>
        </w:rPr>
        <w:t xml:space="preserve">: __  </w:t>
      </w:r>
    </w:p>
    <w:p w:rsidR="00FD5330" w:rsidRPr="00FD5330" w:rsidRDefault="00FD5330" w:rsidP="00FD5330">
      <w:pPr>
        <w:pBdr>
          <w:bottom w:val="double" w:sz="6" w:space="1" w:color="auto"/>
        </w:pBdr>
        <w:jc w:val="both"/>
        <w:rPr>
          <w:rFonts w:ascii="Times New Roman" w:hAnsi="Times New Roman"/>
          <w:b/>
        </w:rPr>
      </w:pPr>
      <w:r w:rsidRPr="00FD5330">
        <w:rPr>
          <w:rFonts w:ascii="Times New Roman" w:hAnsi="Times New Roman"/>
          <w:b/>
          <w:u w:val="single"/>
        </w:rPr>
        <w:t>ITEM#1</w:t>
      </w:r>
      <w:r>
        <w:rPr>
          <w:rFonts w:ascii="Times New Roman" w:hAnsi="Times New Roman"/>
          <w:b/>
          <w:u w:val="single"/>
        </w:rPr>
        <w:t>9</w:t>
      </w:r>
      <w:r>
        <w:rPr>
          <w:rFonts w:ascii="Times New Roman" w:hAnsi="Times New Roman"/>
          <w:b/>
        </w:rPr>
        <w:t xml:space="preserve">:__ </w:t>
      </w:r>
      <w:r w:rsidRPr="00FD5330">
        <w:rPr>
          <w:rFonts w:ascii="Times New Roman" w:hAnsi="Times New Roman"/>
          <w:b/>
          <w:u w:val="single"/>
        </w:rPr>
        <w:t>ITEM#</w:t>
      </w:r>
      <w:r>
        <w:rPr>
          <w:rFonts w:ascii="Times New Roman" w:hAnsi="Times New Roman"/>
          <w:b/>
          <w:u w:val="single"/>
        </w:rPr>
        <w:t>20</w:t>
      </w:r>
      <w:r>
        <w:rPr>
          <w:rFonts w:ascii="Times New Roman" w:hAnsi="Times New Roman"/>
          <w:b/>
        </w:rPr>
        <w:t xml:space="preserve">: __   </w:t>
      </w:r>
      <w:r>
        <w:rPr>
          <w:rFonts w:ascii="Times New Roman" w:hAnsi="Times New Roman"/>
          <w:b/>
          <w:u w:val="single"/>
        </w:rPr>
        <w:t>ITEM#21</w:t>
      </w:r>
      <w:r>
        <w:rPr>
          <w:rFonts w:ascii="Times New Roman" w:hAnsi="Times New Roman"/>
          <w:b/>
        </w:rPr>
        <w:t xml:space="preserve">: __ </w:t>
      </w:r>
      <w:r w:rsidRPr="00FD5330">
        <w:rPr>
          <w:rFonts w:ascii="Times New Roman" w:hAnsi="Times New Roman"/>
          <w:b/>
          <w:u w:val="single"/>
        </w:rPr>
        <w:t>ITEM#</w:t>
      </w:r>
      <w:r>
        <w:rPr>
          <w:rFonts w:ascii="Times New Roman" w:hAnsi="Times New Roman"/>
          <w:b/>
          <w:u w:val="single"/>
        </w:rPr>
        <w:t>22</w:t>
      </w:r>
      <w:r>
        <w:rPr>
          <w:rFonts w:ascii="Times New Roman" w:hAnsi="Times New Roman"/>
          <w:b/>
        </w:rPr>
        <w:t xml:space="preserve">: __ </w:t>
      </w:r>
      <w:r w:rsidRPr="00FD5330">
        <w:rPr>
          <w:rFonts w:ascii="Times New Roman" w:hAnsi="Times New Roman"/>
          <w:b/>
          <w:u w:val="single"/>
        </w:rPr>
        <w:t>ITEM#</w:t>
      </w:r>
      <w:r>
        <w:rPr>
          <w:rFonts w:ascii="Times New Roman" w:hAnsi="Times New Roman"/>
          <w:b/>
          <w:u w:val="single"/>
        </w:rPr>
        <w:t>23</w:t>
      </w:r>
      <w:r>
        <w:rPr>
          <w:rFonts w:ascii="Times New Roman" w:hAnsi="Times New Roman"/>
          <w:b/>
        </w:rPr>
        <w:t xml:space="preserve">: __ </w:t>
      </w:r>
      <w:r w:rsidRPr="00FD5330">
        <w:rPr>
          <w:rFonts w:ascii="Times New Roman" w:hAnsi="Times New Roman"/>
          <w:b/>
          <w:u w:val="single"/>
        </w:rPr>
        <w:t>ITEM#</w:t>
      </w:r>
      <w:r>
        <w:rPr>
          <w:rFonts w:ascii="Times New Roman" w:hAnsi="Times New Roman"/>
          <w:b/>
          <w:u w:val="single"/>
        </w:rPr>
        <w:t>24</w:t>
      </w:r>
      <w:r>
        <w:rPr>
          <w:rFonts w:ascii="Times New Roman" w:hAnsi="Times New Roman"/>
          <w:b/>
        </w:rPr>
        <w:t xml:space="preserve">: __  </w:t>
      </w:r>
    </w:p>
    <w:p w:rsidR="00FD5330" w:rsidRPr="00FD5330" w:rsidRDefault="00FD5330" w:rsidP="00FD5330">
      <w:pPr>
        <w:pBdr>
          <w:bottom w:val="double" w:sz="6" w:space="1" w:color="auto"/>
        </w:pBdr>
        <w:jc w:val="both"/>
        <w:rPr>
          <w:rFonts w:ascii="Times New Roman" w:hAnsi="Times New Roman"/>
          <w:b/>
        </w:rPr>
      </w:pPr>
      <w:r w:rsidRPr="00FD5330">
        <w:rPr>
          <w:rFonts w:ascii="Times New Roman" w:hAnsi="Times New Roman"/>
          <w:b/>
          <w:u w:val="single"/>
        </w:rPr>
        <w:t>ITEM#</w:t>
      </w:r>
      <w:r>
        <w:rPr>
          <w:rFonts w:ascii="Times New Roman" w:hAnsi="Times New Roman"/>
          <w:b/>
          <w:u w:val="single"/>
        </w:rPr>
        <w:t>25</w:t>
      </w:r>
      <w:r>
        <w:rPr>
          <w:rFonts w:ascii="Times New Roman" w:hAnsi="Times New Roman"/>
          <w:b/>
        </w:rPr>
        <w:t xml:space="preserve">:__ </w:t>
      </w:r>
      <w:r w:rsidRPr="00FD5330">
        <w:rPr>
          <w:rFonts w:ascii="Times New Roman" w:hAnsi="Times New Roman"/>
          <w:b/>
          <w:u w:val="single"/>
        </w:rPr>
        <w:t>ITEM#</w:t>
      </w:r>
      <w:r>
        <w:rPr>
          <w:rFonts w:ascii="Times New Roman" w:hAnsi="Times New Roman"/>
          <w:b/>
          <w:u w:val="single"/>
        </w:rPr>
        <w:t>26</w:t>
      </w:r>
      <w:r>
        <w:rPr>
          <w:rFonts w:ascii="Times New Roman" w:hAnsi="Times New Roman"/>
          <w:b/>
        </w:rPr>
        <w:t xml:space="preserve">: __   </w:t>
      </w:r>
      <w:r>
        <w:rPr>
          <w:rFonts w:ascii="Times New Roman" w:hAnsi="Times New Roman"/>
          <w:b/>
          <w:u w:val="single"/>
        </w:rPr>
        <w:t>ITEM#27</w:t>
      </w:r>
      <w:r>
        <w:rPr>
          <w:rFonts w:ascii="Times New Roman" w:hAnsi="Times New Roman"/>
          <w:b/>
        </w:rPr>
        <w:t xml:space="preserve">: __ </w:t>
      </w:r>
      <w:r w:rsidRPr="00FD5330">
        <w:rPr>
          <w:rFonts w:ascii="Times New Roman" w:hAnsi="Times New Roman"/>
          <w:b/>
          <w:u w:val="single"/>
        </w:rPr>
        <w:t>ITEM#</w:t>
      </w:r>
      <w:r>
        <w:rPr>
          <w:rFonts w:ascii="Times New Roman" w:hAnsi="Times New Roman"/>
          <w:b/>
          <w:u w:val="single"/>
        </w:rPr>
        <w:t>28</w:t>
      </w:r>
      <w:r>
        <w:rPr>
          <w:rFonts w:ascii="Times New Roman" w:hAnsi="Times New Roman"/>
          <w:b/>
        </w:rPr>
        <w:t xml:space="preserve">: __ </w:t>
      </w:r>
      <w:r w:rsidRPr="00FD5330">
        <w:rPr>
          <w:rFonts w:ascii="Times New Roman" w:hAnsi="Times New Roman"/>
          <w:b/>
          <w:u w:val="single"/>
        </w:rPr>
        <w:t>ITEM#</w:t>
      </w:r>
      <w:r>
        <w:rPr>
          <w:rFonts w:ascii="Times New Roman" w:hAnsi="Times New Roman"/>
          <w:b/>
          <w:u w:val="single"/>
        </w:rPr>
        <w:t>29</w:t>
      </w:r>
      <w:r>
        <w:rPr>
          <w:rFonts w:ascii="Times New Roman" w:hAnsi="Times New Roman"/>
          <w:b/>
        </w:rPr>
        <w:t xml:space="preserve">: __ </w:t>
      </w:r>
      <w:r w:rsidRPr="00FD5330">
        <w:rPr>
          <w:rFonts w:ascii="Times New Roman" w:hAnsi="Times New Roman"/>
          <w:b/>
          <w:u w:val="single"/>
        </w:rPr>
        <w:t>ITEM#</w:t>
      </w:r>
      <w:r>
        <w:rPr>
          <w:rFonts w:ascii="Times New Roman" w:hAnsi="Times New Roman"/>
          <w:b/>
          <w:u w:val="single"/>
        </w:rPr>
        <w:t>30</w:t>
      </w:r>
      <w:r>
        <w:rPr>
          <w:rFonts w:ascii="Times New Roman" w:hAnsi="Times New Roman"/>
          <w:b/>
        </w:rPr>
        <w:t xml:space="preserve">: __  </w:t>
      </w:r>
    </w:p>
    <w:p w:rsidR="00BE5C67" w:rsidRPr="00C23391" w:rsidRDefault="00C23391" w:rsidP="00C23391">
      <w:pPr>
        <w:pBdr>
          <w:bottom w:val="double" w:sz="6" w:space="1" w:color="auto"/>
        </w:pBdr>
        <w:jc w:val="center"/>
        <w:rPr>
          <w:rFonts w:ascii="Times New Roman" w:hAnsi="Times New Roman"/>
          <w:b/>
        </w:rPr>
      </w:pPr>
      <w:r>
        <w:rPr>
          <w:rFonts w:ascii="Times New Roman" w:hAnsi="Times New Roman"/>
          <w:b/>
        </w:rPr>
        <w:t xml:space="preserve"># </w:t>
      </w:r>
      <w:proofErr w:type="gramStart"/>
      <w:r>
        <w:rPr>
          <w:rFonts w:ascii="Times New Roman" w:hAnsi="Times New Roman"/>
          <w:b/>
        </w:rPr>
        <w:t>of</w:t>
      </w:r>
      <w:proofErr w:type="gramEnd"/>
      <w:r>
        <w:rPr>
          <w:rFonts w:ascii="Times New Roman" w:hAnsi="Times New Roman"/>
          <w:b/>
        </w:rPr>
        <w:t xml:space="preserve"> y’s = ____      # of p’s =  ____</w:t>
      </w:r>
    </w:p>
    <w:p w:rsidR="00281C37" w:rsidRPr="00281C37" w:rsidRDefault="00281C37" w:rsidP="00BE5C67">
      <w:pPr>
        <w:pBdr>
          <w:bottom w:val="double" w:sz="6" w:space="1" w:color="auto"/>
        </w:pBdr>
        <w:jc w:val="both"/>
        <w:rPr>
          <w:rFonts w:ascii="Times New Roman" w:hAnsi="Times New Roman"/>
        </w:rPr>
      </w:pPr>
      <w:r w:rsidRPr="00FD5330">
        <w:rPr>
          <w:rFonts w:ascii="Times New Roman" w:hAnsi="Times New Roman"/>
          <w:b/>
          <w:u w:val="single"/>
        </w:rPr>
        <w:t>ITEM</w:t>
      </w:r>
      <w:r>
        <w:rPr>
          <w:rFonts w:ascii="Times New Roman" w:hAnsi="Times New Roman"/>
          <w:b/>
          <w:u w:val="single"/>
        </w:rPr>
        <w:t xml:space="preserve"> TOTALS</w:t>
      </w:r>
      <w:r>
        <w:rPr>
          <w:rFonts w:ascii="Times New Roman" w:hAnsi="Times New Roman"/>
          <w:b/>
        </w:rPr>
        <w:t>:  ____</w:t>
      </w:r>
      <w:proofErr w:type="gramStart"/>
      <w:r>
        <w:rPr>
          <w:rFonts w:ascii="Times New Roman" w:hAnsi="Times New Roman"/>
          <w:b/>
        </w:rPr>
        <w:t>_</w:t>
      </w:r>
      <w:r w:rsidR="004D19AD">
        <w:rPr>
          <w:rFonts w:ascii="Times New Roman" w:hAnsi="Times New Roman"/>
          <w:b/>
        </w:rPr>
        <w:t xml:space="preserve">  (</w:t>
      </w:r>
      <w:proofErr w:type="gramEnd"/>
      <w:r w:rsidR="004D19AD">
        <w:rPr>
          <w:rFonts w:ascii="Times New Roman" w:hAnsi="Times New Roman"/>
          <w:b/>
        </w:rPr>
        <w:t>Each “y” is worth 1 point; each “p” is worth ½ point)</w:t>
      </w:r>
    </w:p>
    <w:p w:rsidR="00281C37" w:rsidRDefault="004D19AD" w:rsidP="00BE5C67">
      <w:pPr>
        <w:pBdr>
          <w:bottom w:val="double" w:sz="6" w:space="1" w:color="auto"/>
        </w:pBdr>
        <w:jc w:val="both"/>
        <w:rPr>
          <w:rFonts w:ascii="Times New Roman" w:hAnsi="Times New Roman"/>
          <w:b/>
        </w:rPr>
      </w:pPr>
      <w:r w:rsidRPr="00FD5330">
        <w:rPr>
          <w:rFonts w:ascii="Times New Roman" w:hAnsi="Times New Roman"/>
          <w:b/>
          <w:u w:val="single"/>
        </w:rPr>
        <w:t>ITEM</w:t>
      </w:r>
      <w:r>
        <w:rPr>
          <w:rFonts w:ascii="Times New Roman" w:hAnsi="Times New Roman"/>
          <w:b/>
          <w:u w:val="single"/>
        </w:rPr>
        <w:t xml:space="preserve"> TOTALS / </w:t>
      </w:r>
      <w:proofErr w:type="gramStart"/>
      <w:r>
        <w:rPr>
          <w:rFonts w:ascii="Times New Roman" w:hAnsi="Times New Roman"/>
          <w:b/>
          <w:u w:val="single"/>
        </w:rPr>
        <w:t xml:space="preserve">6 </w:t>
      </w:r>
      <w:r>
        <w:rPr>
          <w:rFonts w:ascii="Times New Roman" w:hAnsi="Times New Roman"/>
          <w:b/>
        </w:rPr>
        <w:t xml:space="preserve"> =</w:t>
      </w:r>
      <w:proofErr w:type="gramEnd"/>
      <w:r>
        <w:rPr>
          <w:rFonts w:ascii="Times New Roman" w:hAnsi="Times New Roman"/>
          <w:b/>
        </w:rPr>
        <w:t xml:space="preserve"> _____</w:t>
      </w:r>
      <w:r w:rsidR="004025C9">
        <w:rPr>
          <w:rFonts w:ascii="Times New Roman" w:hAnsi="Times New Roman"/>
          <w:b/>
        </w:rPr>
        <w:t xml:space="preserve"> contributes to your “Final Project Points”</w:t>
      </w:r>
    </w:p>
    <w:p w:rsidR="004D19AD" w:rsidRDefault="004D19AD" w:rsidP="00BE5C67">
      <w:pPr>
        <w:pBdr>
          <w:bottom w:val="double" w:sz="6" w:space="1" w:color="auto"/>
        </w:pBdr>
        <w:jc w:val="both"/>
        <w:rPr>
          <w:rFonts w:ascii="Times New Roman" w:hAnsi="Times New Roman"/>
          <w:b/>
        </w:rPr>
      </w:pPr>
    </w:p>
    <w:p w:rsidR="00281C37" w:rsidRDefault="00465B00" w:rsidP="00465B00">
      <w:pPr>
        <w:pBdr>
          <w:bottom w:val="double" w:sz="6" w:space="1" w:color="auto"/>
        </w:pBdr>
        <w:jc w:val="center"/>
        <w:rPr>
          <w:rFonts w:ascii="Times New Roman" w:hAnsi="Times New Roman"/>
          <w:b/>
        </w:rPr>
      </w:pPr>
      <w:r w:rsidRPr="00281C37">
        <w:rPr>
          <w:rFonts w:ascii="Times New Roman" w:hAnsi="Times New Roman"/>
          <w:b/>
          <w:color w:val="FF0000"/>
          <w:sz w:val="22"/>
          <w:szCs w:val="22"/>
        </w:rPr>
        <w:t>FP ITEM</w:t>
      </w:r>
      <w:r>
        <w:rPr>
          <w:rFonts w:ascii="Times New Roman" w:hAnsi="Times New Roman"/>
          <w:b/>
          <w:color w:val="FF0000"/>
          <w:sz w:val="22"/>
          <w:szCs w:val="22"/>
        </w:rPr>
        <w:t>S</w:t>
      </w:r>
    </w:p>
    <w:p w:rsidR="00281C37" w:rsidRDefault="00281C37" w:rsidP="00BE5C67">
      <w:pPr>
        <w:pBdr>
          <w:bottom w:val="double" w:sz="6" w:space="1" w:color="auto"/>
        </w:pBdr>
        <w:jc w:val="both"/>
        <w:rPr>
          <w:rFonts w:ascii="Times New Roman" w:hAnsi="Times New Roman"/>
          <w:b/>
        </w:rPr>
      </w:pPr>
    </w:p>
    <w:p w:rsidR="00281C37" w:rsidRPr="00281C37" w:rsidRDefault="00281C37" w:rsidP="00281C37">
      <w:pPr>
        <w:pBdr>
          <w:bottom w:val="double" w:sz="6" w:space="1" w:color="auto"/>
        </w:pBdr>
        <w:jc w:val="both"/>
        <w:rPr>
          <w:rFonts w:ascii="Times New Roman" w:hAnsi="Times New Roman"/>
          <w:b/>
          <w:color w:val="FF0000"/>
        </w:rPr>
      </w:pPr>
      <w:r w:rsidRPr="00281C37">
        <w:rPr>
          <w:rFonts w:ascii="Times New Roman" w:hAnsi="Times New Roman"/>
          <w:b/>
          <w:color w:val="FF0000"/>
          <w:sz w:val="22"/>
          <w:szCs w:val="22"/>
        </w:rPr>
        <w:t xml:space="preserve">FP ITEM#1: ___ </w:t>
      </w:r>
      <w:r>
        <w:rPr>
          <w:rFonts w:ascii="Times New Roman" w:hAnsi="Times New Roman"/>
          <w:b/>
          <w:color w:val="FF0000"/>
          <w:sz w:val="22"/>
          <w:szCs w:val="22"/>
        </w:rPr>
        <w:t xml:space="preserve">  </w:t>
      </w:r>
      <w:r w:rsidRPr="00281C37">
        <w:rPr>
          <w:rFonts w:ascii="Times New Roman" w:hAnsi="Times New Roman"/>
          <w:b/>
          <w:color w:val="FF0000"/>
          <w:sz w:val="22"/>
          <w:szCs w:val="22"/>
        </w:rPr>
        <w:t>FP ITEM#2: __</w:t>
      </w:r>
      <w:proofErr w:type="gramStart"/>
      <w:r w:rsidRPr="00281C37">
        <w:rPr>
          <w:rFonts w:ascii="Times New Roman" w:hAnsi="Times New Roman"/>
          <w:b/>
          <w:color w:val="FF0000"/>
          <w:sz w:val="22"/>
          <w:szCs w:val="22"/>
        </w:rPr>
        <w:t xml:space="preserve">_ </w:t>
      </w:r>
      <w:r w:rsidR="00016B0F">
        <w:rPr>
          <w:rFonts w:ascii="Times New Roman" w:hAnsi="Times New Roman"/>
          <w:b/>
          <w:color w:val="FF0000"/>
          <w:sz w:val="22"/>
          <w:szCs w:val="22"/>
        </w:rPr>
        <w:t xml:space="preserve"> </w:t>
      </w:r>
      <w:r w:rsidRPr="00281C37">
        <w:rPr>
          <w:rFonts w:ascii="Times New Roman" w:hAnsi="Times New Roman"/>
          <w:b/>
          <w:color w:val="FF0000"/>
          <w:sz w:val="22"/>
          <w:szCs w:val="22"/>
        </w:rPr>
        <w:t>FP</w:t>
      </w:r>
      <w:proofErr w:type="gramEnd"/>
      <w:r w:rsidRPr="00281C37">
        <w:rPr>
          <w:rFonts w:ascii="Times New Roman" w:hAnsi="Times New Roman"/>
          <w:b/>
          <w:color w:val="FF0000"/>
          <w:sz w:val="22"/>
          <w:szCs w:val="22"/>
        </w:rPr>
        <w:t xml:space="preserve"> ITEM#3: ___ </w:t>
      </w:r>
      <w:r>
        <w:rPr>
          <w:rFonts w:ascii="Times New Roman" w:hAnsi="Times New Roman"/>
          <w:b/>
          <w:color w:val="FF0000"/>
          <w:sz w:val="22"/>
          <w:szCs w:val="22"/>
        </w:rPr>
        <w:t xml:space="preserve">  </w:t>
      </w:r>
      <w:r w:rsidRPr="00281C37">
        <w:rPr>
          <w:rFonts w:ascii="Times New Roman" w:hAnsi="Times New Roman"/>
          <w:b/>
          <w:color w:val="FF0000"/>
          <w:sz w:val="22"/>
          <w:szCs w:val="22"/>
        </w:rPr>
        <w:t>FP ITEM#4: ___ FP ITEM#5:</w:t>
      </w:r>
      <w:r w:rsidRPr="00281C37">
        <w:rPr>
          <w:rFonts w:ascii="Times New Roman" w:hAnsi="Times New Roman"/>
          <w:b/>
          <w:color w:val="FF0000"/>
        </w:rPr>
        <w:t xml:space="preserve"> ___</w:t>
      </w:r>
    </w:p>
    <w:p w:rsidR="00281C37" w:rsidRPr="00281C37" w:rsidRDefault="00281C37" w:rsidP="00281C37">
      <w:pPr>
        <w:pBdr>
          <w:bottom w:val="double" w:sz="6" w:space="1" w:color="auto"/>
        </w:pBdr>
        <w:jc w:val="both"/>
        <w:rPr>
          <w:rFonts w:ascii="Times New Roman" w:hAnsi="Times New Roman"/>
          <w:b/>
          <w:color w:val="FF0000"/>
        </w:rPr>
      </w:pPr>
      <w:r w:rsidRPr="00281C37">
        <w:rPr>
          <w:rFonts w:ascii="Times New Roman" w:hAnsi="Times New Roman"/>
          <w:b/>
          <w:color w:val="FF0000"/>
          <w:sz w:val="22"/>
          <w:szCs w:val="22"/>
        </w:rPr>
        <w:t>FP</w:t>
      </w:r>
      <w:r>
        <w:rPr>
          <w:rFonts w:ascii="Times New Roman" w:hAnsi="Times New Roman"/>
          <w:b/>
          <w:color w:val="FF0000"/>
          <w:sz w:val="22"/>
          <w:szCs w:val="22"/>
        </w:rPr>
        <w:t xml:space="preserve"> ITEM#6</w:t>
      </w:r>
      <w:r w:rsidRPr="00281C37">
        <w:rPr>
          <w:rFonts w:ascii="Times New Roman" w:hAnsi="Times New Roman"/>
          <w:b/>
          <w:color w:val="FF0000"/>
          <w:sz w:val="22"/>
          <w:szCs w:val="22"/>
        </w:rPr>
        <w:t xml:space="preserve">: ___ </w:t>
      </w:r>
      <w:r>
        <w:rPr>
          <w:rFonts w:ascii="Times New Roman" w:hAnsi="Times New Roman"/>
          <w:b/>
          <w:color w:val="FF0000"/>
          <w:sz w:val="22"/>
          <w:szCs w:val="22"/>
        </w:rPr>
        <w:t xml:space="preserve">  </w:t>
      </w:r>
      <w:r w:rsidRPr="00281C37">
        <w:rPr>
          <w:rFonts w:ascii="Times New Roman" w:hAnsi="Times New Roman"/>
          <w:b/>
          <w:color w:val="FF0000"/>
          <w:sz w:val="22"/>
          <w:szCs w:val="22"/>
        </w:rPr>
        <w:t>FP ITEM#</w:t>
      </w:r>
      <w:r>
        <w:rPr>
          <w:rFonts w:ascii="Times New Roman" w:hAnsi="Times New Roman"/>
          <w:b/>
          <w:color w:val="FF0000"/>
          <w:sz w:val="22"/>
          <w:szCs w:val="22"/>
        </w:rPr>
        <w:t>7</w:t>
      </w:r>
      <w:r w:rsidRPr="00281C37">
        <w:rPr>
          <w:rFonts w:ascii="Times New Roman" w:hAnsi="Times New Roman"/>
          <w:b/>
          <w:color w:val="FF0000"/>
          <w:sz w:val="22"/>
          <w:szCs w:val="22"/>
        </w:rPr>
        <w:t xml:space="preserve">: ___ </w:t>
      </w:r>
      <w:r>
        <w:rPr>
          <w:rFonts w:ascii="Times New Roman" w:hAnsi="Times New Roman"/>
          <w:b/>
          <w:color w:val="FF0000"/>
          <w:sz w:val="22"/>
          <w:szCs w:val="22"/>
        </w:rPr>
        <w:t xml:space="preserve">  </w:t>
      </w:r>
      <w:r w:rsidRPr="00281C37">
        <w:rPr>
          <w:rFonts w:ascii="Times New Roman" w:hAnsi="Times New Roman"/>
          <w:b/>
          <w:color w:val="FF0000"/>
          <w:sz w:val="22"/>
          <w:szCs w:val="22"/>
        </w:rPr>
        <w:t>FP ITEM#</w:t>
      </w:r>
      <w:r>
        <w:rPr>
          <w:rFonts w:ascii="Times New Roman" w:hAnsi="Times New Roman"/>
          <w:b/>
          <w:color w:val="FF0000"/>
          <w:sz w:val="22"/>
          <w:szCs w:val="22"/>
        </w:rPr>
        <w:t>8</w:t>
      </w:r>
      <w:r w:rsidRPr="00281C37">
        <w:rPr>
          <w:rFonts w:ascii="Times New Roman" w:hAnsi="Times New Roman"/>
          <w:b/>
          <w:color w:val="FF0000"/>
          <w:sz w:val="22"/>
          <w:szCs w:val="22"/>
        </w:rPr>
        <w:t xml:space="preserve">: ___ </w:t>
      </w:r>
      <w:r>
        <w:rPr>
          <w:rFonts w:ascii="Times New Roman" w:hAnsi="Times New Roman"/>
          <w:b/>
          <w:color w:val="FF0000"/>
          <w:sz w:val="22"/>
          <w:szCs w:val="22"/>
        </w:rPr>
        <w:t xml:space="preserve">  </w:t>
      </w:r>
      <w:r w:rsidRPr="00281C37">
        <w:rPr>
          <w:rFonts w:ascii="Times New Roman" w:hAnsi="Times New Roman"/>
          <w:b/>
          <w:color w:val="FF0000"/>
          <w:sz w:val="22"/>
          <w:szCs w:val="22"/>
        </w:rPr>
        <w:t>FP ITEM#</w:t>
      </w:r>
      <w:r>
        <w:rPr>
          <w:rFonts w:ascii="Times New Roman" w:hAnsi="Times New Roman"/>
          <w:b/>
          <w:color w:val="FF0000"/>
          <w:sz w:val="22"/>
          <w:szCs w:val="22"/>
        </w:rPr>
        <w:t>9</w:t>
      </w:r>
      <w:r w:rsidRPr="00281C37">
        <w:rPr>
          <w:rFonts w:ascii="Times New Roman" w:hAnsi="Times New Roman"/>
          <w:b/>
          <w:color w:val="FF0000"/>
          <w:sz w:val="22"/>
          <w:szCs w:val="22"/>
        </w:rPr>
        <w:t>: ___ FP ITEM#</w:t>
      </w:r>
      <w:r>
        <w:rPr>
          <w:rFonts w:ascii="Times New Roman" w:hAnsi="Times New Roman"/>
          <w:b/>
          <w:color w:val="FF0000"/>
          <w:sz w:val="22"/>
          <w:szCs w:val="22"/>
        </w:rPr>
        <w:t>10</w:t>
      </w:r>
      <w:r w:rsidRPr="00281C37">
        <w:rPr>
          <w:rFonts w:ascii="Times New Roman" w:hAnsi="Times New Roman"/>
          <w:b/>
          <w:color w:val="FF0000"/>
          <w:sz w:val="22"/>
          <w:szCs w:val="22"/>
        </w:rPr>
        <w:t>:</w:t>
      </w:r>
      <w:r w:rsidRPr="00281C37">
        <w:rPr>
          <w:rFonts w:ascii="Times New Roman" w:hAnsi="Times New Roman"/>
          <w:b/>
          <w:color w:val="FF0000"/>
        </w:rPr>
        <w:t xml:space="preserve"> ___</w:t>
      </w:r>
    </w:p>
    <w:p w:rsidR="00281C37" w:rsidRPr="00281C37" w:rsidRDefault="00281C37" w:rsidP="00281C37">
      <w:pPr>
        <w:pBdr>
          <w:bottom w:val="double" w:sz="6" w:space="1" w:color="auto"/>
        </w:pBdr>
        <w:jc w:val="both"/>
        <w:rPr>
          <w:rFonts w:ascii="Times New Roman" w:hAnsi="Times New Roman"/>
          <w:b/>
          <w:color w:val="FF0000"/>
        </w:rPr>
      </w:pPr>
      <w:r w:rsidRPr="00281C37">
        <w:rPr>
          <w:rFonts w:ascii="Times New Roman" w:hAnsi="Times New Roman"/>
          <w:b/>
          <w:color w:val="FF0000"/>
          <w:sz w:val="22"/>
          <w:szCs w:val="22"/>
        </w:rPr>
        <w:t>FP ITEM#1</w:t>
      </w:r>
      <w:r>
        <w:rPr>
          <w:rFonts w:ascii="Times New Roman" w:hAnsi="Times New Roman"/>
          <w:b/>
          <w:color w:val="FF0000"/>
          <w:sz w:val="22"/>
          <w:szCs w:val="22"/>
        </w:rPr>
        <w:t>1</w:t>
      </w:r>
      <w:r w:rsidRPr="00281C37">
        <w:rPr>
          <w:rFonts w:ascii="Times New Roman" w:hAnsi="Times New Roman"/>
          <w:b/>
          <w:color w:val="FF0000"/>
          <w:sz w:val="22"/>
          <w:szCs w:val="22"/>
        </w:rPr>
        <w:t>: ___ FP ITEM#</w:t>
      </w:r>
      <w:r>
        <w:rPr>
          <w:rFonts w:ascii="Times New Roman" w:hAnsi="Times New Roman"/>
          <w:b/>
          <w:color w:val="FF0000"/>
          <w:sz w:val="22"/>
          <w:szCs w:val="22"/>
        </w:rPr>
        <w:t>1</w:t>
      </w:r>
      <w:r w:rsidRPr="00281C37">
        <w:rPr>
          <w:rFonts w:ascii="Times New Roman" w:hAnsi="Times New Roman"/>
          <w:b/>
          <w:color w:val="FF0000"/>
          <w:sz w:val="22"/>
          <w:szCs w:val="22"/>
        </w:rPr>
        <w:t>2: ___ FP ITEM#</w:t>
      </w:r>
      <w:r>
        <w:rPr>
          <w:rFonts w:ascii="Times New Roman" w:hAnsi="Times New Roman"/>
          <w:b/>
          <w:color w:val="FF0000"/>
          <w:sz w:val="22"/>
          <w:szCs w:val="22"/>
        </w:rPr>
        <w:t>1</w:t>
      </w:r>
      <w:r w:rsidRPr="00281C37">
        <w:rPr>
          <w:rFonts w:ascii="Times New Roman" w:hAnsi="Times New Roman"/>
          <w:b/>
          <w:color w:val="FF0000"/>
          <w:sz w:val="22"/>
          <w:szCs w:val="22"/>
        </w:rPr>
        <w:t>3: ___ FP ITEM#</w:t>
      </w:r>
      <w:r>
        <w:rPr>
          <w:rFonts w:ascii="Times New Roman" w:hAnsi="Times New Roman"/>
          <w:b/>
          <w:color w:val="FF0000"/>
          <w:sz w:val="22"/>
          <w:szCs w:val="22"/>
        </w:rPr>
        <w:t>1</w:t>
      </w:r>
      <w:r w:rsidRPr="00281C37">
        <w:rPr>
          <w:rFonts w:ascii="Times New Roman" w:hAnsi="Times New Roman"/>
          <w:b/>
          <w:color w:val="FF0000"/>
          <w:sz w:val="22"/>
          <w:szCs w:val="22"/>
        </w:rPr>
        <w:t>4</w:t>
      </w:r>
      <w:r>
        <w:rPr>
          <w:rFonts w:ascii="Times New Roman" w:hAnsi="Times New Roman"/>
          <w:b/>
          <w:color w:val="FF0000"/>
          <w:sz w:val="22"/>
          <w:szCs w:val="22"/>
        </w:rPr>
        <w:t>:</w:t>
      </w:r>
      <w:r w:rsidRPr="00281C37">
        <w:rPr>
          <w:rFonts w:ascii="Times New Roman" w:hAnsi="Times New Roman"/>
          <w:b/>
          <w:color w:val="FF0000"/>
          <w:sz w:val="22"/>
          <w:szCs w:val="22"/>
        </w:rPr>
        <w:t>___FP ITEM#</w:t>
      </w:r>
      <w:r>
        <w:rPr>
          <w:rFonts w:ascii="Times New Roman" w:hAnsi="Times New Roman"/>
          <w:b/>
          <w:color w:val="FF0000"/>
          <w:sz w:val="22"/>
          <w:szCs w:val="22"/>
        </w:rPr>
        <w:t>1</w:t>
      </w:r>
      <w:r w:rsidRPr="00281C37">
        <w:rPr>
          <w:rFonts w:ascii="Times New Roman" w:hAnsi="Times New Roman"/>
          <w:b/>
          <w:color w:val="FF0000"/>
          <w:sz w:val="22"/>
          <w:szCs w:val="22"/>
        </w:rPr>
        <w:t>5:</w:t>
      </w:r>
      <w:r w:rsidRPr="00281C37">
        <w:rPr>
          <w:rFonts w:ascii="Times New Roman" w:hAnsi="Times New Roman"/>
          <w:b/>
          <w:color w:val="FF0000"/>
        </w:rPr>
        <w:t xml:space="preserve"> ___</w:t>
      </w:r>
    </w:p>
    <w:p w:rsidR="00281C37" w:rsidRPr="00281C37" w:rsidRDefault="00281C37" w:rsidP="00281C37">
      <w:pPr>
        <w:pBdr>
          <w:bottom w:val="double" w:sz="6" w:space="1" w:color="auto"/>
        </w:pBdr>
        <w:jc w:val="both"/>
        <w:rPr>
          <w:rFonts w:ascii="Times New Roman" w:hAnsi="Times New Roman"/>
          <w:b/>
          <w:color w:val="FF0000"/>
        </w:rPr>
      </w:pPr>
      <w:r w:rsidRPr="00281C37">
        <w:rPr>
          <w:rFonts w:ascii="Times New Roman" w:hAnsi="Times New Roman"/>
          <w:b/>
          <w:color w:val="FF0000"/>
          <w:sz w:val="22"/>
          <w:szCs w:val="22"/>
        </w:rPr>
        <w:t>FP ITEM#1</w:t>
      </w:r>
      <w:r>
        <w:rPr>
          <w:rFonts w:ascii="Times New Roman" w:hAnsi="Times New Roman"/>
          <w:b/>
          <w:color w:val="FF0000"/>
          <w:sz w:val="22"/>
          <w:szCs w:val="22"/>
        </w:rPr>
        <w:t>6</w:t>
      </w:r>
      <w:r w:rsidRPr="00281C37">
        <w:rPr>
          <w:rFonts w:ascii="Times New Roman" w:hAnsi="Times New Roman"/>
          <w:b/>
          <w:color w:val="FF0000"/>
          <w:sz w:val="22"/>
          <w:szCs w:val="22"/>
        </w:rPr>
        <w:t>: ___ FP ITEM#</w:t>
      </w:r>
      <w:r>
        <w:rPr>
          <w:rFonts w:ascii="Times New Roman" w:hAnsi="Times New Roman"/>
          <w:b/>
          <w:color w:val="FF0000"/>
          <w:sz w:val="22"/>
          <w:szCs w:val="22"/>
        </w:rPr>
        <w:t>17</w:t>
      </w:r>
      <w:r w:rsidRPr="00281C37">
        <w:rPr>
          <w:rFonts w:ascii="Times New Roman" w:hAnsi="Times New Roman"/>
          <w:b/>
          <w:color w:val="FF0000"/>
          <w:sz w:val="22"/>
          <w:szCs w:val="22"/>
        </w:rPr>
        <w:t>: ___ FP ITEM#</w:t>
      </w:r>
      <w:r>
        <w:rPr>
          <w:rFonts w:ascii="Times New Roman" w:hAnsi="Times New Roman"/>
          <w:b/>
          <w:color w:val="FF0000"/>
          <w:sz w:val="22"/>
          <w:szCs w:val="22"/>
        </w:rPr>
        <w:t>18</w:t>
      </w:r>
      <w:r w:rsidRPr="00281C37">
        <w:rPr>
          <w:rFonts w:ascii="Times New Roman" w:hAnsi="Times New Roman"/>
          <w:b/>
          <w:color w:val="FF0000"/>
          <w:sz w:val="22"/>
          <w:szCs w:val="22"/>
        </w:rPr>
        <w:t>: ___ FP ITEM#</w:t>
      </w:r>
      <w:r>
        <w:rPr>
          <w:rFonts w:ascii="Times New Roman" w:hAnsi="Times New Roman"/>
          <w:b/>
          <w:color w:val="FF0000"/>
          <w:sz w:val="22"/>
          <w:szCs w:val="22"/>
        </w:rPr>
        <w:t>19:</w:t>
      </w:r>
      <w:r w:rsidRPr="00281C37">
        <w:rPr>
          <w:rFonts w:ascii="Times New Roman" w:hAnsi="Times New Roman"/>
          <w:b/>
          <w:color w:val="FF0000"/>
          <w:sz w:val="22"/>
          <w:szCs w:val="22"/>
        </w:rPr>
        <w:t>___FP ITEM#</w:t>
      </w:r>
      <w:r>
        <w:rPr>
          <w:rFonts w:ascii="Times New Roman" w:hAnsi="Times New Roman"/>
          <w:b/>
          <w:color w:val="FF0000"/>
          <w:sz w:val="22"/>
          <w:szCs w:val="22"/>
        </w:rPr>
        <w:t>20</w:t>
      </w:r>
      <w:r w:rsidRPr="00281C37">
        <w:rPr>
          <w:rFonts w:ascii="Times New Roman" w:hAnsi="Times New Roman"/>
          <w:b/>
          <w:color w:val="FF0000"/>
          <w:sz w:val="22"/>
          <w:szCs w:val="22"/>
        </w:rPr>
        <w:t>:</w:t>
      </w:r>
      <w:r w:rsidRPr="00281C37">
        <w:rPr>
          <w:rFonts w:ascii="Times New Roman" w:hAnsi="Times New Roman"/>
          <w:b/>
          <w:color w:val="FF0000"/>
        </w:rPr>
        <w:t xml:space="preserve"> ___</w:t>
      </w:r>
    </w:p>
    <w:p w:rsidR="00C23391" w:rsidRPr="00C23391" w:rsidRDefault="00C23391" w:rsidP="00C23391">
      <w:pPr>
        <w:pBdr>
          <w:bottom w:val="double" w:sz="6" w:space="1" w:color="auto"/>
        </w:pBdr>
        <w:jc w:val="center"/>
        <w:rPr>
          <w:rFonts w:ascii="Times New Roman" w:hAnsi="Times New Roman"/>
          <w:b/>
          <w:color w:val="FF0000"/>
        </w:rPr>
      </w:pPr>
      <w:r>
        <w:rPr>
          <w:rFonts w:ascii="Times New Roman" w:hAnsi="Times New Roman"/>
          <w:b/>
          <w:color w:val="FF0000"/>
        </w:rPr>
        <w:t xml:space="preserve"># </w:t>
      </w:r>
      <w:proofErr w:type="gramStart"/>
      <w:r>
        <w:rPr>
          <w:rFonts w:ascii="Times New Roman" w:hAnsi="Times New Roman"/>
          <w:b/>
          <w:color w:val="FF0000"/>
        </w:rPr>
        <w:t>of</w:t>
      </w:r>
      <w:proofErr w:type="gramEnd"/>
      <w:r>
        <w:rPr>
          <w:rFonts w:ascii="Times New Roman" w:hAnsi="Times New Roman"/>
          <w:b/>
          <w:color w:val="FF0000"/>
        </w:rPr>
        <w:t xml:space="preserve"> </w:t>
      </w:r>
      <w:r w:rsidRPr="00C23391">
        <w:rPr>
          <w:rFonts w:ascii="Times New Roman" w:hAnsi="Times New Roman"/>
          <w:b/>
          <w:color w:val="FF0000"/>
        </w:rPr>
        <w:t>y’s = ____      # of p’s =  ____</w:t>
      </w:r>
    </w:p>
    <w:p w:rsidR="005D268F" w:rsidRDefault="00281C37" w:rsidP="00281C37">
      <w:pPr>
        <w:pBdr>
          <w:bottom w:val="double" w:sz="6" w:space="1" w:color="auto"/>
        </w:pBdr>
        <w:jc w:val="both"/>
        <w:rPr>
          <w:rFonts w:ascii="Times New Roman" w:hAnsi="Times New Roman"/>
          <w:b/>
          <w:color w:val="FF0000"/>
        </w:rPr>
      </w:pPr>
      <w:r w:rsidRPr="00281C37">
        <w:rPr>
          <w:rFonts w:ascii="Times New Roman" w:hAnsi="Times New Roman"/>
          <w:b/>
          <w:color w:val="FF0000"/>
          <w:sz w:val="22"/>
          <w:szCs w:val="22"/>
        </w:rPr>
        <w:t>FP ITEM</w:t>
      </w:r>
      <w:r>
        <w:rPr>
          <w:rFonts w:ascii="Times New Roman" w:hAnsi="Times New Roman"/>
          <w:b/>
          <w:color w:val="FF0000"/>
          <w:sz w:val="22"/>
          <w:szCs w:val="22"/>
        </w:rPr>
        <w:t xml:space="preserve"> TOTALS: ____</w:t>
      </w:r>
      <w:proofErr w:type="gramStart"/>
      <w:r>
        <w:rPr>
          <w:rFonts w:ascii="Times New Roman" w:hAnsi="Times New Roman"/>
          <w:b/>
          <w:color w:val="FF0000"/>
          <w:sz w:val="22"/>
          <w:szCs w:val="22"/>
        </w:rPr>
        <w:t>_</w:t>
      </w:r>
      <w:r w:rsidR="006E10DF">
        <w:rPr>
          <w:rFonts w:ascii="Times New Roman" w:hAnsi="Times New Roman"/>
          <w:b/>
          <w:color w:val="FF0000"/>
          <w:sz w:val="22"/>
          <w:szCs w:val="22"/>
        </w:rPr>
        <w:t xml:space="preserve">  </w:t>
      </w:r>
      <w:r w:rsidR="006E10DF" w:rsidRPr="006E10DF">
        <w:rPr>
          <w:rFonts w:ascii="Times New Roman" w:hAnsi="Times New Roman"/>
          <w:b/>
          <w:color w:val="FF0000"/>
        </w:rPr>
        <w:t>(</w:t>
      </w:r>
      <w:proofErr w:type="gramEnd"/>
      <w:r w:rsidR="006E10DF" w:rsidRPr="006E10DF">
        <w:rPr>
          <w:rFonts w:ascii="Times New Roman" w:hAnsi="Times New Roman"/>
          <w:b/>
          <w:color w:val="FF0000"/>
        </w:rPr>
        <w:t xml:space="preserve">Each “y” is worth 1 </w:t>
      </w:r>
      <w:r w:rsidR="005D268F">
        <w:rPr>
          <w:rFonts w:ascii="Times New Roman" w:hAnsi="Times New Roman"/>
          <w:b/>
          <w:color w:val="FF0000"/>
        </w:rPr>
        <w:t>“Final Project Point</w:t>
      </w:r>
    </w:p>
    <w:p w:rsidR="00281C37" w:rsidRPr="006E10DF" w:rsidRDefault="005D268F" w:rsidP="005D268F">
      <w:pPr>
        <w:pBdr>
          <w:bottom w:val="double" w:sz="6" w:space="1" w:color="auto"/>
        </w:pBdr>
        <w:ind w:firstLine="720"/>
        <w:jc w:val="both"/>
        <w:rPr>
          <w:rFonts w:ascii="Times New Roman" w:hAnsi="Times New Roman"/>
          <w:b/>
          <w:color w:val="FF0000"/>
        </w:rPr>
      </w:pPr>
      <w:r>
        <w:rPr>
          <w:rFonts w:ascii="Times New Roman" w:hAnsi="Times New Roman"/>
          <w:b/>
          <w:color w:val="FF0000"/>
        </w:rPr>
        <w:t xml:space="preserve">                                  Each “p” is </w:t>
      </w:r>
      <w:r w:rsidR="006E10DF" w:rsidRPr="006E10DF">
        <w:rPr>
          <w:rFonts w:ascii="Times New Roman" w:hAnsi="Times New Roman"/>
          <w:b/>
          <w:color w:val="FF0000"/>
        </w:rPr>
        <w:t xml:space="preserve">worth ½ </w:t>
      </w:r>
      <w:r>
        <w:rPr>
          <w:rFonts w:ascii="Times New Roman" w:hAnsi="Times New Roman"/>
          <w:b/>
          <w:color w:val="FF0000"/>
        </w:rPr>
        <w:t>“Final Project Point</w:t>
      </w:r>
      <w:r w:rsidR="006E10DF" w:rsidRPr="006E10DF">
        <w:rPr>
          <w:rFonts w:ascii="Times New Roman" w:hAnsi="Times New Roman"/>
          <w:b/>
          <w:color w:val="FF0000"/>
        </w:rPr>
        <w:t>)</w:t>
      </w:r>
    </w:p>
    <w:p w:rsidR="00BE5C67" w:rsidRDefault="00BE5C67" w:rsidP="00BE5C67">
      <w:pPr>
        <w:pBdr>
          <w:bottom w:val="double" w:sz="6" w:space="1" w:color="auto"/>
        </w:pBdr>
        <w:jc w:val="both"/>
        <w:rPr>
          <w:rFonts w:ascii="Times New Roman" w:hAnsi="Times New Roman"/>
          <w:b/>
        </w:rPr>
      </w:pPr>
    </w:p>
    <w:p w:rsidR="00BE5C67" w:rsidRDefault="00465B00" w:rsidP="00465B00">
      <w:pPr>
        <w:pBdr>
          <w:bottom w:val="double" w:sz="6" w:space="1" w:color="auto"/>
        </w:pBdr>
        <w:jc w:val="center"/>
        <w:rPr>
          <w:rFonts w:ascii="Times New Roman" w:hAnsi="Times New Roman"/>
          <w:b/>
          <w:color w:val="0000FF"/>
        </w:rPr>
      </w:pPr>
      <w:r>
        <w:rPr>
          <w:rFonts w:ascii="Times New Roman" w:hAnsi="Times New Roman"/>
          <w:b/>
          <w:color w:val="0000FF"/>
        </w:rPr>
        <w:t>STARS</w:t>
      </w:r>
    </w:p>
    <w:p w:rsidR="00465B00" w:rsidRDefault="00465B00" w:rsidP="00BE5C67">
      <w:pPr>
        <w:pBdr>
          <w:bottom w:val="double" w:sz="6" w:space="1" w:color="auto"/>
        </w:pBdr>
        <w:jc w:val="both"/>
        <w:rPr>
          <w:rFonts w:ascii="Times New Roman" w:hAnsi="Times New Roman"/>
          <w:b/>
          <w:color w:val="0000FF"/>
        </w:rPr>
      </w:pPr>
    </w:p>
    <w:p w:rsidR="00BE5C67" w:rsidRDefault="00465B00" w:rsidP="00BE5C67">
      <w:pPr>
        <w:pBdr>
          <w:bottom w:val="double" w:sz="6" w:space="1" w:color="auto"/>
        </w:pBdr>
        <w:jc w:val="both"/>
        <w:rPr>
          <w:rFonts w:ascii="Times New Roman" w:hAnsi="Times New Roman"/>
          <w:b/>
          <w:color w:val="0000FF"/>
        </w:rPr>
      </w:pPr>
      <w:r>
        <w:rPr>
          <w:rFonts w:ascii="Times New Roman" w:hAnsi="Times New Roman"/>
          <w:b/>
          <w:color w:val="0000FF"/>
        </w:rPr>
        <w:t>#1_ #2_ #3_ #4_ #5_ #6_ #7_ #8_ #9_ #10_ #11_ #12_ #13_ #14_ #15_ #16_ #17_ #18_ #19_ #20_ #21_ #22_ #23_ #24_ #25_ #A_ #B_ #C_ #D_ #E_ #F_ #G_ #H_ #I_ #J_ #K_ #L_ #M_ #N_ #</w:t>
      </w:r>
      <w:proofErr w:type="spellStart"/>
      <w:r>
        <w:rPr>
          <w:rFonts w:ascii="Times New Roman" w:hAnsi="Times New Roman"/>
          <w:b/>
          <w:color w:val="0000FF"/>
        </w:rPr>
        <w:t>O</w:t>
      </w:r>
      <w:proofErr w:type="spellEnd"/>
      <w:r>
        <w:rPr>
          <w:rFonts w:ascii="Times New Roman" w:hAnsi="Times New Roman"/>
          <w:b/>
          <w:color w:val="0000FF"/>
        </w:rPr>
        <w:t xml:space="preserve">_ #P_ #Q_ #R_ #S_ #T_ #U_ #V_ #W_ #X_ #Y_ #Z_ #AA_ #BB_ #CC_ #DD_ #EE_ #FF_ #GG_ #HH_ #II_ </w:t>
      </w:r>
    </w:p>
    <w:p w:rsidR="00465B00" w:rsidRDefault="00465B00" w:rsidP="00BE5C67">
      <w:pPr>
        <w:pBdr>
          <w:bottom w:val="double" w:sz="6" w:space="1" w:color="auto"/>
        </w:pBdr>
        <w:jc w:val="both"/>
        <w:rPr>
          <w:rFonts w:ascii="Times New Roman" w:hAnsi="Times New Roman"/>
          <w:b/>
          <w:color w:val="0000FF"/>
        </w:rPr>
      </w:pPr>
    </w:p>
    <w:p w:rsidR="00465B00" w:rsidRDefault="00465B00" w:rsidP="00C23391">
      <w:pPr>
        <w:pBdr>
          <w:bottom w:val="double" w:sz="6" w:space="1" w:color="auto"/>
        </w:pBdr>
        <w:jc w:val="center"/>
        <w:rPr>
          <w:rFonts w:ascii="Times New Roman" w:hAnsi="Times New Roman"/>
          <w:b/>
        </w:rPr>
      </w:pPr>
      <w:r>
        <w:rPr>
          <w:rFonts w:ascii="Times New Roman" w:hAnsi="Times New Roman"/>
          <w:b/>
          <w:color w:val="0000FF"/>
        </w:rPr>
        <w:t>STARS TOTALS: ____</w:t>
      </w:r>
      <w:proofErr w:type="gramStart"/>
      <w:r>
        <w:rPr>
          <w:rFonts w:ascii="Times New Roman" w:hAnsi="Times New Roman"/>
          <w:b/>
          <w:color w:val="0000FF"/>
        </w:rPr>
        <w:t>_</w:t>
      </w:r>
      <w:r w:rsidR="006E10DF">
        <w:rPr>
          <w:rFonts w:ascii="Times New Roman" w:hAnsi="Times New Roman"/>
          <w:b/>
          <w:color w:val="0000FF"/>
        </w:rPr>
        <w:t xml:space="preserve">  </w:t>
      </w:r>
      <w:r w:rsidR="00C23391">
        <w:rPr>
          <w:rFonts w:ascii="Times New Roman" w:hAnsi="Times New Roman"/>
          <w:b/>
          <w:color w:val="0000FF"/>
        </w:rPr>
        <w:t>(</w:t>
      </w:r>
      <w:proofErr w:type="gramEnd"/>
      <w:r w:rsidR="00C23391">
        <w:rPr>
          <w:rFonts w:ascii="Times New Roman" w:hAnsi="Times New Roman"/>
          <w:b/>
          <w:color w:val="0000FF"/>
        </w:rPr>
        <w:t>Unless otherwise noted by you, e</w:t>
      </w:r>
      <w:r w:rsidR="006E10DF" w:rsidRPr="006E10DF">
        <w:rPr>
          <w:rFonts w:ascii="Times New Roman" w:hAnsi="Times New Roman"/>
          <w:b/>
          <w:color w:val="0000FF"/>
        </w:rPr>
        <w:t xml:space="preserve">ach “y” is worth 1 </w:t>
      </w:r>
      <w:r w:rsidR="006E10DF">
        <w:rPr>
          <w:rFonts w:ascii="Times New Roman" w:hAnsi="Times New Roman"/>
          <w:b/>
          <w:color w:val="0000FF"/>
        </w:rPr>
        <w:t>STAR</w:t>
      </w:r>
      <w:r w:rsidR="00C23391">
        <w:rPr>
          <w:rFonts w:ascii="Times New Roman" w:hAnsi="Times New Roman"/>
          <w:b/>
          <w:color w:val="0000FF"/>
        </w:rPr>
        <w:t xml:space="preserve"> and</w:t>
      </w:r>
      <w:r w:rsidR="006E10DF">
        <w:rPr>
          <w:rFonts w:ascii="Times New Roman" w:hAnsi="Times New Roman"/>
          <w:b/>
          <w:color w:val="0000FF"/>
        </w:rPr>
        <w:t xml:space="preserve"> each “p” is worth ½ STAR</w:t>
      </w:r>
      <w:r w:rsidR="006E10DF" w:rsidRPr="006E10DF">
        <w:rPr>
          <w:rFonts w:ascii="Times New Roman" w:hAnsi="Times New Roman"/>
          <w:b/>
          <w:color w:val="0000FF"/>
        </w:rPr>
        <w:t>)</w:t>
      </w:r>
    </w:p>
    <w:p w:rsidR="006E10DF" w:rsidRPr="006E10DF" w:rsidRDefault="006E10DF" w:rsidP="00BE5C67">
      <w:pPr>
        <w:pBdr>
          <w:bottom w:val="double" w:sz="6" w:space="1" w:color="auto"/>
        </w:pBdr>
        <w:jc w:val="both"/>
        <w:rPr>
          <w:rFonts w:ascii="Times New Roman" w:hAnsi="Times New Roman"/>
          <w:b/>
          <w:color w:val="0000FF"/>
        </w:rPr>
      </w:pPr>
      <w:r>
        <w:rPr>
          <w:rFonts w:ascii="Times New Roman" w:hAnsi="Times New Roman"/>
          <w:b/>
          <w:color w:val="0000FF"/>
        </w:rPr>
        <w:t xml:space="preserve">NOTE: To get full STAR credit, need to have your STARS appear in your farewell </w:t>
      </w:r>
    </w:p>
    <w:p w:rsidR="00BE5C67" w:rsidRDefault="00BE5C67" w:rsidP="00BE5C67">
      <w:pPr>
        <w:pBdr>
          <w:bottom w:val="double" w:sz="6" w:space="1" w:color="auto"/>
        </w:pBdr>
        <w:jc w:val="both"/>
        <w:rPr>
          <w:rFonts w:ascii="Times New Roman" w:hAnsi="Times New Roman"/>
          <w:b/>
        </w:rPr>
      </w:pPr>
    </w:p>
    <w:p w:rsidR="001D7F2D" w:rsidRDefault="001D7F2D" w:rsidP="00BE5C67">
      <w:pPr>
        <w:pBdr>
          <w:bottom w:val="double" w:sz="6" w:space="1" w:color="auto"/>
        </w:pBdr>
        <w:jc w:val="both"/>
        <w:rPr>
          <w:rFonts w:ascii="Times New Roman" w:hAnsi="Times New Roman"/>
          <w:b/>
        </w:rPr>
      </w:pPr>
      <w:r>
        <w:rPr>
          <w:rFonts w:ascii="Times New Roman" w:hAnsi="Times New Roman"/>
          <w:b/>
        </w:rPr>
        <w:t>SPECIAL COMMENTS:</w:t>
      </w:r>
    </w:p>
    <w:p w:rsidR="006E10DF" w:rsidRDefault="006E10DF" w:rsidP="00BE5C67">
      <w:pPr>
        <w:pBdr>
          <w:bottom w:val="double" w:sz="6" w:space="1" w:color="auto"/>
        </w:pBdr>
        <w:jc w:val="both"/>
        <w:rPr>
          <w:rFonts w:ascii="Times New Roman" w:hAnsi="Times New Roman"/>
          <w:b/>
        </w:rPr>
      </w:pPr>
    </w:p>
    <w:p w:rsidR="006E10DF" w:rsidRDefault="006E10DF" w:rsidP="00BE5C67">
      <w:pPr>
        <w:pBdr>
          <w:bottom w:val="double" w:sz="6" w:space="1" w:color="auto"/>
        </w:pBdr>
        <w:jc w:val="both"/>
        <w:rPr>
          <w:rFonts w:ascii="Times New Roman" w:hAnsi="Times New Roman"/>
          <w:b/>
        </w:rPr>
      </w:pPr>
    </w:p>
    <w:p w:rsidR="000E5366" w:rsidRPr="005D268F" w:rsidRDefault="006E10DF" w:rsidP="00BE5C67">
      <w:pPr>
        <w:pBdr>
          <w:bottom w:val="double" w:sz="6" w:space="1" w:color="auto"/>
        </w:pBdr>
        <w:jc w:val="both"/>
        <w:rPr>
          <w:rFonts w:ascii="Times New Roman" w:hAnsi="Times New Roman"/>
          <w:b/>
        </w:rPr>
      </w:pPr>
      <w:r>
        <w:rPr>
          <w:rFonts w:ascii="Times New Roman" w:hAnsi="Times New Roman"/>
          <w:b/>
          <w:sz w:val="20"/>
        </w:rPr>
        <w:t>FINAL PROJEC</w:t>
      </w:r>
      <w:r w:rsidR="001D7F2D">
        <w:rPr>
          <w:rFonts w:ascii="Times New Roman" w:hAnsi="Times New Roman"/>
          <w:b/>
          <w:sz w:val="20"/>
        </w:rPr>
        <w:t>T</w:t>
      </w:r>
      <w:r>
        <w:rPr>
          <w:rFonts w:ascii="Times New Roman" w:hAnsi="Times New Roman"/>
          <w:b/>
          <w:sz w:val="20"/>
        </w:rPr>
        <w:t xml:space="preserve"> GRADE = Points from ITEMS/6 + </w:t>
      </w:r>
      <w:r w:rsidRPr="00016B0F">
        <w:rPr>
          <w:rFonts w:ascii="Times New Roman" w:hAnsi="Times New Roman"/>
          <w:b/>
          <w:color w:val="FF0000"/>
          <w:sz w:val="20"/>
        </w:rPr>
        <w:t xml:space="preserve">FP ITEMS </w:t>
      </w:r>
      <w:r>
        <w:rPr>
          <w:rFonts w:ascii="Times New Roman" w:hAnsi="Times New Roman"/>
          <w:b/>
          <w:sz w:val="20"/>
        </w:rPr>
        <w:t>+ Q-FACTOR, subject to a possible 5-point reduction if did not showcase the FINAL PROJECT PROGRESS DEMO</w:t>
      </w:r>
      <w:r w:rsidR="001D7F2D">
        <w:rPr>
          <w:rFonts w:ascii="Times New Roman" w:hAnsi="Times New Roman"/>
          <w:b/>
          <w:sz w:val="20"/>
        </w:rPr>
        <w:t xml:space="preserve"> on May 6</w:t>
      </w:r>
      <w:r>
        <w:rPr>
          <w:rFonts w:ascii="Times New Roman" w:hAnsi="Times New Roman"/>
          <w:b/>
          <w:sz w:val="20"/>
        </w:rPr>
        <w:t>.</w:t>
      </w:r>
    </w:p>
    <w:sectPr w:rsidR="000E5366" w:rsidRPr="005D268F" w:rsidSect="00D14818">
      <w:footerReference w:type="even" r:id="rId16"/>
      <w:footerReference w:type="default" r:id="rId17"/>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216" w:rsidRDefault="00820216">
      <w:r>
        <w:separator/>
      </w:r>
    </w:p>
  </w:endnote>
  <w:endnote w:type="continuationSeparator" w:id="0">
    <w:p w:rsidR="00820216" w:rsidRDefault="00820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9AD" w:rsidRDefault="004D19AD" w:rsidP="008C5E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D19AD" w:rsidRDefault="004D19A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9AD" w:rsidRDefault="004D19AD" w:rsidP="008C5E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205A">
      <w:rPr>
        <w:rStyle w:val="PageNumber"/>
        <w:noProof/>
      </w:rPr>
      <w:t>11</w:t>
    </w:r>
    <w:r>
      <w:rPr>
        <w:rStyle w:val="PageNumber"/>
      </w:rPr>
      <w:fldChar w:fldCharType="end"/>
    </w:r>
  </w:p>
  <w:p w:rsidR="004D19AD" w:rsidRDefault="004D19A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216" w:rsidRDefault="00820216">
      <w:r>
        <w:separator/>
      </w:r>
    </w:p>
  </w:footnote>
  <w:footnote w:type="continuationSeparator" w:id="0">
    <w:p w:rsidR="00820216" w:rsidRDefault="008202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11"/>
      <w:numFmt w:val="decimal"/>
      <w:lvlText w:val="%1"/>
      <w:lvlJc w:val="left"/>
      <w:pPr>
        <w:tabs>
          <w:tab w:val="num" w:pos="360"/>
        </w:tabs>
        <w:ind w:left="360" w:hanging="360"/>
      </w:pPr>
      <w:rPr>
        <w:rFonts w:hint="default"/>
        <w:b/>
      </w:rPr>
    </w:lvl>
  </w:abstractNum>
  <w:abstractNum w:abstractNumId="1">
    <w:nsid w:val="00000002"/>
    <w:multiLevelType w:val="singleLevel"/>
    <w:tmpl w:val="00000000"/>
    <w:lvl w:ilvl="0">
      <w:start w:val="1"/>
      <w:numFmt w:val="upperLetter"/>
      <w:lvlText w:val="%1."/>
      <w:lvlJc w:val="left"/>
      <w:pPr>
        <w:tabs>
          <w:tab w:val="num" w:pos="720"/>
        </w:tabs>
        <w:ind w:left="720" w:hanging="360"/>
      </w:pPr>
      <w:rPr>
        <w:rFonts w:hint="default"/>
      </w:rPr>
    </w:lvl>
  </w:abstractNum>
  <w:abstractNum w:abstractNumId="2">
    <w:nsid w:val="00000003"/>
    <w:multiLevelType w:val="singleLevel"/>
    <w:tmpl w:val="00000000"/>
    <w:lvl w:ilvl="0">
      <w:start w:val="1"/>
      <w:numFmt w:val="upperLetter"/>
      <w:lvlText w:val="%1."/>
      <w:lvlJc w:val="left"/>
      <w:pPr>
        <w:tabs>
          <w:tab w:val="num" w:pos="820"/>
        </w:tabs>
        <w:ind w:left="820" w:hanging="360"/>
      </w:pPr>
      <w:rPr>
        <w:rFonts w:hint="default"/>
      </w:rPr>
    </w:lvl>
  </w:abstractNum>
  <w:abstractNum w:abstractNumId="3">
    <w:nsid w:val="00000004"/>
    <w:multiLevelType w:val="singleLevel"/>
    <w:tmpl w:val="00000000"/>
    <w:lvl w:ilvl="0">
      <w:start w:val="1"/>
      <w:numFmt w:val="upperLetter"/>
      <w:lvlText w:val="%1."/>
      <w:lvlJc w:val="left"/>
      <w:pPr>
        <w:tabs>
          <w:tab w:val="num" w:pos="720"/>
        </w:tabs>
        <w:ind w:left="720" w:hanging="360"/>
      </w:pPr>
      <w:rPr>
        <w:rFonts w:hint="default"/>
      </w:rPr>
    </w:lvl>
  </w:abstractNum>
  <w:abstractNum w:abstractNumId="4">
    <w:nsid w:val="00000005"/>
    <w:multiLevelType w:val="singleLevel"/>
    <w:tmpl w:val="00000000"/>
    <w:lvl w:ilvl="0">
      <w:start w:val="1"/>
      <w:numFmt w:val="upperLetter"/>
      <w:lvlText w:val="%1."/>
      <w:lvlJc w:val="left"/>
      <w:pPr>
        <w:tabs>
          <w:tab w:val="num" w:pos="800"/>
        </w:tabs>
        <w:ind w:left="800" w:hanging="440"/>
      </w:pPr>
      <w:rPr>
        <w:rFonts w:hint="default"/>
        <w:b/>
      </w:rPr>
    </w:lvl>
  </w:abstractNum>
  <w:abstractNum w:abstractNumId="5">
    <w:nsid w:val="00000006"/>
    <w:multiLevelType w:val="singleLevel"/>
    <w:tmpl w:val="00000000"/>
    <w:lvl w:ilvl="0">
      <w:start w:val="1"/>
      <w:numFmt w:val="upperLetter"/>
      <w:lvlText w:val="%1."/>
      <w:lvlJc w:val="left"/>
      <w:pPr>
        <w:tabs>
          <w:tab w:val="num" w:pos="720"/>
        </w:tabs>
        <w:ind w:left="720" w:hanging="360"/>
      </w:pPr>
      <w:rPr>
        <w:rFonts w:hint="default"/>
      </w:rPr>
    </w:lvl>
  </w:abstractNum>
  <w:abstractNum w:abstractNumId="6">
    <w:nsid w:val="0000000D"/>
    <w:multiLevelType w:val="singleLevel"/>
    <w:tmpl w:val="00000000"/>
    <w:lvl w:ilvl="0">
      <w:start w:val="1"/>
      <w:numFmt w:val="upperLetter"/>
      <w:lvlText w:val="%1."/>
      <w:lvlJc w:val="left"/>
      <w:pPr>
        <w:tabs>
          <w:tab w:val="num" w:pos="720"/>
        </w:tabs>
        <w:ind w:left="720" w:hanging="360"/>
      </w:pPr>
      <w:rPr>
        <w:rFonts w:hint="default"/>
      </w:rPr>
    </w:lvl>
  </w:abstractNum>
  <w:abstractNum w:abstractNumId="7">
    <w:nsid w:val="02F23B29"/>
    <w:multiLevelType w:val="hybridMultilevel"/>
    <w:tmpl w:val="205853EE"/>
    <w:lvl w:ilvl="0" w:tplc="A4EEEF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8F408F"/>
    <w:multiLevelType w:val="hybridMultilevel"/>
    <w:tmpl w:val="28EA21FA"/>
    <w:lvl w:ilvl="0" w:tplc="99EA4792">
      <w:start w:val="19"/>
      <w:numFmt w:val="bullet"/>
      <w:lvlText w:val=""/>
      <w:lvlJc w:val="left"/>
      <w:pPr>
        <w:ind w:left="1125" w:hanging="360"/>
      </w:pPr>
      <w:rPr>
        <w:rFonts w:ascii="Symbol" w:eastAsia="Times" w:hAnsi="Symbol" w:cs="Times New Roman"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9">
    <w:nsid w:val="0EBA379E"/>
    <w:multiLevelType w:val="hybridMultilevel"/>
    <w:tmpl w:val="5EF45160"/>
    <w:lvl w:ilvl="0" w:tplc="4148F018">
      <w:start w:val="3"/>
      <w:numFmt w:val="bullet"/>
      <w:lvlText w:val=""/>
      <w:lvlJc w:val="left"/>
      <w:pPr>
        <w:ind w:left="1180" w:hanging="360"/>
      </w:pPr>
      <w:rPr>
        <w:rFonts w:ascii="Symbol" w:eastAsia="Times" w:hAnsi="Symbol" w:cs="Times New Roman" w:hint="default"/>
      </w:rPr>
    </w:lvl>
    <w:lvl w:ilvl="1" w:tplc="04090003">
      <w:start w:val="1"/>
      <w:numFmt w:val="bullet"/>
      <w:lvlText w:val="o"/>
      <w:lvlJc w:val="left"/>
      <w:pPr>
        <w:ind w:left="1900" w:hanging="360"/>
      </w:pPr>
      <w:rPr>
        <w:rFonts w:ascii="Courier New" w:hAnsi="Courier New" w:cs="Courier New" w:hint="default"/>
      </w:rPr>
    </w:lvl>
    <w:lvl w:ilvl="2" w:tplc="04090005">
      <w:start w:val="1"/>
      <w:numFmt w:val="bullet"/>
      <w:lvlText w:val=""/>
      <w:lvlJc w:val="left"/>
      <w:pPr>
        <w:ind w:left="2620" w:hanging="360"/>
      </w:pPr>
      <w:rPr>
        <w:rFonts w:ascii="Wingdings" w:hAnsi="Wingdings" w:hint="default"/>
      </w:rPr>
    </w:lvl>
    <w:lvl w:ilvl="3" w:tplc="0409000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0">
    <w:nsid w:val="12155FEE"/>
    <w:multiLevelType w:val="hybridMultilevel"/>
    <w:tmpl w:val="A2A2B146"/>
    <w:lvl w:ilvl="0" w:tplc="844E300A">
      <w:start w:val="1"/>
      <w:numFmt w:val="decimal"/>
      <w:lvlText w:val="%1."/>
      <w:lvlJc w:val="left"/>
      <w:pPr>
        <w:tabs>
          <w:tab w:val="num" w:pos="810"/>
        </w:tabs>
        <w:ind w:left="810" w:hanging="360"/>
      </w:pPr>
      <w:rPr>
        <w:rFonts w:hint="default"/>
      </w:rPr>
    </w:lvl>
    <w:lvl w:ilvl="1" w:tplc="5D2CE6BE">
      <w:start w:val="1"/>
      <w:numFmt w:val="decimal"/>
      <w:lvlText w:val="%2."/>
      <w:lvlJc w:val="left"/>
      <w:pPr>
        <w:tabs>
          <w:tab w:val="num" w:pos="1530"/>
        </w:tabs>
        <w:ind w:left="1530" w:hanging="360"/>
      </w:pPr>
      <w:rPr>
        <w:rFonts w:ascii="Times" w:eastAsia="Times" w:hAnsi="Times" w:cs="Times New Roman"/>
      </w:rPr>
    </w:lvl>
    <w:lvl w:ilvl="2" w:tplc="774281F8">
      <w:start w:val="1"/>
      <w:numFmt w:val="upperLetter"/>
      <w:lvlText w:val="%3."/>
      <w:lvlJc w:val="left"/>
      <w:pPr>
        <w:ind w:left="2430" w:hanging="360"/>
      </w:pPr>
      <w:rPr>
        <w:rFonts w:hint="default"/>
        <w:b/>
      </w:r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1">
    <w:nsid w:val="1B106F59"/>
    <w:multiLevelType w:val="hybridMultilevel"/>
    <w:tmpl w:val="795411A6"/>
    <w:lvl w:ilvl="0" w:tplc="BBFC2986">
      <w:start w:val="2"/>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CF7AF1"/>
    <w:multiLevelType w:val="hybridMultilevel"/>
    <w:tmpl w:val="A546DE9E"/>
    <w:lvl w:ilvl="0" w:tplc="6524A7B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nsid w:val="43D86546"/>
    <w:multiLevelType w:val="hybridMultilevel"/>
    <w:tmpl w:val="E5C689C0"/>
    <w:lvl w:ilvl="0" w:tplc="D272D96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727F4FDD"/>
    <w:multiLevelType w:val="hybridMultilevel"/>
    <w:tmpl w:val="F37C7586"/>
    <w:lvl w:ilvl="0" w:tplc="B85E8FCC">
      <w:start w:val="1"/>
      <w:numFmt w:val="bullet"/>
      <w:lvlText w:val=""/>
      <w:lvlJc w:val="left"/>
      <w:pPr>
        <w:ind w:left="1440" w:hanging="360"/>
      </w:pPr>
      <w:rPr>
        <w:rFonts w:ascii="Symbol" w:eastAsia="Times"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2B30C72"/>
    <w:multiLevelType w:val="hybridMultilevel"/>
    <w:tmpl w:val="B2829830"/>
    <w:lvl w:ilvl="0" w:tplc="A6BC205E">
      <w:start w:val="1"/>
      <w:numFmt w:val="decimal"/>
      <w:lvlText w:val="%1."/>
      <w:lvlJc w:val="left"/>
      <w:pPr>
        <w:tabs>
          <w:tab w:val="num" w:pos="810"/>
        </w:tabs>
        <w:ind w:left="810" w:hanging="360"/>
      </w:pPr>
      <w:rPr>
        <w:rFonts w:hint="default"/>
      </w:rPr>
    </w:lvl>
    <w:lvl w:ilvl="1" w:tplc="18607890">
      <w:start w:val="1"/>
      <w:numFmt w:val="upperLetter"/>
      <w:lvlText w:val="%2."/>
      <w:lvlJc w:val="left"/>
      <w:pPr>
        <w:tabs>
          <w:tab w:val="num" w:pos="1530"/>
        </w:tabs>
        <w:ind w:left="1530" w:hanging="360"/>
      </w:pPr>
      <w:rPr>
        <w:rFonts w:ascii="Times" w:eastAsia="Times" w:hAnsi="Times" w:cs="Times New Roman"/>
        <w:b/>
      </w:r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6">
    <w:nsid w:val="761F5FE5"/>
    <w:multiLevelType w:val="hybridMultilevel"/>
    <w:tmpl w:val="FA8A1EC2"/>
    <w:lvl w:ilvl="0" w:tplc="1A1276C6">
      <w:start w:val="1"/>
      <w:numFmt w:val="decimal"/>
      <w:lvlText w:val="%1."/>
      <w:lvlJc w:val="left"/>
      <w:pPr>
        <w:tabs>
          <w:tab w:val="num" w:pos="1180"/>
        </w:tabs>
        <w:ind w:left="1180" w:hanging="360"/>
      </w:pPr>
      <w:rPr>
        <w:rFonts w:hint="default"/>
      </w:rPr>
    </w:lvl>
    <w:lvl w:ilvl="1" w:tplc="04090019" w:tentative="1">
      <w:start w:val="1"/>
      <w:numFmt w:val="lowerLetter"/>
      <w:lvlText w:val="%2."/>
      <w:lvlJc w:val="left"/>
      <w:pPr>
        <w:tabs>
          <w:tab w:val="num" w:pos="1900"/>
        </w:tabs>
        <w:ind w:left="1900" w:hanging="360"/>
      </w:pPr>
    </w:lvl>
    <w:lvl w:ilvl="2" w:tplc="0409001B" w:tentative="1">
      <w:start w:val="1"/>
      <w:numFmt w:val="lowerRoman"/>
      <w:lvlText w:val="%3."/>
      <w:lvlJc w:val="right"/>
      <w:pPr>
        <w:tabs>
          <w:tab w:val="num" w:pos="2620"/>
        </w:tabs>
        <w:ind w:left="2620" w:hanging="180"/>
      </w:pPr>
    </w:lvl>
    <w:lvl w:ilvl="3" w:tplc="0409000F" w:tentative="1">
      <w:start w:val="1"/>
      <w:numFmt w:val="decimal"/>
      <w:lvlText w:val="%4."/>
      <w:lvlJc w:val="left"/>
      <w:pPr>
        <w:tabs>
          <w:tab w:val="num" w:pos="3340"/>
        </w:tabs>
        <w:ind w:left="3340" w:hanging="360"/>
      </w:pPr>
    </w:lvl>
    <w:lvl w:ilvl="4" w:tplc="04090019" w:tentative="1">
      <w:start w:val="1"/>
      <w:numFmt w:val="lowerLetter"/>
      <w:lvlText w:val="%5."/>
      <w:lvlJc w:val="left"/>
      <w:pPr>
        <w:tabs>
          <w:tab w:val="num" w:pos="4060"/>
        </w:tabs>
        <w:ind w:left="4060" w:hanging="360"/>
      </w:pPr>
    </w:lvl>
    <w:lvl w:ilvl="5" w:tplc="0409001B" w:tentative="1">
      <w:start w:val="1"/>
      <w:numFmt w:val="lowerRoman"/>
      <w:lvlText w:val="%6."/>
      <w:lvlJc w:val="right"/>
      <w:pPr>
        <w:tabs>
          <w:tab w:val="num" w:pos="4780"/>
        </w:tabs>
        <w:ind w:left="4780" w:hanging="180"/>
      </w:pPr>
    </w:lvl>
    <w:lvl w:ilvl="6" w:tplc="0409000F" w:tentative="1">
      <w:start w:val="1"/>
      <w:numFmt w:val="decimal"/>
      <w:lvlText w:val="%7."/>
      <w:lvlJc w:val="left"/>
      <w:pPr>
        <w:tabs>
          <w:tab w:val="num" w:pos="5500"/>
        </w:tabs>
        <w:ind w:left="5500" w:hanging="360"/>
      </w:pPr>
    </w:lvl>
    <w:lvl w:ilvl="7" w:tplc="04090019" w:tentative="1">
      <w:start w:val="1"/>
      <w:numFmt w:val="lowerLetter"/>
      <w:lvlText w:val="%8."/>
      <w:lvlJc w:val="left"/>
      <w:pPr>
        <w:tabs>
          <w:tab w:val="num" w:pos="6220"/>
        </w:tabs>
        <w:ind w:left="6220" w:hanging="360"/>
      </w:pPr>
    </w:lvl>
    <w:lvl w:ilvl="8" w:tplc="0409001B" w:tentative="1">
      <w:start w:val="1"/>
      <w:numFmt w:val="lowerRoman"/>
      <w:lvlText w:val="%9."/>
      <w:lvlJc w:val="right"/>
      <w:pPr>
        <w:tabs>
          <w:tab w:val="num" w:pos="6940"/>
        </w:tabs>
        <w:ind w:left="6940" w:hanging="180"/>
      </w:pPr>
    </w:lvl>
  </w:abstractNum>
  <w:abstractNum w:abstractNumId="17">
    <w:nsid w:val="7EBB3217"/>
    <w:multiLevelType w:val="hybridMultilevel"/>
    <w:tmpl w:val="2054BA88"/>
    <w:lvl w:ilvl="0" w:tplc="AAA8836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6"/>
  </w:num>
  <w:num w:numId="6">
    <w:abstractNumId w:val="2"/>
  </w:num>
  <w:num w:numId="7">
    <w:abstractNumId w:val="3"/>
  </w:num>
  <w:num w:numId="8">
    <w:abstractNumId w:val="5"/>
  </w:num>
  <w:num w:numId="9">
    <w:abstractNumId w:val="0"/>
  </w:num>
  <w:num w:numId="10">
    <w:abstractNumId w:val="4"/>
  </w:num>
  <w:num w:numId="11">
    <w:abstractNumId w:val="15"/>
  </w:num>
  <w:num w:numId="12">
    <w:abstractNumId w:val="10"/>
  </w:num>
  <w:num w:numId="13">
    <w:abstractNumId w:val="9"/>
  </w:num>
  <w:num w:numId="14">
    <w:abstractNumId w:val="16"/>
  </w:num>
  <w:num w:numId="15">
    <w:abstractNumId w:val="13"/>
  </w:num>
  <w:num w:numId="16">
    <w:abstractNumId w:val="17"/>
  </w:num>
  <w:num w:numId="17">
    <w:abstractNumId w:val="7"/>
  </w:num>
  <w:num w:numId="18">
    <w:abstractNumId w:val="11"/>
  </w:num>
  <w:num w:numId="19">
    <w:abstractNumId w:val="12"/>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D04"/>
    <w:rsid w:val="000003A2"/>
    <w:rsid w:val="00014F1F"/>
    <w:rsid w:val="00016A8E"/>
    <w:rsid w:val="00016B0F"/>
    <w:rsid w:val="00032332"/>
    <w:rsid w:val="000352FE"/>
    <w:rsid w:val="00053091"/>
    <w:rsid w:val="0006518D"/>
    <w:rsid w:val="000705C9"/>
    <w:rsid w:val="0007482E"/>
    <w:rsid w:val="00076750"/>
    <w:rsid w:val="00084374"/>
    <w:rsid w:val="00085359"/>
    <w:rsid w:val="00085FF9"/>
    <w:rsid w:val="000A04B7"/>
    <w:rsid w:val="000B1CA1"/>
    <w:rsid w:val="000B2939"/>
    <w:rsid w:val="000B4BFB"/>
    <w:rsid w:val="000C37AD"/>
    <w:rsid w:val="000C3E8D"/>
    <w:rsid w:val="000C63B5"/>
    <w:rsid w:val="000E5366"/>
    <w:rsid w:val="000F0C3F"/>
    <w:rsid w:val="000F48C0"/>
    <w:rsid w:val="000F5891"/>
    <w:rsid w:val="000F7C34"/>
    <w:rsid w:val="0010484B"/>
    <w:rsid w:val="001050CC"/>
    <w:rsid w:val="001222DC"/>
    <w:rsid w:val="00166371"/>
    <w:rsid w:val="0018530B"/>
    <w:rsid w:val="00193A69"/>
    <w:rsid w:val="001A65F6"/>
    <w:rsid w:val="001B065B"/>
    <w:rsid w:val="001B2FA9"/>
    <w:rsid w:val="001D7F2D"/>
    <w:rsid w:val="001E082C"/>
    <w:rsid w:val="002040AA"/>
    <w:rsid w:val="00212DEC"/>
    <w:rsid w:val="002136B7"/>
    <w:rsid w:val="002206C1"/>
    <w:rsid w:val="002208FF"/>
    <w:rsid w:val="002705EF"/>
    <w:rsid w:val="00275DFE"/>
    <w:rsid w:val="00281C37"/>
    <w:rsid w:val="002A33B8"/>
    <w:rsid w:val="002A786F"/>
    <w:rsid w:val="002B56C5"/>
    <w:rsid w:val="002C19BE"/>
    <w:rsid w:val="002D5055"/>
    <w:rsid w:val="002E6783"/>
    <w:rsid w:val="002F619F"/>
    <w:rsid w:val="002F648E"/>
    <w:rsid w:val="00300005"/>
    <w:rsid w:val="0033521A"/>
    <w:rsid w:val="00344281"/>
    <w:rsid w:val="003619FA"/>
    <w:rsid w:val="00365674"/>
    <w:rsid w:val="00367108"/>
    <w:rsid w:val="003826AD"/>
    <w:rsid w:val="00382FA1"/>
    <w:rsid w:val="00391D48"/>
    <w:rsid w:val="0039291C"/>
    <w:rsid w:val="00393287"/>
    <w:rsid w:val="003B6052"/>
    <w:rsid w:val="003C1D62"/>
    <w:rsid w:val="003D216F"/>
    <w:rsid w:val="003D2643"/>
    <w:rsid w:val="003F2608"/>
    <w:rsid w:val="003F2933"/>
    <w:rsid w:val="004025C9"/>
    <w:rsid w:val="00402CF9"/>
    <w:rsid w:val="00405E4A"/>
    <w:rsid w:val="00407056"/>
    <w:rsid w:val="00411F79"/>
    <w:rsid w:val="0043239C"/>
    <w:rsid w:val="004327DB"/>
    <w:rsid w:val="00435DC0"/>
    <w:rsid w:val="00435EC2"/>
    <w:rsid w:val="004436E6"/>
    <w:rsid w:val="00465B00"/>
    <w:rsid w:val="00483E92"/>
    <w:rsid w:val="00485D2B"/>
    <w:rsid w:val="00486066"/>
    <w:rsid w:val="004A7C52"/>
    <w:rsid w:val="004C454B"/>
    <w:rsid w:val="004D19AD"/>
    <w:rsid w:val="004E0760"/>
    <w:rsid w:val="00526E39"/>
    <w:rsid w:val="0053685F"/>
    <w:rsid w:val="00537BC4"/>
    <w:rsid w:val="0058159D"/>
    <w:rsid w:val="00593717"/>
    <w:rsid w:val="00595E41"/>
    <w:rsid w:val="005A0B35"/>
    <w:rsid w:val="005B3BFE"/>
    <w:rsid w:val="005D268F"/>
    <w:rsid w:val="005D2808"/>
    <w:rsid w:val="005D40B0"/>
    <w:rsid w:val="005E1D69"/>
    <w:rsid w:val="005E5799"/>
    <w:rsid w:val="006105F3"/>
    <w:rsid w:val="00614167"/>
    <w:rsid w:val="00620225"/>
    <w:rsid w:val="006235C5"/>
    <w:rsid w:val="00626EDA"/>
    <w:rsid w:val="00646F90"/>
    <w:rsid w:val="006552D9"/>
    <w:rsid w:val="00666153"/>
    <w:rsid w:val="00694299"/>
    <w:rsid w:val="006A35DE"/>
    <w:rsid w:val="006A4F8C"/>
    <w:rsid w:val="006B00A8"/>
    <w:rsid w:val="006B7C2D"/>
    <w:rsid w:val="006C3527"/>
    <w:rsid w:val="006D6432"/>
    <w:rsid w:val="006D7044"/>
    <w:rsid w:val="006E10DF"/>
    <w:rsid w:val="006E728B"/>
    <w:rsid w:val="006F3FDC"/>
    <w:rsid w:val="00700CB4"/>
    <w:rsid w:val="00720342"/>
    <w:rsid w:val="00720822"/>
    <w:rsid w:val="00732B79"/>
    <w:rsid w:val="00734B5E"/>
    <w:rsid w:val="00743B10"/>
    <w:rsid w:val="00747AC8"/>
    <w:rsid w:val="0075116D"/>
    <w:rsid w:val="007610AB"/>
    <w:rsid w:val="00773BEB"/>
    <w:rsid w:val="00775E92"/>
    <w:rsid w:val="00777B8B"/>
    <w:rsid w:val="007B5892"/>
    <w:rsid w:val="007C0D91"/>
    <w:rsid w:val="007D3A2D"/>
    <w:rsid w:val="00812D62"/>
    <w:rsid w:val="00820216"/>
    <w:rsid w:val="008221C5"/>
    <w:rsid w:val="00823DFE"/>
    <w:rsid w:val="00835A83"/>
    <w:rsid w:val="00872E56"/>
    <w:rsid w:val="00876C29"/>
    <w:rsid w:val="0089681C"/>
    <w:rsid w:val="008C0247"/>
    <w:rsid w:val="008C0A66"/>
    <w:rsid w:val="008C5E9A"/>
    <w:rsid w:val="008D3D49"/>
    <w:rsid w:val="008D6AB8"/>
    <w:rsid w:val="008E18AE"/>
    <w:rsid w:val="00901291"/>
    <w:rsid w:val="009028C5"/>
    <w:rsid w:val="00904894"/>
    <w:rsid w:val="00912056"/>
    <w:rsid w:val="00927AFF"/>
    <w:rsid w:val="00951BB2"/>
    <w:rsid w:val="0096790F"/>
    <w:rsid w:val="00970CDE"/>
    <w:rsid w:val="009A205A"/>
    <w:rsid w:val="009B3F70"/>
    <w:rsid w:val="009C3482"/>
    <w:rsid w:val="009E4D8F"/>
    <w:rsid w:val="00A07CD7"/>
    <w:rsid w:val="00A43232"/>
    <w:rsid w:val="00A45ADA"/>
    <w:rsid w:val="00A53407"/>
    <w:rsid w:val="00A55BC3"/>
    <w:rsid w:val="00A61B16"/>
    <w:rsid w:val="00A64D04"/>
    <w:rsid w:val="00A663C1"/>
    <w:rsid w:val="00A72254"/>
    <w:rsid w:val="00AC6D29"/>
    <w:rsid w:val="00AE31B0"/>
    <w:rsid w:val="00AF42A1"/>
    <w:rsid w:val="00B013F6"/>
    <w:rsid w:val="00B13634"/>
    <w:rsid w:val="00B14362"/>
    <w:rsid w:val="00B26A23"/>
    <w:rsid w:val="00B35413"/>
    <w:rsid w:val="00B36471"/>
    <w:rsid w:val="00B403F7"/>
    <w:rsid w:val="00B60D31"/>
    <w:rsid w:val="00B85B44"/>
    <w:rsid w:val="00B86544"/>
    <w:rsid w:val="00BC7F26"/>
    <w:rsid w:val="00BE58B7"/>
    <w:rsid w:val="00BE5C67"/>
    <w:rsid w:val="00C02288"/>
    <w:rsid w:val="00C05083"/>
    <w:rsid w:val="00C12B2A"/>
    <w:rsid w:val="00C13BCF"/>
    <w:rsid w:val="00C230B6"/>
    <w:rsid w:val="00C23391"/>
    <w:rsid w:val="00C27EA2"/>
    <w:rsid w:val="00C36F4A"/>
    <w:rsid w:val="00C531BD"/>
    <w:rsid w:val="00C677A3"/>
    <w:rsid w:val="00C717F7"/>
    <w:rsid w:val="00C859FE"/>
    <w:rsid w:val="00C922C4"/>
    <w:rsid w:val="00CA06CD"/>
    <w:rsid w:val="00CA402A"/>
    <w:rsid w:val="00CB7FF3"/>
    <w:rsid w:val="00CC31EE"/>
    <w:rsid w:val="00CC3FB0"/>
    <w:rsid w:val="00CE7244"/>
    <w:rsid w:val="00CF3178"/>
    <w:rsid w:val="00D00BF1"/>
    <w:rsid w:val="00D14818"/>
    <w:rsid w:val="00D2403D"/>
    <w:rsid w:val="00D328FB"/>
    <w:rsid w:val="00D37C08"/>
    <w:rsid w:val="00D42945"/>
    <w:rsid w:val="00D44C69"/>
    <w:rsid w:val="00D573DA"/>
    <w:rsid w:val="00D74FA8"/>
    <w:rsid w:val="00D81000"/>
    <w:rsid w:val="00D943A5"/>
    <w:rsid w:val="00DA71E4"/>
    <w:rsid w:val="00DB6066"/>
    <w:rsid w:val="00DB6FBF"/>
    <w:rsid w:val="00DD0EDA"/>
    <w:rsid w:val="00DE6E39"/>
    <w:rsid w:val="00E16DD3"/>
    <w:rsid w:val="00E21931"/>
    <w:rsid w:val="00E248A1"/>
    <w:rsid w:val="00E41DFF"/>
    <w:rsid w:val="00E57A71"/>
    <w:rsid w:val="00E60861"/>
    <w:rsid w:val="00E62481"/>
    <w:rsid w:val="00E71F28"/>
    <w:rsid w:val="00E7295A"/>
    <w:rsid w:val="00E919B1"/>
    <w:rsid w:val="00E973CD"/>
    <w:rsid w:val="00EB5823"/>
    <w:rsid w:val="00ED131B"/>
    <w:rsid w:val="00EE774C"/>
    <w:rsid w:val="00F07592"/>
    <w:rsid w:val="00F2284B"/>
    <w:rsid w:val="00F24BB6"/>
    <w:rsid w:val="00F24D9C"/>
    <w:rsid w:val="00F305B8"/>
    <w:rsid w:val="00F30C3A"/>
    <w:rsid w:val="00F3551C"/>
    <w:rsid w:val="00F63F18"/>
    <w:rsid w:val="00F67B5A"/>
    <w:rsid w:val="00F71940"/>
    <w:rsid w:val="00F7204A"/>
    <w:rsid w:val="00F72FC5"/>
    <w:rsid w:val="00F76810"/>
    <w:rsid w:val="00F86508"/>
    <w:rsid w:val="00F868D1"/>
    <w:rsid w:val="00F87F18"/>
    <w:rsid w:val="00FA4083"/>
    <w:rsid w:val="00FA7E57"/>
    <w:rsid w:val="00FC0F2F"/>
    <w:rsid w:val="00FD5330"/>
    <w:rsid w:val="00FE71CE"/>
    <w:rsid w:val="00FF6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818"/>
    <w:rPr>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14818"/>
    <w:rPr>
      <w:color w:val="0000FF"/>
      <w:u w:val="single"/>
    </w:rPr>
  </w:style>
  <w:style w:type="paragraph" w:styleId="BodyTextIndent">
    <w:name w:val="Body Text Indent"/>
    <w:basedOn w:val="Normal"/>
    <w:rsid w:val="00D14818"/>
    <w:pPr>
      <w:ind w:left="360" w:hanging="360"/>
    </w:pPr>
  </w:style>
  <w:style w:type="paragraph" w:styleId="BodyTextIndent2">
    <w:name w:val="Body Text Indent 2"/>
    <w:basedOn w:val="Normal"/>
    <w:rsid w:val="00D14818"/>
    <w:pPr>
      <w:ind w:left="630" w:hanging="270"/>
    </w:pPr>
  </w:style>
  <w:style w:type="paragraph" w:styleId="PlainText">
    <w:name w:val="Plain Text"/>
    <w:basedOn w:val="Normal"/>
    <w:link w:val="PlainTextChar"/>
    <w:rsid w:val="00D14818"/>
    <w:rPr>
      <w:rFonts w:ascii="Courier New" w:hAnsi="Courier New"/>
      <w:sz w:val="20"/>
    </w:rPr>
  </w:style>
  <w:style w:type="paragraph" w:styleId="Footer">
    <w:name w:val="footer"/>
    <w:basedOn w:val="Normal"/>
    <w:rsid w:val="00D14818"/>
    <w:pPr>
      <w:tabs>
        <w:tab w:val="center" w:pos="4320"/>
        <w:tab w:val="right" w:pos="8640"/>
      </w:tabs>
    </w:pPr>
  </w:style>
  <w:style w:type="character" w:styleId="PageNumber">
    <w:name w:val="page number"/>
    <w:basedOn w:val="DefaultParagraphFont"/>
    <w:rsid w:val="00D14818"/>
  </w:style>
  <w:style w:type="paragraph" w:styleId="NormalWeb">
    <w:name w:val="Normal (Web)"/>
    <w:basedOn w:val="Normal"/>
    <w:rsid w:val="00F2284B"/>
    <w:pPr>
      <w:spacing w:before="100" w:beforeAutospacing="1" w:after="100" w:afterAutospacing="1"/>
    </w:pPr>
    <w:rPr>
      <w:rFonts w:ascii="Times New Roman" w:eastAsia="SimSun" w:hAnsi="Times New Roman"/>
      <w:color w:val="000099"/>
      <w:szCs w:val="24"/>
    </w:rPr>
  </w:style>
  <w:style w:type="paragraph" w:styleId="ListParagraph">
    <w:name w:val="List Paragraph"/>
    <w:basedOn w:val="Normal"/>
    <w:uiPriority w:val="34"/>
    <w:qFormat/>
    <w:rsid w:val="00275DFE"/>
    <w:pPr>
      <w:ind w:left="720"/>
      <w:contextualSpacing/>
    </w:pPr>
  </w:style>
  <w:style w:type="paragraph" w:styleId="BalloonText">
    <w:name w:val="Balloon Text"/>
    <w:basedOn w:val="Normal"/>
    <w:link w:val="BalloonTextChar"/>
    <w:uiPriority w:val="99"/>
    <w:semiHidden/>
    <w:unhideWhenUsed/>
    <w:rsid w:val="00872E56"/>
    <w:rPr>
      <w:rFonts w:ascii="Tahoma" w:hAnsi="Tahoma" w:cs="Tahoma"/>
      <w:sz w:val="16"/>
      <w:szCs w:val="16"/>
    </w:rPr>
  </w:style>
  <w:style w:type="character" w:customStyle="1" w:styleId="BalloonTextChar">
    <w:name w:val="Balloon Text Char"/>
    <w:basedOn w:val="DefaultParagraphFont"/>
    <w:link w:val="BalloonText"/>
    <w:uiPriority w:val="99"/>
    <w:semiHidden/>
    <w:rsid w:val="00872E56"/>
    <w:rPr>
      <w:rFonts w:ascii="Tahoma" w:hAnsi="Tahoma" w:cs="Tahoma"/>
      <w:sz w:val="16"/>
      <w:szCs w:val="16"/>
      <w:lang w:eastAsia="zh-CN"/>
    </w:rPr>
  </w:style>
  <w:style w:type="character" w:customStyle="1" w:styleId="body1">
    <w:name w:val="body1"/>
    <w:basedOn w:val="DefaultParagraphFont"/>
    <w:rsid w:val="00AC6D29"/>
    <w:rPr>
      <w:rFonts w:ascii="Verdana" w:hAnsi="Verdana" w:hint="default"/>
      <w:sz w:val="20"/>
      <w:szCs w:val="20"/>
    </w:rPr>
  </w:style>
  <w:style w:type="character" w:customStyle="1" w:styleId="bodybold1">
    <w:name w:val="bodybold1"/>
    <w:basedOn w:val="DefaultParagraphFont"/>
    <w:rsid w:val="00AC6D29"/>
    <w:rPr>
      <w:rFonts w:ascii="Verdana" w:hAnsi="Verdana" w:hint="default"/>
      <w:b/>
      <w:bCs/>
      <w:sz w:val="20"/>
      <w:szCs w:val="20"/>
    </w:rPr>
  </w:style>
  <w:style w:type="character" w:customStyle="1" w:styleId="PlainTextChar">
    <w:name w:val="Plain Text Char"/>
    <w:basedOn w:val="DefaultParagraphFont"/>
    <w:link w:val="PlainText"/>
    <w:rsid w:val="00E919B1"/>
    <w:rPr>
      <w:rFonts w:ascii="Courier New" w:hAnsi="Courier New"/>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818"/>
    <w:rPr>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14818"/>
    <w:rPr>
      <w:color w:val="0000FF"/>
      <w:u w:val="single"/>
    </w:rPr>
  </w:style>
  <w:style w:type="paragraph" w:styleId="BodyTextIndent">
    <w:name w:val="Body Text Indent"/>
    <w:basedOn w:val="Normal"/>
    <w:rsid w:val="00D14818"/>
    <w:pPr>
      <w:ind w:left="360" w:hanging="360"/>
    </w:pPr>
  </w:style>
  <w:style w:type="paragraph" w:styleId="BodyTextIndent2">
    <w:name w:val="Body Text Indent 2"/>
    <w:basedOn w:val="Normal"/>
    <w:rsid w:val="00D14818"/>
    <w:pPr>
      <w:ind w:left="630" w:hanging="270"/>
    </w:pPr>
  </w:style>
  <w:style w:type="paragraph" w:styleId="PlainText">
    <w:name w:val="Plain Text"/>
    <w:basedOn w:val="Normal"/>
    <w:link w:val="PlainTextChar"/>
    <w:rsid w:val="00D14818"/>
    <w:rPr>
      <w:rFonts w:ascii="Courier New" w:hAnsi="Courier New"/>
      <w:sz w:val="20"/>
    </w:rPr>
  </w:style>
  <w:style w:type="paragraph" w:styleId="Footer">
    <w:name w:val="footer"/>
    <w:basedOn w:val="Normal"/>
    <w:rsid w:val="00D14818"/>
    <w:pPr>
      <w:tabs>
        <w:tab w:val="center" w:pos="4320"/>
        <w:tab w:val="right" w:pos="8640"/>
      </w:tabs>
    </w:pPr>
  </w:style>
  <w:style w:type="character" w:styleId="PageNumber">
    <w:name w:val="page number"/>
    <w:basedOn w:val="DefaultParagraphFont"/>
    <w:rsid w:val="00D14818"/>
  </w:style>
  <w:style w:type="paragraph" w:styleId="NormalWeb">
    <w:name w:val="Normal (Web)"/>
    <w:basedOn w:val="Normal"/>
    <w:rsid w:val="00F2284B"/>
    <w:pPr>
      <w:spacing w:before="100" w:beforeAutospacing="1" w:after="100" w:afterAutospacing="1"/>
    </w:pPr>
    <w:rPr>
      <w:rFonts w:ascii="Times New Roman" w:eastAsia="SimSun" w:hAnsi="Times New Roman"/>
      <w:color w:val="000099"/>
      <w:szCs w:val="24"/>
    </w:rPr>
  </w:style>
  <w:style w:type="paragraph" w:styleId="ListParagraph">
    <w:name w:val="List Paragraph"/>
    <w:basedOn w:val="Normal"/>
    <w:uiPriority w:val="34"/>
    <w:qFormat/>
    <w:rsid w:val="00275DFE"/>
    <w:pPr>
      <w:ind w:left="720"/>
      <w:contextualSpacing/>
    </w:pPr>
  </w:style>
  <w:style w:type="paragraph" w:styleId="BalloonText">
    <w:name w:val="Balloon Text"/>
    <w:basedOn w:val="Normal"/>
    <w:link w:val="BalloonTextChar"/>
    <w:uiPriority w:val="99"/>
    <w:semiHidden/>
    <w:unhideWhenUsed/>
    <w:rsid w:val="00872E56"/>
    <w:rPr>
      <w:rFonts w:ascii="Tahoma" w:hAnsi="Tahoma" w:cs="Tahoma"/>
      <w:sz w:val="16"/>
      <w:szCs w:val="16"/>
    </w:rPr>
  </w:style>
  <w:style w:type="character" w:customStyle="1" w:styleId="BalloonTextChar">
    <w:name w:val="Balloon Text Char"/>
    <w:basedOn w:val="DefaultParagraphFont"/>
    <w:link w:val="BalloonText"/>
    <w:uiPriority w:val="99"/>
    <w:semiHidden/>
    <w:rsid w:val="00872E56"/>
    <w:rPr>
      <w:rFonts w:ascii="Tahoma" w:hAnsi="Tahoma" w:cs="Tahoma"/>
      <w:sz w:val="16"/>
      <w:szCs w:val="16"/>
      <w:lang w:eastAsia="zh-CN"/>
    </w:rPr>
  </w:style>
  <w:style w:type="character" w:customStyle="1" w:styleId="body1">
    <w:name w:val="body1"/>
    <w:basedOn w:val="DefaultParagraphFont"/>
    <w:rsid w:val="00AC6D29"/>
    <w:rPr>
      <w:rFonts w:ascii="Verdana" w:hAnsi="Verdana" w:hint="default"/>
      <w:sz w:val="20"/>
      <w:szCs w:val="20"/>
    </w:rPr>
  </w:style>
  <w:style w:type="character" w:customStyle="1" w:styleId="bodybold1">
    <w:name w:val="bodybold1"/>
    <w:basedOn w:val="DefaultParagraphFont"/>
    <w:rsid w:val="00AC6D29"/>
    <w:rPr>
      <w:rFonts w:ascii="Verdana" w:hAnsi="Verdana" w:hint="default"/>
      <w:b/>
      <w:bCs/>
      <w:sz w:val="20"/>
      <w:szCs w:val="20"/>
    </w:rPr>
  </w:style>
  <w:style w:type="character" w:customStyle="1" w:styleId="PlainTextChar">
    <w:name w:val="Plain Text Char"/>
    <w:basedOn w:val="DefaultParagraphFont"/>
    <w:link w:val="PlainText"/>
    <w:rsid w:val="00E919B1"/>
    <w:rPr>
      <w:rFonts w:ascii="Courier New" w:hAnsi="Courier New"/>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484141">
      <w:bodyDiv w:val="1"/>
      <w:marLeft w:val="0"/>
      <w:marRight w:val="0"/>
      <w:marTop w:val="0"/>
      <w:marBottom w:val="0"/>
      <w:divBdr>
        <w:top w:val="none" w:sz="0" w:space="0" w:color="auto"/>
        <w:left w:val="none" w:sz="0" w:space="0" w:color="auto"/>
        <w:bottom w:val="none" w:sz="0" w:space="0" w:color="auto"/>
        <w:right w:val="none" w:sz="0" w:space="0" w:color="auto"/>
      </w:divBdr>
      <w:divsChild>
        <w:div w:id="1447457190">
          <w:marLeft w:val="0"/>
          <w:marRight w:val="0"/>
          <w:marTop w:val="0"/>
          <w:marBottom w:val="0"/>
          <w:divBdr>
            <w:top w:val="none" w:sz="0" w:space="0" w:color="auto"/>
            <w:left w:val="none" w:sz="0" w:space="0" w:color="auto"/>
            <w:bottom w:val="none" w:sz="0" w:space="0" w:color="auto"/>
            <w:right w:val="none" w:sz="0" w:space="0" w:color="auto"/>
          </w:divBdr>
          <w:divsChild>
            <w:div w:id="1903516984">
              <w:marLeft w:val="1950"/>
              <w:marRight w:val="0"/>
              <w:marTop w:val="0"/>
              <w:marBottom w:val="0"/>
              <w:divBdr>
                <w:top w:val="none" w:sz="0" w:space="0" w:color="auto"/>
                <w:left w:val="none" w:sz="0" w:space="23" w:color="auto"/>
                <w:bottom w:val="none" w:sz="0" w:space="0" w:color="auto"/>
                <w:right w:val="none" w:sz="0" w:space="0" w:color="auto"/>
              </w:divBdr>
              <w:divsChild>
                <w:div w:id="12315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igfishgames.com/games/2138/ricochet-infinity/?p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ypergurl.com/onlinegames/breakout.s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mailto:lforman@sdccd.ne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google.com/imgres?q=breakout+game&amp;hl=en&amp;biw=1024&amp;bih=658&amp;gbv=2&amp;tbm=isch&amp;tbnid=1VJwAS4cVbLf_M:&amp;imgrefurl=http://breakout-in-space.smartcode.com/screenshot.html&amp;docid=5i7DP2iaolju0M&amp;imgurl=http://breakout-in-space.smartcode.com/images/sshots/breakout_in_space_16874.png&amp;w=845&amp;h=735&amp;ei=uUagT7eDLcmoiQKChbyXAg&amp;zoom=1&amp;iact=hc&amp;vpx=443&amp;vpy=173&amp;dur=16816&amp;hovh=209&amp;hovw=241&amp;tx=130&amp;ty=62&amp;sig=114763776483955690795&amp;page=3&amp;tbnh=124&amp;tbnw=142&amp;start=32&amp;ndsp=20&amp;ved=1t:429,r:17,s:32,i: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02CF6-8592-4398-B1C2-54434F63B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11</Pages>
  <Words>3308</Words>
  <Characters>18858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Date</vt:lpstr>
    </vt:vector>
  </TitlesOfParts>
  <Company>City  College</Company>
  <LinksUpToDate>false</LinksUpToDate>
  <CharactersWithSpaces>22122</CharactersWithSpaces>
  <SharedDoc>false</SharedDoc>
  <HLinks>
    <vt:vector size="12" baseType="variant">
      <vt:variant>
        <vt:i4>786483</vt:i4>
      </vt:variant>
      <vt:variant>
        <vt:i4>0</vt:i4>
      </vt:variant>
      <vt:variant>
        <vt:i4>0</vt:i4>
      </vt:variant>
      <vt:variant>
        <vt:i4>5</vt:i4>
      </vt:variant>
      <vt:variant>
        <vt:lpwstr>mailto:lforman@sdccd.net</vt:lpwstr>
      </vt:variant>
      <vt:variant>
        <vt:lpwstr/>
      </vt:variant>
      <vt:variant>
        <vt:i4>1835008</vt:i4>
      </vt:variant>
      <vt:variant>
        <vt:i4>-1</vt:i4>
      </vt:variant>
      <vt:variant>
        <vt:i4>1051</vt:i4>
      </vt:variant>
      <vt:variant>
        <vt:i4>1</vt:i4>
      </vt:variant>
      <vt:variant>
        <vt:lpwstr>http://content.answers.com/main/content/wp/en/5/5a/Clogo1.gif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L Forman</dc:creator>
  <cp:lastModifiedBy>Hewlett-Packard Company</cp:lastModifiedBy>
  <cp:revision>17</cp:revision>
  <cp:lastPrinted>2007-02-09T07:53:00Z</cp:lastPrinted>
  <dcterms:created xsi:type="dcterms:W3CDTF">2015-04-25T23:02:00Z</dcterms:created>
  <dcterms:modified xsi:type="dcterms:W3CDTF">2015-04-26T19:29:00Z</dcterms:modified>
</cp:coreProperties>
</file>